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BE552D" w14:textId="1608D83B" w:rsidR="00605C28" w:rsidRDefault="00605C28" w:rsidP="00B44A2B">
      <w:pPr>
        <w:tabs>
          <w:tab w:val="left" w:pos="799"/>
        </w:tabs>
        <w:ind w:leftChars="-600" w:left="-1440" w:rightChars="-600" w:right="-1440"/>
        <w:jc w:val="right"/>
        <w:outlineLvl w:val="0"/>
        <w:rPr>
          <w:rFonts w:ascii="Times New Roman" w:eastAsia="Times New Roman" w:hAnsi="Times New Roman" w:cs="Times New Roman"/>
          <w:b/>
          <w:color w:val="000000" w:themeColor="text1"/>
          <w:kern w:val="0"/>
        </w:rPr>
      </w:pPr>
    </w:p>
    <w:p w14:paraId="613005E9" w14:textId="70E418C5" w:rsidR="00935D42" w:rsidRPr="006A59FB" w:rsidRDefault="00935D42" w:rsidP="00450CEC">
      <w:pPr>
        <w:tabs>
          <w:tab w:val="left" w:pos="799"/>
        </w:tabs>
        <w:outlineLvl w:val="0"/>
        <w:rPr>
          <w:rFonts w:ascii="Times New Roman" w:eastAsia="Times New Roman" w:hAnsi="Times New Roman" w:cs="Times New Roman"/>
          <w:b/>
          <w:color w:val="000000" w:themeColor="text1"/>
          <w:kern w:val="0"/>
        </w:rPr>
      </w:pPr>
      <w:r w:rsidRPr="006A59FB">
        <w:rPr>
          <w:rFonts w:ascii="Times New Roman" w:eastAsia="Times New Roman" w:hAnsi="Times New Roman" w:cs="Times New Roman"/>
          <w:b/>
          <w:color w:val="000000" w:themeColor="text1"/>
          <w:kern w:val="0"/>
        </w:rPr>
        <w:t>Organizational Mission</w:t>
      </w:r>
      <w:r w:rsidR="00623D15" w:rsidRPr="006A59FB">
        <w:rPr>
          <w:rFonts w:ascii="Times New Roman" w:eastAsia="Times New Roman" w:hAnsi="Times New Roman" w:cs="Times New Roman"/>
          <w:b/>
          <w:color w:val="000000" w:themeColor="text1"/>
          <w:kern w:val="0"/>
        </w:rPr>
        <w:t xml:space="preserve"> and Value</w:t>
      </w:r>
    </w:p>
    <w:p w14:paraId="0A5FA2F9" w14:textId="7E13C124" w:rsidR="00BB41A7" w:rsidRPr="006A59FB" w:rsidRDefault="00935D42" w:rsidP="00EA26D6">
      <w:pPr>
        <w:tabs>
          <w:tab w:val="left" w:pos="799"/>
        </w:tabs>
        <w:rPr>
          <w:rFonts w:ascii="Times New Roman" w:eastAsia="Times New Roman" w:hAnsi="Times New Roman" w:cs="Times New Roman"/>
          <w:color w:val="000000" w:themeColor="text1"/>
          <w:kern w:val="0"/>
        </w:rPr>
      </w:pPr>
      <w:r w:rsidRPr="006A59FB">
        <w:rPr>
          <w:rFonts w:ascii="Times New Roman" w:eastAsia="Times New Roman" w:hAnsi="Times New Roman" w:cs="Times New Roman"/>
          <w:color w:val="000000" w:themeColor="text1"/>
          <w:kern w:val="0"/>
        </w:rPr>
        <w:tab/>
      </w:r>
      <w:r w:rsidR="00F21977" w:rsidRPr="006A59FB">
        <w:rPr>
          <w:rFonts w:ascii="Times New Roman" w:eastAsia="Times New Roman" w:hAnsi="Times New Roman" w:cs="Times New Roman"/>
          <w:color w:val="000000" w:themeColor="text1"/>
          <w:kern w:val="0"/>
        </w:rPr>
        <w:t>Michigan Legal Help</w:t>
      </w:r>
      <w:r w:rsidRPr="006A59FB">
        <w:rPr>
          <w:rFonts w:ascii="Times New Roman" w:eastAsia="Times New Roman" w:hAnsi="Times New Roman" w:cs="Times New Roman"/>
          <w:color w:val="000000" w:themeColor="text1"/>
          <w:kern w:val="0"/>
        </w:rPr>
        <w:t xml:space="preserve"> </w:t>
      </w:r>
      <w:r w:rsidR="00911834" w:rsidRPr="006A59FB">
        <w:rPr>
          <w:rFonts w:ascii="Times New Roman" w:eastAsia="Times New Roman" w:hAnsi="Times New Roman" w:cs="Times New Roman"/>
          <w:color w:val="000000" w:themeColor="text1"/>
          <w:kern w:val="0"/>
        </w:rPr>
        <w:t xml:space="preserve">Program </w:t>
      </w:r>
      <w:r w:rsidRPr="006A59FB">
        <w:rPr>
          <w:rFonts w:ascii="Times New Roman" w:eastAsia="Times New Roman" w:hAnsi="Times New Roman" w:cs="Times New Roman"/>
          <w:color w:val="000000" w:themeColor="text1"/>
          <w:kern w:val="0"/>
        </w:rPr>
        <w:t xml:space="preserve">is a non-profit </w:t>
      </w:r>
      <w:r w:rsidR="00F5719F" w:rsidRPr="006A59FB">
        <w:rPr>
          <w:rFonts w:ascii="Times New Roman" w:eastAsia="Times New Roman" w:hAnsi="Times New Roman" w:cs="Times New Roman"/>
          <w:color w:val="000000" w:themeColor="text1"/>
          <w:kern w:val="0"/>
        </w:rPr>
        <w:t>legal program</w:t>
      </w:r>
      <w:r w:rsidRPr="006A59FB">
        <w:rPr>
          <w:rFonts w:ascii="Times New Roman" w:eastAsia="Times New Roman" w:hAnsi="Times New Roman" w:cs="Times New Roman"/>
          <w:color w:val="000000" w:themeColor="text1"/>
          <w:kern w:val="0"/>
        </w:rPr>
        <w:t xml:space="preserve"> that provides</w:t>
      </w:r>
      <w:r w:rsidR="00F5719F" w:rsidRPr="006A59FB">
        <w:rPr>
          <w:rFonts w:ascii="Times New Roman" w:eastAsia="Times New Roman" w:hAnsi="Times New Roman" w:cs="Times New Roman"/>
          <w:color w:val="000000" w:themeColor="text1"/>
          <w:kern w:val="0"/>
        </w:rPr>
        <w:t xml:space="preserve"> legal aids</w:t>
      </w:r>
      <w:r w:rsidRPr="006A59FB">
        <w:rPr>
          <w:rFonts w:ascii="Times New Roman" w:eastAsia="Times New Roman" w:hAnsi="Times New Roman" w:cs="Times New Roman"/>
          <w:color w:val="000000" w:themeColor="text1"/>
          <w:kern w:val="0"/>
        </w:rPr>
        <w:t xml:space="preserve"> </w:t>
      </w:r>
      <w:r w:rsidR="00BB41A7" w:rsidRPr="006A59FB">
        <w:rPr>
          <w:rFonts w:ascii="Times New Roman" w:eastAsia="Times New Roman" w:hAnsi="Times New Roman" w:cs="Times New Roman"/>
          <w:color w:val="000000" w:themeColor="text1"/>
          <w:kern w:val="0"/>
        </w:rPr>
        <w:t>and connect</w:t>
      </w:r>
      <w:r w:rsidR="0054112D" w:rsidRPr="006A59FB">
        <w:rPr>
          <w:rFonts w:ascii="Times New Roman" w:eastAsia="Times New Roman" w:hAnsi="Times New Roman" w:cs="Times New Roman"/>
          <w:color w:val="000000" w:themeColor="text1"/>
          <w:kern w:val="0"/>
        </w:rPr>
        <w:t>s</w:t>
      </w:r>
      <w:r w:rsidR="00BB41A7" w:rsidRPr="006A59FB">
        <w:rPr>
          <w:rFonts w:ascii="Times New Roman" w:eastAsia="Times New Roman" w:hAnsi="Times New Roman" w:cs="Times New Roman"/>
          <w:color w:val="000000" w:themeColor="text1"/>
          <w:kern w:val="0"/>
        </w:rPr>
        <w:t xml:space="preserve"> the local resources (such as </w:t>
      </w:r>
      <w:r w:rsidR="00650FF7" w:rsidRPr="006A59FB">
        <w:rPr>
          <w:rFonts w:ascii="Times New Roman" w:eastAsia="Times New Roman" w:hAnsi="Times New Roman" w:cs="Times New Roman"/>
          <w:color w:val="000000" w:themeColor="text1"/>
          <w:kern w:val="0"/>
        </w:rPr>
        <w:t xml:space="preserve">court, </w:t>
      </w:r>
      <w:r w:rsidR="00BB41A7" w:rsidRPr="006A59FB">
        <w:rPr>
          <w:rFonts w:ascii="Times New Roman" w:eastAsia="Times New Roman" w:hAnsi="Times New Roman" w:cs="Times New Roman"/>
          <w:color w:val="000000" w:themeColor="text1"/>
          <w:kern w:val="0"/>
        </w:rPr>
        <w:t>library</w:t>
      </w:r>
      <w:r w:rsidR="00650FF7" w:rsidRPr="006A59FB">
        <w:rPr>
          <w:rFonts w:ascii="Times New Roman" w:eastAsia="Times New Roman" w:hAnsi="Times New Roman" w:cs="Times New Roman"/>
          <w:color w:val="000000" w:themeColor="text1"/>
          <w:kern w:val="0"/>
        </w:rPr>
        <w:t>,</w:t>
      </w:r>
      <w:r w:rsidR="00BB41A7" w:rsidRPr="006A59FB">
        <w:rPr>
          <w:rFonts w:ascii="Times New Roman" w:eastAsia="Times New Roman" w:hAnsi="Times New Roman" w:cs="Times New Roman"/>
          <w:color w:val="000000" w:themeColor="text1"/>
          <w:kern w:val="0"/>
        </w:rPr>
        <w:t xml:space="preserve"> or nonprofit legal aid agencies) to</w:t>
      </w:r>
      <w:r w:rsidRPr="006A59FB">
        <w:rPr>
          <w:rFonts w:ascii="Times New Roman" w:eastAsia="Times New Roman" w:hAnsi="Times New Roman" w:cs="Times New Roman"/>
          <w:color w:val="000000" w:themeColor="text1"/>
          <w:kern w:val="0"/>
        </w:rPr>
        <w:t xml:space="preserve"> those who need </w:t>
      </w:r>
      <w:r w:rsidR="00F5719F" w:rsidRPr="006A59FB">
        <w:rPr>
          <w:rFonts w:ascii="Times New Roman" w:eastAsia="Times New Roman" w:hAnsi="Times New Roman" w:cs="Times New Roman"/>
          <w:color w:val="000000" w:themeColor="text1"/>
          <w:kern w:val="0"/>
        </w:rPr>
        <w:t xml:space="preserve">to </w:t>
      </w:r>
      <w:r w:rsidR="001B61D6" w:rsidRPr="006A59FB">
        <w:rPr>
          <w:rFonts w:ascii="Times New Roman" w:eastAsia="Times New Roman" w:hAnsi="Times New Roman" w:cs="Times New Roman"/>
          <w:color w:val="000000" w:themeColor="text1"/>
          <w:kern w:val="0"/>
        </w:rPr>
        <w:t>“</w:t>
      </w:r>
      <w:r w:rsidR="00650FF7" w:rsidRPr="006A59FB">
        <w:rPr>
          <w:rFonts w:ascii="Times New Roman" w:eastAsia="Times New Roman" w:hAnsi="Times New Roman" w:cs="Times New Roman"/>
          <w:color w:val="000000" w:themeColor="text1"/>
          <w:kern w:val="0"/>
        </w:rPr>
        <w:t>handle civil legal problems on their own without a lawyer</w:t>
      </w:r>
      <w:r w:rsidR="0008092B" w:rsidRPr="006A59FB">
        <w:rPr>
          <w:rFonts w:ascii="Times New Roman" w:eastAsia="Times New Roman" w:hAnsi="Times New Roman" w:cs="Times New Roman"/>
          <w:color w:val="000000" w:themeColor="text1"/>
          <w:kern w:val="0"/>
        </w:rPr>
        <w:t>.</w:t>
      </w:r>
      <w:r w:rsidR="001B61D6" w:rsidRPr="006A59FB">
        <w:rPr>
          <w:rFonts w:ascii="Times New Roman" w:eastAsia="Times New Roman" w:hAnsi="Times New Roman" w:cs="Times New Roman"/>
          <w:color w:val="000000" w:themeColor="text1"/>
          <w:kern w:val="0"/>
        </w:rPr>
        <w:t>”</w:t>
      </w:r>
      <w:r w:rsidR="00A31DEA" w:rsidRPr="006A59FB">
        <w:rPr>
          <w:rFonts w:ascii="Times New Roman" w:eastAsia="Times New Roman" w:hAnsi="Times New Roman" w:cs="Times New Roman"/>
          <w:color w:val="000000" w:themeColor="text1"/>
          <w:kern w:val="0"/>
        </w:rPr>
        <w:t xml:space="preserve"> (</w:t>
      </w:r>
      <w:r w:rsidR="00A31DEA" w:rsidRPr="006A59FB">
        <w:rPr>
          <w:rFonts w:ascii="Times New Roman" w:hAnsi="Times New Roman" w:cs="Times New Roman"/>
          <w:color w:val="000000" w:themeColor="text1"/>
        </w:rPr>
        <w:t>Michigan Legal Help,</w:t>
      </w:r>
      <w:r w:rsidR="003E7FC3" w:rsidRPr="006A59FB">
        <w:rPr>
          <w:rFonts w:ascii="Times New Roman" w:hAnsi="Times New Roman" w:cs="Times New Roman"/>
          <w:color w:val="000000" w:themeColor="text1"/>
        </w:rPr>
        <w:t xml:space="preserve"> </w:t>
      </w:r>
      <w:proofErr w:type="spellStart"/>
      <w:r w:rsidR="003E7FC3" w:rsidRPr="006A59FB">
        <w:rPr>
          <w:rFonts w:ascii="Times New Roman" w:hAnsi="Times New Roman" w:cs="Times New Roman"/>
          <w:color w:val="000000" w:themeColor="text1"/>
        </w:rPr>
        <w:t>n.d.a</w:t>
      </w:r>
      <w:proofErr w:type="spellEnd"/>
      <w:r w:rsidR="00A31DEA" w:rsidRPr="006A59FB">
        <w:rPr>
          <w:rFonts w:ascii="Times New Roman" w:eastAsia="Times New Roman" w:hAnsi="Times New Roman" w:cs="Times New Roman"/>
          <w:color w:val="000000" w:themeColor="text1"/>
          <w:kern w:val="0"/>
        </w:rPr>
        <w:t>)</w:t>
      </w:r>
      <w:r w:rsidR="0008092B" w:rsidRPr="006A59FB">
        <w:rPr>
          <w:rFonts w:ascii="Times New Roman" w:eastAsia="Times New Roman" w:hAnsi="Times New Roman" w:cs="Times New Roman"/>
          <w:color w:val="000000" w:themeColor="text1"/>
          <w:kern w:val="0"/>
        </w:rPr>
        <w:t xml:space="preserve"> </w:t>
      </w:r>
      <w:r w:rsidR="00102313" w:rsidRPr="006A59FB">
        <w:rPr>
          <w:rFonts w:ascii="Times New Roman" w:eastAsia="Times New Roman" w:hAnsi="Times New Roman" w:cs="Times New Roman"/>
          <w:color w:val="000000" w:themeColor="text1"/>
          <w:kern w:val="0"/>
        </w:rPr>
        <w:t xml:space="preserve">They provide </w:t>
      </w:r>
      <w:r w:rsidR="00650FF7" w:rsidRPr="006A59FB">
        <w:rPr>
          <w:rFonts w:ascii="Times New Roman" w:eastAsia="Times New Roman" w:hAnsi="Times New Roman" w:cs="Times New Roman"/>
          <w:color w:val="000000" w:themeColor="text1"/>
          <w:kern w:val="0"/>
        </w:rPr>
        <w:t>legal information through various channel</w:t>
      </w:r>
      <w:r w:rsidR="00F7702B" w:rsidRPr="006A59FB">
        <w:rPr>
          <w:rFonts w:ascii="Times New Roman" w:eastAsia="Times New Roman" w:hAnsi="Times New Roman" w:cs="Times New Roman"/>
          <w:color w:val="000000" w:themeColor="text1"/>
          <w:kern w:val="0"/>
        </w:rPr>
        <w:t>s</w:t>
      </w:r>
      <w:r w:rsidR="00650FF7" w:rsidRPr="006A59FB">
        <w:rPr>
          <w:rFonts w:ascii="Times New Roman" w:eastAsia="Times New Roman" w:hAnsi="Times New Roman" w:cs="Times New Roman"/>
          <w:color w:val="000000" w:themeColor="text1"/>
          <w:kern w:val="0"/>
        </w:rPr>
        <w:t>,</w:t>
      </w:r>
      <w:r w:rsidR="00102313" w:rsidRPr="006A59FB">
        <w:rPr>
          <w:rFonts w:ascii="Times New Roman" w:eastAsia="Times New Roman" w:hAnsi="Times New Roman" w:cs="Times New Roman"/>
          <w:color w:val="000000" w:themeColor="text1"/>
          <w:kern w:val="0"/>
        </w:rPr>
        <w:t xml:space="preserve"> including </w:t>
      </w:r>
      <w:r w:rsidR="000A4B22" w:rsidRPr="006A59FB">
        <w:rPr>
          <w:rFonts w:ascii="Times New Roman" w:eastAsia="Times New Roman" w:hAnsi="Times New Roman" w:cs="Times New Roman"/>
          <w:color w:val="000000" w:themeColor="text1"/>
          <w:kern w:val="0"/>
        </w:rPr>
        <w:t xml:space="preserve">physical </w:t>
      </w:r>
      <w:r w:rsidR="00102313" w:rsidRPr="006A59FB">
        <w:rPr>
          <w:rFonts w:ascii="Times New Roman" w:eastAsia="Times New Roman" w:hAnsi="Times New Roman" w:cs="Times New Roman"/>
          <w:color w:val="000000" w:themeColor="text1"/>
          <w:kern w:val="0"/>
        </w:rPr>
        <w:t>self-help centers</w:t>
      </w:r>
      <w:r w:rsidR="00650FF7" w:rsidRPr="006A59FB">
        <w:rPr>
          <w:rFonts w:ascii="Times New Roman" w:eastAsia="Times New Roman" w:hAnsi="Times New Roman" w:cs="Times New Roman"/>
          <w:color w:val="000000" w:themeColor="text1"/>
          <w:kern w:val="0"/>
        </w:rPr>
        <w:t xml:space="preserve"> located in public </w:t>
      </w:r>
      <w:r w:rsidR="0054112D" w:rsidRPr="006A59FB">
        <w:rPr>
          <w:rFonts w:ascii="Times New Roman" w:eastAsia="Times New Roman" w:hAnsi="Times New Roman" w:cs="Times New Roman"/>
          <w:color w:val="000000" w:themeColor="text1"/>
          <w:kern w:val="0"/>
        </w:rPr>
        <w:t>libraries</w:t>
      </w:r>
      <w:r w:rsidR="000A4B22" w:rsidRPr="006A59FB">
        <w:rPr>
          <w:rFonts w:ascii="Times New Roman" w:eastAsia="Times New Roman" w:hAnsi="Times New Roman" w:cs="Times New Roman"/>
          <w:color w:val="000000" w:themeColor="text1"/>
          <w:kern w:val="0"/>
        </w:rPr>
        <w:t>, the online chat forum,</w:t>
      </w:r>
      <w:r w:rsidR="00650FF7" w:rsidRPr="006A59FB">
        <w:rPr>
          <w:rFonts w:ascii="Times New Roman" w:eastAsia="Times New Roman" w:hAnsi="Times New Roman" w:cs="Times New Roman"/>
          <w:color w:val="000000" w:themeColor="text1"/>
          <w:kern w:val="0"/>
        </w:rPr>
        <w:t xml:space="preserve"> </w:t>
      </w:r>
      <w:proofErr w:type="spellStart"/>
      <w:r w:rsidR="000A4B22" w:rsidRPr="006A59FB">
        <w:rPr>
          <w:rFonts w:ascii="Times New Roman" w:eastAsia="Times New Roman" w:hAnsi="Times New Roman" w:cs="Times New Roman"/>
          <w:color w:val="000000" w:themeColor="text1"/>
          <w:kern w:val="0"/>
        </w:rPr>
        <w:t>LiveHelp</w:t>
      </w:r>
      <w:proofErr w:type="spellEnd"/>
      <w:r w:rsidR="000A4B22" w:rsidRPr="006A59FB">
        <w:rPr>
          <w:rFonts w:ascii="Times New Roman" w:eastAsia="Times New Roman" w:hAnsi="Times New Roman" w:cs="Times New Roman"/>
          <w:color w:val="000000" w:themeColor="text1"/>
          <w:kern w:val="0"/>
        </w:rPr>
        <w:t xml:space="preserve">, </w:t>
      </w:r>
      <w:r w:rsidR="00650FF7" w:rsidRPr="006A59FB">
        <w:rPr>
          <w:rFonts w:ascii="Times New Roman" w:eastAsia="Times New Roman" w:hAnsi="Times New Roman" w:cs="Times New Roman"/>
          <w:color w:val="000000" w:themeColor="text1"/>
          <w:kern w:val="0"/>
        </w:rPr>
        <w:t>through which users can</w:t>
      </w:r>
      <w:r w:rsidR="000A4B22" w:rsidRPr="006A59FB">
        <w:rPr>
          <w:rFonts w:ascii="Times New Roman" w:eastAsia="Times New Roman" w:hAnsi="Times New Roman" w:cs="Times New Roman"/>
          <w:color w:val="000000" w:themeColor="text1"/>
          <w:kern w:val="0"/>
        </w:rPr>
        <w:t xml:space="preserve"> seek help from the</w:t>
      </w:r>
      <w:r w:rsidR="00650FF7" w:rsidRPr="006A59FB">
        <w:rPr>
          <w:rFonts w:ascii="Times New Roman" w:eastAsia="Times New Roman" w:hAnsi="Times New Roman" w:cs="Times New Roman"/>
          <w:color w:val="000000" w:themeColor="text1"/>
          <w:kern w:val="0"/>
        </w:rPr>
        <w:t xml:space="preserve"> trained law students</w:t>
      </w:r>
      <w:r w:rsidR="00BB41A7" w:rsidRPr="006A59FB">
        <w:rPr>
          <w:rFonts w:ascii="Times New Roman" w:eastAsia="Times New Roman" w:hAnsi="Times New Roman" w:cs="Times New Roman"/>
          <w:color w:val="000000" w:themeColor="text1"/>
          <w:kern w:val="0"/>
        </w:rPr>
        <w:t xml:space="preserve">, and </w:t>
      </w:r>
      <w:r w:rsidR="00650FF7" w:rsidRPr="006A59FB">
        <w:rPr>
          <w:rFonts w:ascii="Times New Roman" w:eastAsia="Times New Roman" w:hAnsi="Times New Roman" w:cs="Times New Roman"/>
          <w:color w:val="000000" w:themeColor="text1"/>
          <w:kern w:val="0"/>
        </w:rPr>
        <w:t>of</w:t>
      </w:r>
      <w:r w:rsidR="0054112D" w:rsidRPr="006A59FB">
        <w:rPr>
          <w:rFonts w:ascii="Times New Roman" w:eastAsia="Times New Roman" w:hAnsi="Times New Roman" w:cs="Times New Roman"/>
          <w:color w:val="000000" w:themeColor="text1"/>
          <w:kern w:val="0"/>
        </w:rPr>
        <w:t>ficial website of</w:t>
      </w:r>
      <w:r w:rsidR="00650FF7" w:rsidRPr="006A59FB">
        <w:rPr>
          <w:rFonts w:ascii="Times New Roman" w:eastAsia="Times New Roman" w:hAnsi="Times New Roman" w:cs="Times New Roman"/>
          <w:color w:val="000000" w:themeColor="text1"/>
          <w:kern w:val="0"/>
        </w:rPr>
        <w:t xml:space="preserve"> Michigan Legal </w:t>
      </w:r>
      <w:r w:rsidR="00A3395B" w:rsidRPr="006A59FB">
        <w:rPr>
          <w:rFonts w:ascii="Times New Roman" w:eastAsia="Times New Roman" w:hAnsi="Times New Roman" w:cs="Times New Roman"/>
          <w:color w:val="000000" w:themeColor="text1"/>
          <w:kern w:val="0"/>
        </w:rPr>
        <w:t>Help which</w:t>
      </w:r>
      <w:r w:rsidR="001B61D6" w:rsidRPr="006A59FB">
        <w:rPr>
          <w:rFonts w:ascii="Times New Roman" w:eastAsia="Times New Roman" w:hAnsi="Times New Roman" w:cs="Times New Roman"/>
          <w:color w:val="000000" w:themeColor="text1"/>
          <w:kern w:val="0"/>
        </w:rPr>
        <w:t xml:space="preserve"> provides self-help toolkits and articles for specific civil legal issues</w:t>
      </w:r>
      <w:r w:rsidR="00BB41A7" w:rsidRPr="006A59FB">
        <w:rPr>
          <w:rFonts w:ascii="Times New Roman" w:eastAsia="Times New Roman" w:hAnsi="Times New Roman" w:cs="Times New Roman"/>
          <w:color w:val="000000" w:themeColor="text1"/>
          <w:kern w:val="0"/>
        </w:rPr>
        <w:t xml:space="preserve">. </w:t>
      </w:r>
      <w:r w:rsidR="0008092B" w:rsidRPr="006A59FB">
        <w:rPr>
          <w:rFonts w:ascii="Times New Roman" w:eastAsia="Times New Roman" w:hAnsi="Times New Roman" w:cs="Times New Roman"/>
          <w:color w:val="000000" w:themeColor="text1"/>
          <w:kern w:val="0"/>
        </w:rPr>
        <w:t xml:space="preserve">The </w:t>
      </w:r>
      <w:r w:rsidR="00F5719F" w:rsidRPr="006A59FB">
        <w:rPr>
          <w:rFonts w:ascii="Times New Roman" w:eastAsia="Times New Roman" w:hAnsi="Times New Roman" w:cs="Times New Roman"/>
          <w:color w:val="000000" w:themeColor="text1"/>
          <w:kern w:val="0"/>
        </w:rPr>
        <w:t xml:space="preserve">mission </w:t>
      </w:r>
      <w:r w:rsidR="00BB41A7" w:rsidRPr="006A59FB">
        <w:rPr>
          <w:rFonts w:ascii="Times New Roman" w:eastAsia="Times New Roman" w:hAnsi="Times New Roman" w:cs="Times New Roman"/>
          <w:color w:val="000000" w:themeColor="text1"/>
          <w:kern w:val="0"/>
        </w:rPr>
        <w:t>is to bring the “accurate and trustworthy legal information”</w:t>
      </w:r>
      <w:r w:rsidR="003E7FC3" w:rsidRPr="006A59FB">
        <w:rPr>
          <w:rFonts w:ascii="Times New Roman" w:eastAsia="Times New Roman" w:hAnsi="Times New Roman" w:cs="Times New Roman"/>
          <w:color w:val="000000" w:themeColor="text1"/>
          <w:kern w:val="0"/>
        </w:rPr>
        <w:t xml:space="preserve"> (</w:t>
      </w:r>
      <w:r w:rsidR="003E7FC3" w:rsidRPr="006A59FB">
        <w:rPr>
          <w:rFonts w:ascii="Times New Roman" w:hAnsi="Times New Roman" w:cs="Times New Roman"/>
          <w:color w:val="000000" w:themeColor="text1"/>
        </w:rPr>
        <w:t xml:space="preserve">Michigan Legal Help, </w:t>
      </w:r>
      <w:proofErr w:type="spellStart"/>
      <w:r w:rsidR="003E7FC3" w:rsidRPr="006A59FB">
        <w:rPr>
          <w:rFonts w:ascii="Times New Roman" w:hAnsi="Times New Roman" w:cs="Times New Roman"/>
          <w:color w:val="000000" w:themeColor="text1"/>
        </w:rPr>
        <w:t>n.d.a</w:t>
      </w:r>
      <w:proofErr w:type="spellEnd"/>
      <w:r w:rsidR="003E7FC3" w:rsidRPr="006A59FB">
        <w:rPr>
          <w:rFonts w:ascii="Times New Roman" w:eastAsia="Times New Roman" w:hAnsi="Times New Roman" w:cs="Times New Roman"/>
          <w:color w:val="000000" w:themeColor="text1"/>
          <w:kern w:val="0"/>
        </w:rPr>
        <w:t>)</w:t>
      </w:r>
      <w:r w:rsidR="00BB41A7" w:rsidRPr="006A59FB">
        <w:rPr>
          <w:rFonts w:ascii="Times New Roman" w:eastAsia="Times New Roman" w:hAnsi="Times New Roman" w:cs="Times New Roman"/>
          <w:color w:val="000000" w:themeColor="text1"/>
          <w:kern w:val="0"/>
        </w:rPr>
        <w:t xml:space="preserve"> to</w:t>
      </w:r>
      <w:r w:rsidR="00F7702B" w:rsidRPr="006A59FB">
        <w:rPr>
          <w:rFonts w:ascii="Times New Roman" w:eastAsia="Times New Roman" w:hAnsi="Times New Roman" w:cs="Times New Roman"/>
          <w:color w:val="000000" w:themeColor="text1"/>
          <w:kern w:val="0"/>
        </w:rPr>
        <w:t xml:space="preserve"> the public and educate them about </w:t>
      </w:r>
      <w:r w:rsidR="00BB41A7" w:rsidRPr="006A59FB">
        <w:rPr>
          <w:rFonts w:ascii="Times New Roman" w:eastAsia="Times New Roman" w:hAnsi="Times New Roman" w:cs="Times New Roman"/>
          <w:color w:val="000000" w:themeColor="text1"/>
          <w:kern w:val="0"/>
        </w:rPr>
        <w:t>their rights and responsibilities.</w:t>
      </w:r>
      <w:r w:rsidR="00A31DEA" w:rsidRPr="006A59FB">
        <w:rPr>
          <w:rFonts w:ascii="Times New Roman" w:eastAsia="Times New Roman" w:hAnsi="Times New Roman" w:cs="Times New Roman"/>
          <w:color w:val="000000" w:themeColor="text1"/>
          <w:kern w:val="0"/>
        </w:rPr>
        <w:t xml:space="preserve"> </w:t>
      </w:r>
    </w:p>
    <w:p w14:paraId="2F0FE3FB" w14:textId="77777777" w:rsidR="004F1271" w:rsidRPr="006A59FB" w:rsidRDefault="004F1271" w:rsidP="00EA26D6">
      <w:pPr>
        <w:tabs>
          <w:tab w:val="left" w:pos="799"/>
        </w:tabs>
        <w:rPr>
          <w:rFonts w:ascii="Times New Roman" w:eastAsia="Times New Roman" w:hAnsi="Times New Roman" w:cs="Times New Roman"/>
          <w:color w:val="000000" w:themeColor="text1"/>
          <w:kern w:val="0"/>
        </w:rPr>
      </w:pPr>
    </w:p>
    <w:p w14:paraId="75EDC180" w14:textId="77777777" w:rsidR="004F1271" w:rsidRPr="006A59FB" w:rsidRDefault="004F1271" w:rsidP="00450CEC">
      <w:pPr>
        <w:tabs>
          <w:tab w:val="left" w:pos="799"/>
        </w:tabs>
        <w:outlineLvl w:val="0"/>
        <w:rPr>
          <w:rFonts w:ascii="Times New Roman" w:eastAsia="Times New Roman" w:hAnsi="Times New Roman" w:cs="Times New Roman"/>
          <w:b/>
          <w:color w:val="000000" w:themeColor="text1"/>
          <w:kern w:val="0"/>
        </w:rPr>
      </w:pPr>
      <w:r w:rsidRPr="006A59FB">
        <w:rPr>
          <w:rFonts w:ascii="Times New Roman" w:eastAsia="Times New Roman" w:hAnsi="Times New Roman" w:cs="Times New Roman"/>
          <w:b/>
          <w:color w:val="000000" w:themeColor="text1"/>
          <w:kern w:val="0"/>
        </w:rPr>
        <w:t>Summary of Challenge</w:t>
      </w:r>
    </w:p>
    <w:p w14:paraId="3D254C74" w14:textId="072F26B3" w:rsidR="004F1271" w:rsidRPr="006A59FB" w:rsidRDefault="004F1271" w:rsidP="004F1271">
      <w:pPr>
        <w:tabs>
          <w:tab w:val="left" w:pos="799"/>
        </w:tabs>
        <w:rPr>
          <w:rFonts w:ascii="Times New Roman" w:eastAsia="Times New Roman" w:hAnsi="Times New Roman" w:cs="Times New Roman"/>
          <w:color w:val="000000" w:themeColor="text1"/>
          <w:kern w:val="0"/>
        </w:rPr>
      </w:pPr>
      <w:r w:rsidRPr="006A59FB">
        <w:rPr>
          <w:rFonts w:ascii="Times New Roman" w:eastAsia="Times New Roman" w:hAnsi="Times New Roman" w:cs="Times New Roman"/>
          <w:color w:val="000000" w:themeColor="text1"/>
          <w:kern w:val="0"/>
        </w:rPr>
        <w:tab/>
        <w:t>Michigan Legal Help is trying to improve the work</w:t>
      </w:r>
      <w:r w:rsidR="00F7702B" w:rsidRPr="006A59FB">
        <w:rPr>
          <w:rFonts w:ascii="Times New Roman" w:eastAsia="Times New Roman" w:hAnsi="Times New Roman" w:cs="Times New Roman"/>
          <w:color w:val="000000" w:themeColor="text1"/>
          <w:kern w:val="0"/>
        </w:rPr>
        <w:t>flow for</w:t>
      </w:r>
      <w:r w:rsidRPr="006A59FB">
        <w:rPr>
          <w:rFonts w:ascii="Times New Roman" w:eastAsia="Times New Roman" w:hAnsi="Times New Roman" w:cs="Times New Roman"/>
          <w:color w:val="000000" w:themeColor="text1"/>
          <w:kern w:val="0"/>
        </w:rPr>
        <w:t xml:space="preserve"> the content management of their official website. The process they have now for posting a new article on the web</w:t>
      </w:r>
      <w:r w:rsidR="00F7702B" w:rsidRPr="006A59FB">
        <w:rPr>
          <w:rFonts w:ascii="Times New Roman" w:eastAsia="Times New Roman" w:hAnsi="Times New Roman" w:cs="Times New Roman"/>
          <w:color w:val="000000" w:themeColor="text1"/>
          <w:kern w:val="0"/>
        </w:rPr>
        <w:t xml:space="preserve"> </w:t>
      </w:r>
      <w:r w:rsidRPr="006A59FB">
        <w:rPr>
          <w:rFonts w:ascii="Times New Roman" w:eastAsia="Times New Roman" w:hAnsi="Times New Roman" w:cs="Times New Roman"/>
          <w:color w:val="000000" w:themeColor="text1"/>
          <w:kern w:val="0"/>
        </w:rPr>
        <w:t xml:space="preserve">page is complicated and redundant. The physical documentation for tracking the workflow is sometimes repetitive and burdensome. Therefore, the Michigan Legal Help staff are seeking for the efficient workflow for uploading the new content and reviewing the past content they had. Thus Michigan Legal Help has asked our SI 501 team, JAXY Studio, to investigate the current workflow they have and provide the suggestions on how to improve the efficiency of the process. </w:t>
      </w:r>
    </w:p>
    <w:p w14:paraId="11FBF071" w14:textId="0351428C" w:rsidR="00EA26D6" w:rsidRPr="006A59FB" w:rsidRDefault="00912416" w:rsidP="00623D15">
      <w:pPr>
        <w:tabs>
          <w:tab w:val="left" w:pos="799"/>
        </w:tabs>
        <w:rPr>
          <w:rFonts w:ascii="Times New Roman" w:eastAsia="Times New Roman" w:hAnsi="Times New Roman" w:cs="Times New Roman"/>
          <w:color w:val="000000" w:themeColor="text1"/>
          <w:kern w:val="0"/>
        </w:rPr>
      </w:pPr>
      <w:r w:rsidRPr="006A59FB">
        <w:rPr>
          <w:rFonts w:ascii="Times New Roman" w:eastAsia="Times New Roman" w:hAnsi="Times New Roman" w:cs="Times New Roman"/>
          <w:color w:val="000000" w:themeColor="text1"/>
          <w:kern w:val="0"/>
        </w:rPr>
        <w:br/>
      </w:r>
      <w:r w:rsidR="004F1271" w:rsidRPr="006A59FB">
        <w:rPr>
          <w:rFonts w:ascii="Times New Roman" w:eastAsia="Times New Roman" w:hAnsi="Times New Roman" w:cs="Times New Roman"/>
          <w:b/>
          <w:color w:val="000000" w:themeColor="text1"/>
          <w:kern w:val="0"/>
        </w:rPr>
        <w:t>Three</w:t>
      </w:r>
      <w:r w:rsidR="00623D15" w:rsidRPr="006A59FB">
        <w:rPr>
          <w:rFonts w:ascii="Times New Roman" w:eastAsia="Times New Roman" w:hAnsi="Times New Roman" w:cs="Times New Roman"/>
          <w:b/>
          <w:color w:val="000000" w:themeColor="text1"/>
          <w:kern w:val="0"/>
        </w:rPr>
        <w:t xml:space="preserve"> </w:t>
      </w:r>
      <w:r w:rsidR="00FC32D3" w:rsidRPr="006A59FB">
        <w:rPr>
          <w:rFonts w:ascii="Times New Roman" w:eastAsia="Times New Roman" w:hAnsi="Times New Roman" w:cs="Times New Roman"/>
          <w:b/>
          <w:color w:val="000000" w:themeColor="text1"/>
          <w:kern w:val="0"/>
        </w:rPr>
        <w:t>Questions</w:t>
      </w:r>
      <w:r w:rsidR="00FC32D3" w:rsidRPr="006A59FB">
        <w:rPr>
          <w:rFonts w:ascii="Times New Roman" w:eastAsia="Times New Roman" w:hAnsi="Times New Roman" w:cs="Times New Roman"/>
          <w:color w:val="000000" w:themeColor="text1"/>
          <w:kern w:val="0"/>
        </w:rPr>
        <w:t xml:space="preserve"> </w:t>
      </w:r>
    </w:p>
    <w:p w14:paraId="0943EB8E" w14:textId="77777777" w:rsidR="00D21B23" w:rsidRPr="006A59FB" w:rsidRDefault="00623D15" w:rsidP="00623D15">
      <w:pPr>
        <w:pStyle w:val="a5"/>
        <w:widowControl/>
        <w:numPr>
          <w:ilvl w:val="0"/>
          <w:numId w:val="2"/>
        </w:numPr>
        <w:autoSpaceDE w:val="0"/>
        <w:autoSpaceDN w:val="0"/>
        <w:adjustRightInd w:val="0"/>
        <w:ind w:leftChars="0" w:left="1151" w:hanging="357"/>
        <w:rPr>
          <w:rFonts w:ascii="Times New Roman" w:hAnsi="Times New Roman" w:cs="Times New Roman"/>
          <w:color w:val="000000" w:themeColor="text1"/>
          <w:kern w:val="0"/>
        </w:rPr>
      </w:pPr>
      <w:r w:rsidRPr="006A59FB">
        <w:rPr>
          <w:rFonts w:ascii="Times New Roman" w:hAnsi="Times New Roman" w:cs="Times New Roman"/>
          <w:color w:val="000000" w:themeColor="text1"/>
          <w:kern w:val="0"/>
        </w:rPr>
        <w:t>W</w:t>
      </w:r>
      <w:r w:rsidR="00D21B23" w:rsidRPr="006A59FB">
        <w:rPr>
          <w:rFonts w:ascii="Times New Roman" w:hAnsi="Times New Roman" w:cs="Times New Roman"/>
          <w:color w:val="000000" w:themeColor="text1"/>
          <w:kern w:val="0"/>
        </w:rPr>
        <w:t xml:space="preserve">hat is the </w:t>
      </w:r>
      <w:r w:rsidR="0037732E" w:rsidRPr="006A59FB">
        <w:rPr>
          <w:rFonts w:ascii="Times New Roman" w:hAnsi="Times New Roman" w:cs="Times New Roman"/>
          <w:color w:val="000000" w:themeColor="text1"/>
          <w:kern w:val="0"/>
        </w:rPr>
        <w:t>content management system?</w:t>
      </w:r>
    </w:p>
    <w:p w14:paraId="0DB06B86" w14:textId="36EC56C0" w:rsidR="004C7958" w:rsidRPr="006A59FB" w:rsidRDefault="004C7958" w:rsidP="00623D15">
      <w:pPr>
        <w:pStyle w:val="a5"/>
        <w:widowControl/>
        <w:numPr>
          <w:ilvl w:val="0"/>
          <w:numId w:val="2"/>
        </w:numPr>
        <w:autoSpaceDE w:val="0"/>
        <w:autoSpaceDN w:val="0"/>
        <w:adjustRightInd w:val="0"/>
        <w:ind w:leftChars="0" w:left="1151" w:hanging="357"/>
        <w:rPr>
          <w:rFonts w:ascii="Times New Roman" w:hAnsi="Times New Roman" w:cs="Times New Roman"/>
          <w:color w:val="000000" w:themeColor="text1"/>
          <w:kern w:val="0"/>
        </w:rPr>
      </w:pPr>
      <w:r w:rsidRPr="006A59FB">
        <w:rPr>
          <w:rFonts w:ascii="Times New Roman" w:hAnsi="Times New Roman" w:cs="Times New Roman"/>
          <w:color w:val="000000" w:themeColor="text1"/>
          <w:kern w:val="0"/>
        </w:rPr>
        <w:t xml:space="preserve">Who is using the </w:t>
      </w:r>
      <w:r w:rsidR="00A03659" w:rsidRPr="006A59FB">
        <w:rPr>
          <w:rFonts w:ascii="Times New Roman" w:hAnsi="Times New Roman" w:cs="Times New Roman"/>
          <w:color w:val="000000" w:themeColor="text1"/>
          <w:kern w:val="0"/>
        </w:rPr>
        <w:t>content manage</w:t>
      </w:r>
      <w:r w:rsidR="00F7702B" w:rsidRPr="006A59FB">
        <w:rPr>
          <w:rFonts w:ascii="Times New Roman" w:hAnsi="Times New Roman" w:cs="Times New Roman"/>
          <w:color w:val="000000" w:themeColor="text1"/>
          <w:kern w:val="0"/>
        </w:rPr>
        <w:t>ment</w:t>
      </w:r>
      <w:r w:rsidR="00A03659" w:rsidRPr="006A59FB">
        <w:rPr>
          <w:rFonts w:ascii="Times New Roman" w:hAnsi="Times New Roman" w:cs="Times New Roman"/>
          <w:color w:val="000000" w:themeColor="text1"/>
          <w:kern w:val="0"/>
        </w:rPr>
        <w:t xml:space="preserve"> system</w:t>
      </w:r>
      <w:r w:rsidRPr="006A59FB">
        <w:rPr>
          <w:rFonts w:ascii="Times New Roman" w:hAnsi="Times New Roman" w:cs="Times New Roman"/>
          <w:color w:val="000000" w:themeColor="text1"/>
          <w:kern w:val="0"/>
        </w:rPr>
        <w:t xml:space="preserve"> and for what purpose?</w:t>
      </w:r>
    </w:p>
    <w:p w14:paraId="45E1033F" w14:textId="41978B33" w:rsidR="006F4C38" w:rsidRPr="006A59FB" w:rsidRDefault="006F4C38" w:rsidP="00623D15">
      <w:pPr>
        <w:pStyle w:val="a5"/>
        <w:widowControl/>
        <w:numPr>
          <w:ilvl w:val="0"/>
          <w:numId w:val="2"/>
        </w:numPr>
        <w:autoSpaceDE w:val="0"/>
        <w:autoSpaceDN w:val="0"/>
        <w:adjustRightInd w:val="0"/>
        <w:ind w:leftChars="0" w:left="1151" w:hanging="357"/>
        <w:rPr>
          <w:rFonts w:ascii="Times New Roman" w:hAnsi="Times New Roman" w:cs="Times New Roman"/>
          <w:color w:val="000000" w:themeColor="text1"/>
          <w:kern w:val="0"/>
        </w:rPr>
      </w:pPr>
      <w:r w:rsidRPr="006A59FB">
        <w:rPr>
          <w:rFonts w:ascii="Times New Roman" w:hAnsi="Times New Roman" w:cs="Times New Roman"/>
          <w:color w:val="000000" w:themeColor="text1"/>
          <w:kern w:val="0"/>
        </w:rPr>
        <w:t>What obstacles users may encounter</w:t>
      </w:r>
      <w:r w:rsidR="00FD4355" w:rsidRPr="006A59FB">
        <w:rPr>
          <w:rFonts w:ascii="Times New Roman" w:hAnsi="Times New Roman" w:cs="Times New Roman"/>
          <w:color w:val="000000" w:themeColor="text1"/>
          <w:kern w:val="0"/>
        </w:rPr>
        <w:t xml:space="preserve"> and how can they face the problem</w:t>
      </w:r>
      <w:r w:rsidRPr="006A59FB">
        <w:rPr>
          <w:rFonts w:ascii="Times New Roman" w:hAnsi="Times New Roman" w:cs="Times New Roman"/>
          <w:color w:val="000000" w:themeColor="text1"/>
          <w:kern w:val="0"/>
        </w:rPr>
        <w:t>?</w:t>
      </w:r>
    </w:p>
    <w:p w14:paraId="65A7C88A" w14:textId="77777777" w:rsidR="00FD4355" w:rsidRPr="006A59FB" w:rsidRDefault="00FD4355" w:rsidP="00454D37">
      <w:pPr>
        <w:tabs>
          <w:tab w:val="left" w:pos="799"/>
        </w:tabs>
        <w:jc w:val="center"/>
        <w:rPr>
          <w:rFonts w:ascii="Times New Roman" w:eastAsia="Times New Roman" w:hAnsi="Times New Roman" w:cs="Times New Roman"/>
          <w:b/>
          <w:color w:val="000000" w:themeColor="text1"/>
          <w:kern w:val="0"/>
          <w:sz w:val="28"/>
          <w:szCs w:val="28"/>
        </w:rPr>
      </w:pPr>
    </w:p>
    <w:p w14:paraId="5BD626B3" w14:textId="77777777" w:rsidR="00FD4355" w:rsidRDefault="00FD4355" w:rsidP="00454D37">
      <w:pPr>
        <w:tabs>
          <w:tab w:val="left" w:pos="799"/>
        </w:tabs>
        <w:jc w:val="center"/>
        <w:rPr>
          <w:rFonts w:ascii="Times New Roman" w:eastAsia="Times New Roman" w:hAnsi="Times New Roman" w:cs="Times New Roman"/>
          <w:b/>
          <w:color w:val="000000" w:themeColor="text1"/>
          <w:kern w:val="0"/>
          <w:sz w:val="28"/>
          <w:szCs w:val="28"/>
        </w:rPr>
      </w:pPr>
    </w:p>
    <w:p w14:paraId="208F94D7" w14:textId="77777777" w:rsidR="003C4571" w:rsidRPr="006A59FB" w:rsidRDefault="003C4571" w:rsidP="00454D37">
      <w:pPr>
        <w:tabs>
          <w:tab w:val="left" w:pos="799"/>
        </w:tabs>
        <w:jc w:val="center"/>
        <w:rPr>
          <w:rFonts w:ascii="Times New Roman" w:eastAsia="Times New Roman" w:hAnsi="Times New Roman" w:cs="Times New Roman"/>
          <w:b/>
          <w:color w:val="000000" w:themeColor="text1"/>
          <w:kern w:val="0"/>
          <w:sz w:val="28"/>
          <w:szCs w:val="28"/>
        </w:rPr>
      </w:pPr>
    </w:p>
    <w:p w14:paraId="7F79F7CE" w14:textId="77777777" w:rsidR="00043AA0" w:rsidRDefault="00043AA0" w:rsidP="00450CEC">
      <w:pPr>
        <w:tabs>
          <w:tab w:val="left" w:pos="799"/>
        </w:tabs>
        <w:jc w:val="center"/>
        <w:outlineLvl w:val="0"/>
        <w:rPr>
          <w:rFonts w:ascii="Times New Roman" w:eastAsia="Times New Roman" w:hAnsi="Times New Roman" w:cs="Times New Roman"/>
          <w:b/>
          <w:color w:val="000000" w:themeColor="text1"/>
          <w:kern w:val="0"/>
          <w:sz w:val="28"/>
          <w:szCs w:val="28"/>
        </w:rPr>
      </w:pPr>
    </w:p>
    <w:p w14:paraId="05248B5B" w14:textId="77777777" w:rsidR="00043AA0" w:rsidRDefault="00043AA0" w:rsidP="00450CEC">
      <w:pPr>
        <w:tabs>
          <w:tab w:val="left" w:pos="799"/>
        </w:tabs>
        <w:jc w:val="center"/>
        <w:outlineLvl w:val="0"/>
        <w:rPr>
          <w:rFonts w:ascii="Times New Roman" w:eastAsia="Times New Roman" w:hAnsi="Times New Roman" w:cs="Times New Roman"/>
          <w:b/>
          <w:color w:val="000000" w:themeColor="text1"/>
          <w:kern w:val="0"/>
          <w:sz w:val="28"/>
          <w:szCs w:val="28"/>
        </w:rPr>
      </w:pPr>
    </w:p>
    <w:p w14:paraId="3B0065EA" w14:textId="77777777" w:rsidR="007D6007" w:rsidRDefault="007D6007" w:rsidP="00450CEC">
      <w:pPr>
        <w:tabs>
          <w:tab w:val="left" w:pos="799"/>
        </w:tabs>
        <w:jc w:val="center"/>
        <w:outlineLvl w:val="0"/>
        <w:rPr>
          <w:rFonts w:ascii="Times New Roman" w:eastAsia="Times New Roman" w:hAnsi="Times New Roman" w:cs="Times New Roman"/>
          <w:b/>
          <w:color w:val="000000" w:themeColor="text1"/>
          <w:kern w:val="0"/>
          <w:sz w:val="28"/>
          <w:szCs w:val="28"/>
        </w:rPr>
      </w:pPr>
    </w:p>
    <w:p w14:paraId="631FC3E4" w14:textId="77777777" w:rsidR="00D71D48" w:rsidRDefault="00D71D48" w:rsidP="00450CEC">
      <w:pPr>
        <w:tabs>
          <w:tab w:val="left" w:pos="799"/>
        </w:tabs>
        <w:jc w:val="center"/>
        <w:outlineLvl w:val="0"/>
        <w:rPr>
          <w:rFonts w:ascii="Times New Roman" w:eastAsia="Times New Roman" w:hAnsi="Times New Roman" w:cs="Times New Roman"/>
          <w:b/>
          <w:color w:val="000000" w:themeColor="text1"/>
          <w:kern w:val="0"/>
          <w:sz w:val="28"/>
          <w:szCs w:val="28"/>
        </w:rPr>
      </w:pPr>
    </w:p>
    <w:p w14:paraId="54AAF358" w14:textId="77777777" w:rsidR="00D71D48" w:rsidRDefault="00D71D48" w:rsidP="00450CEC">
      <w:pPr>
        <w:tabs>
          <w:tab w:val="left" w:pos="799"/>
        </w:tabs>
        <w:jc w:val="center"/>
        <w:outlineLvl w:val="0"/>
        <w:rPr>
          <w:rFonts w:ascii="Times New Roman" w:eastAsia="Times New Roman" w:hAnsi="Times New Roman" w:cs="Times New Roman"/>
          <w:b/>
          <w:color w:val="000000" w:themeColor="text1"/>
          <w:kern w:val="0"/>
          <w:sz w:val="28"/>
          <w:szCs w:val="28"/>
        </w:rPr>
      </w:pPr>
    </w:p>
    <w:p w14:paraId="4E76E3CD" w14:textId="797626D6" w:rsidR="004F05EE" w:rsidRPr="006A59FB" w:rsidRDefault="00454D37" w:rsidP="00450CEC">
      <w:pPr>
        <w:tabs>
          <w:tab w:val="left" w:pos="799"/>
        </w:tabs>
        <w:jc w:val="center"/>
        <w:outlineLvl w:val="0"/>
        <w:rPr>
          <w:rFonts w:ascii="Times New Roman" w:eastAsia="Times New Roman" w:hAnsi="Times New Roman" w:cs="Times New Roman"/>
          <w:b/>
          <w:color w:val="000000" w:themeColor="text1"/>
          <w:kern w:val="0"/>
        </w:rPr>
      </w:pPr>
      <w:r w:rsidRPr="006A59FB">
        <w:rPr>
          <w:rFonts w:ascii="Times New Roman" w:eastAsia="Times New Roman" w:hAnsi="Times New Roman" w:cs="Times New Roman"/>
          <w:b/>
          <w:color w:val="000000" w:themeColor="text1"/>
          <w:kern w:val="0"/>
          <w:sz w:val="28"/>
          <w:szCs w:val="28"/>
        </w:rPr>
        <w:t>Background Research Report</w:t>
      </w:r>
    </w:p>
    <w:p w14:paraId="420E0F62" w14:textId="2B5F7960" w:rsidR="004F05EE" w:rsidRPr="006A59FB" w:rsidRDefault="004F05EE" w:rsidP="00A54093">
      <w:pPr>
        <w:pStyle w:val="a5"/>
        <w:numPr>
          <w:ilvl w:val="0"/>
          <w:numId w:val="37"/>
        </w:numPr>
        <w:tabs>
          <w:tab w:val="left" w:pos="799"/>
        </w:tabs>
        <w:ind w:leftChars="0"/>
        <w:rPr>
          <w:rFonts w:ascii="Times New Roman" w:eastAsia="Times New Roman" w:hAnsi="Times New Roman" w:cs="Times New Roman"/>
          <w:b/>
          <w:color w:val="000000" w:themeColor="text1"/>
          <w:kern w:val="0"/>
        </w:rPr>
      </w:pPr>
      <w:r w:rsidRPr="006A59FB">
        <w:rPr>
          <w:rFonts w:ascii="Times New Roman" w:eastAsia="Times New Roman" w:hAnsi="Times New Roman" w:cs="Times New Roman"/>
          <w:b/>
          <w:color w:val="000000" w:themeColor="text1"/>
          <w:kern w:val="0"/>
        </w:rPr>
        <w:t>Introduction</w:t>
      </w:r>
    </w:p>
    <w:p w14:paraId="3070E943" w14:textId="20141034" w:rsidR="00F371AD" w:rsidRPr="006A59FB" w:rsidRDefault="00F371AD" w:rsidP="00905CEE">
      <w:pPr>
        <w:tabs>
          <w:tab w:val="left" w:pos="799"/>
        </w:tabs>
        <w:rPr>
          <w:rFonts w:ascii="Times New Roman" w:eastAsia="Times New Roman" w:hAnsi="Times New Roman" w:cs="Times New Roman"/>
          <w:color w:val="000000" w:themeColor="text1"/>
          <w:kern w:val="0"/>
        </w:rPr>
      </w:pPr>
      <w:r w:rsidRPr="006A59FB">
        <w:rPr>
          <w:rFonts w:ascii="Times New Roman" w:eastAsia="Times New Roman" w:hAnsi="Times New Roman" w:cs="Times New Roman"/>
          <w:b/>
          <w:color w:val="000000" w:themeColor="text1"/>
          <w:kern w:val="0"/>
        </w:rPr>
        <w:tab/>
      </w:r>
      <w:r w:rsidRPr="006A59FB">
        <w:rPr>
          <w:rFonts w:ascii="Times New Roman" w:eastAsia="Times New Roman" w:hAnsi="Times New Roman" w:cs="Times New Roman"/>
          <w:color w:val="000000" w:themeColor="text1"/>
          <w:kern w:val="0"/>
        </w:rPr>
        <w:t xml:space="preserve">The </w:t>
      </w:r>
      <w:r w:rsidR="0054096D" w:rsidRPr="006A59FB">
        <w:rPr>
          <w:rFonts w:ascii="Times New Roman" w:eastAsia="Times New Roman" w:hAnsi="Times New Roman" w:cs="Times New Roman"/>
          <w:color w:val="000000" w:themeColor="text1"/>
          <w:kern w:val="0"/>
        </w:rPr>
        <w:t xml:space="preserve">official website of </w:t>
      </w:r>
      <w:r w:rsidRPr="006A59FB">
        <w:rPr>
          <w:rFonts w:ascii="Times New Roman" w:eastAsia="Times New Roman" w:hAnsi="Times New Roman" w:cs="Times New Roman"/>
          <w:color w:val="000000" w:themeColor="text1"/>
          <w:kern w:val="0"/>
        </w:rPr>
        <w:t>Michigan Legal</w:t>
      </w:r>
      <w:r w:rsidR="0054096D" w:rsidRPr="006A59FB">
        <w:rPr>
          <w:rFonts w:ascii="Times New Roman" w:eastAsia="Times New Roman" w:hAnsi="Times New Roman" w:cs="Times New Roman"/>
          <w:color w:val="000000" w:themeColor="text1"/>
          <w:kern w:val="0"/>
        </w:rPr>
        <w:t xml:space="preserve"> Help is</w:t>
      </w:r>
      <w:r w:rsidR="00650FF7" w:rsidRPr="006A59FB">
        <w:rPr>
          <w:rFonts w:ascii="Times New Roman" w:eastAsia="Times New Roman" w:hAnsi="Times New Roman" w:cs="Times New Roman"/>
          <w:color w:val="000000" w:themeColor="text1"/>
          <w:kern w:val="0"/>
        </w:rPr>
        <w:t xml:space="preserve"> </w:t>
      </w:r>
      <w:r w:rsidR="002069D4" w:rsidRPr="006A59FB">
        <w:rPr>
          <w:rFonts w:ascii="Times New Roman" w:eastAsia="Times New Roman" w:hAnsi="Times New Roman" w:cs="Times New Roman"/>
          <w:color w:val="000000" w:themeColor="text1"/>
          <w:kern w:val="0"/>
        </w:rPr>
        <w:t xml:space="preserve">a bilingual </w:t>
      </w:r>
      <w:r w:rsidR="00A3395B" w:rsidRPr="006A59FB">
        <w:rPr>
          <w:rFonts w:ascii="Times New Roman" w:eastAsia="Times New Roman" w:hAnsi="Times New Roman" w:cs="Times New Roman"/>
          <w:color w:val="000000" w:themeColor="text1"/>
          <w:kern w:val="0"/>
        </w:rPr>
        <w:t xml:space="preserve">(English and Spanish) </w:t>
      </w:r>
      <w:r w:rsidR="002069D4" w:rsidRPr="006A59FB">
        <w:rPr>
          <w:rFonts w:ascii="Times New Roman" w:eastAsia="Times New Roman" w:hAnsi="Times New Roman" w:cs="Times New Roman"/>
          <w:color w:val="000000" w:themeColor="text1"/>
          <w:kern w:val="0"/>
        </w:rPr>
        <w:t xml:space="preserve">website </w:t>
      </w:r>
      <w:r w:rsidR="00650FF7" w:rsidRPr="006A59FB">
        <w:rPr>
          <w:rFonts w:ascii="Times New Roman" w:eastAsia="Times New Roman" w:hAnsi="Times New Roman" w:cs="Times New Roman"/>
          <w:color w:val="000000" w:themeColor="text1"/>
          <w:kern w:val="0"/>
        </w:rPr>
        <w:t xml:space="preserve">visited </w:t>
      </w:r>
      <w:r w:rsidR="007060C6" w:rsidRPr="006A59FB">
        <w:rPr>
          <w:rFonts w:ascii="Times New Roman" w:eastAsia="Times New Roman" w:hAnsi="Times New Roman" w:cs="Times New Roman"/>
          <w:color w:val="000000" w:themeColor="text1"/>
          <w:kern w:val="0"/>
        </w:rPr>
        <w:t>by thousands of people who are seeking for self-aid legal tools and resources</w:t>
      </w:r>
      <w:r w:rsidR="0054096D" w:rsidRPr="006A59FB">
        <w:rPr>
          <w:rFonts w:ascii="Times New Roman" w:eastAsia="Times New Roman" w:hAnsi="Times New Roman" w:cs="Times New Roman"/>
          <w:color w:val="000000" w:themeColor="text1"/>
          <w:kern w:val="0"/>
        </w:rPr>
        <w:t xml:space="preserve"> every day</w:t>
      </w:r>
      <w:r w:rsidR="00264F7A" w:rsidRPr="006A59FB">
        <w:rPr>
          <w:rFonts w:ascii="Times New Roman" w:eastAsia="Times New Roman" w:hAnsi="Times New Roman" w:cs="Times New Roman"/>
          <w:color w:val="000000" w:themeColor="text1"/>
          <w:kern w:val="0"/>
        </w:rPr>
        <w:t xml:space="preserve">. </w:t>
      </w:r>
      <w:r w:rsidR="002069D4" w:rsidRPr="006A59FB">
        <w:rPr>
          <w:rFonts w:ascii="Times New Roman" w:eastAsia="Times New Roman" w:hAnsi="Times New Roman" w:cs="Times New Roman"/>
          <w:color w:val="000000" w:themeColor="text1"/>
          <w:kern w:val="0"/>
        </w:rPr>
        <w:t>T</w:t>
      </w:r>
      <w:r w:rsidR="00264F7A" w:rsidRPr="006A59FB">
        <w:rPr>
          <w:rFonts w:ascii="Times New Roman" w:eastAsia="Times New Roman" w:hAnsi="Times New Roman" w:cs="Times New Roman"/>
          <w:color w:val="000000" w:themeColor="text1"/>
          <w:kern w:val="0"/>
        </w:rPr>
        <w:t xml:space="preserve">here are three </w:t>
      </w:r>
      <w:r w:rsidR="002069D4" w:rsidRPr="006A59FB">
        <w:rPr>
          <w:rFonts w:ascii="Times New Roman" w:eastAsia="Times New Roman" w:hAnsi="Times New Roman" w:cs="Times New Roman"/>
          <w:color w:val="000000" w:themeColor="text1"/>
          <w:kern w:val="0"/>
        </w:rPr>
        <w:t xml:space="preserve">main </w:t>
      </w:r>
      <w:r w:rsidR="00264F7A" w:rsidRPr="006A59FB">
        <w:rPr>
          <w:rFonts w:ascii="Times New Roman" w:eastAsia="Times New Roman" w:hAnsi="Times New Roman" w:cs="Times New Roman"/>
          <w:color w:val="000000" w:themeColor="text1"/>
          <w:kern w:val="0"/>
        </w:rPr>
        <w:t xml:space="preserve">content attorneys </w:t>
      </w:r>
      <w:r w:rsidR="00A3395B" w:rsidRPr="006A59FB">
        <w:rPr>
          <w:rFonts w:ascii="Times New Roman" w:eastAsia="Times New Roman" w:hAnsi="Times New Roman" w:cs="Times New Roman"/>
          <w:color w:val="000000" w:themeColor="text1"/>
          <w:kern w:val="0"/>
        </w:rPr>
        <w:t xml:space="preserve">from Michigan Legal Help Program </w:t>
      </w:r>
      <w:r w:rsidR="00264F7A" w:rsidRPr="006A59FB">
        <w:rPr>
          <w:rFonts w:ascii="Times New Roman" w:eastAsia="Times New Roman" w:hAnsi="Times New Roman" w:cs="Times New Roman"/>
          <w:color w:val="000000" w:themeColor="text1"/>
          <w:kern w:val="0"/>
        </w:rPr>
        <w:t>working on the articles and updating the contents on the</w:t>
      </w:r>
      <w:r w:rsidR="00A3395B" w:rsidRPr="006A59FB">
        <w:rPr>
          <w:rFonts w:ascii="Times New Roman" w:eastAsia="Times New Roman" w:hAnsi="Times New Roman" w:cs="Times New Roman"/>
          <w:color w:val="000000" w:themeColor="text1"/>
          <w:kern w:val="0"/>
        </w:rPr>
        <w:t>ir</w:t>
      </w:r>
      <w:r w:rsidR="00264F7A" w:rsidRPr="006A59FB">
        <w:rPr>
          <w:rFonts w:ascii="Times New Roman" w:eastAsia="Times New Roman" w:hAnsi="Times New Roman" w:cs="Times New Roman"/>
          <w:color w:val="000000" w:themeColor="text1"/>
          <w:kern w:val="0"/>
        </w:rPr>
        <w:t xml:space="preserve"> website. The </w:t>
      </w:r>
      <w:r w:rsidR="00002A5A" w:rsidRPr="006A59FB">
        <w:rPr>
          <w:rFonts w:ascii="Times New Roman" w:eastAsia="Times New Roman" w:hAnsi="Times New Roman" w:cs="Times New Roman"/>
          <w:color w:val="000000" w:themeColor="text1"/>
          <w:kern w:val="0"/>
        </w:rPr>
        <w:t xml:space="preserve">Michigan Legal Help </w:t>
      </w:r>
      <w:r w:rsidR="00264F7A" w:rsidRPr="006A59FB">
        <w:rPr>
          <w:rFonts w:ascii="Times New Roman" w:eastAsia="Times New Roman" w:hAnsi="Times New Roman" w:cs="Times New Roman"/>
          <w:color w:val="000000" w:themeColor="text1"/>
          <w:kern w:val="0"/>
        </w:rPr>
        <w:t xml:space="preserve">team </w:t>
      </w:r>
      <w:r w:rsidR="002069D4" w:rsidRPr="006A59FB">
        <w:rPr>
          <w:rFonts w:ascii="Times New Roman" w:eastAsia="Times New Roman" w:hAnsi="Times New Roman" w:cs="Times New Roman"/>
          <w:color w:val="000000" w:themeColor="text1"/>
          <w:kern w:val="0"/>
        </w:rPr>
        <w:t>will work</w:t>
      </w:r>
      <w:r w:rsidR="00002A5A" w:rsidRPr="006A59FB">
        <w:rPr>
          <w:rFonts w:ascii="Times New Roman" w:eastAsia="Times New Roman" w:hAnsi="Times New Roman" w:cs="Times New Roman"/>
          <w:color w:val="000000" w:themeColor="text1"/>
          <w:kern w:val="0"/>
        </w:rPr>
        <w:t xml:space="preserve"> cooperatively </w:t>
      </w:r>
      <w:r w:rsidR="002069D4" w:rsidRPr="006A59FB">
        <w:rPr>
          <w:rFonts w:ascii="Times New Roman" w:eastAsia="Times New Roman" w:hAnsi="Times New Roman" w:cs="Times New Roman"/>
          <w:color w:val="000000" w:themeColor="text1"/>
          <w:kern w:val="0"/>
        </w:rPr>
        <w:t xml:space="preserve">to decide which subject and what kind of content should </w:t>
      </w:r>
      <w:r w:rsidR="001969B5" w:rsidRPr="006A59FB">
        <w:rPr>
          <w:rFonts w:ascii="Times New Roman" w:eastAsia="Times New Roman" w:hAnsi="Times New Roman" w:cs="Times New Roman"/>
          <w:color w:val="000000" w:themeColor="text1"/>
          <w:kern w:val="0"/>
        </w:rPr>
        <w:t xml:space="preserve">be </w:t>
      </w:r>
      <w:r w:rsidR="002069D4" w:rsidRPr="006A59FB">
        <w:rPr>
          <w:rFonts w:ascii="Times New Roman" w:eastAsia="Times New Roman" w:hAnsi="Times New Roman" w:cs="Times New Roman"/>
          <w:color w:val="000000" w:themeColor="text1"/>
          <w:kern w:val="0"/>
        </w:rPr>
        <w:t xml:space="preserve">drafted. </w:t>
      </w:r>
      <w:r w:rsidR="00A3395B" w:rsidRPr="006A59FB">
        <w:rPr>
          <w:rFonts w:ascii="Times New Roman" w:eastAsia="Times New Roman" w:hAnsi="Times New Roman" w:cs="Times New Roman"/>
          <w:color w:val="000000" w:themeColor="text1"/>
          <w:kern w:val="0"/>
        </w:rPr>
        <w:t>During the editorial process,</w:t>
      </w:r>
      <w:r w:rsidR="002069D4" w:rsidRPr="006A59FB">
        <w:rPr>
          <w:rFonts w:ascii="Times New Roman" w:eastAsia="Times New Roman" w:hAnsi="Times New Roman" w:cs="Times New Roman"/>
          <w:color w:val="000000" w:themeColor="text1"/>
          <w:kern w:val="0"/>
        </w:rPr>
        <w:t xml:space="preserve"> they will work </w:t>
      </w:r>
      <w:r w:rsidR="00002A5A" w:rsidRPr="006A59FB">
        <w:rPr>
          <w:rFonts w:ascii="Times New Roman" w:eastAsia="Times New Roman" w:hAnsi="Times New Roman" w:cs="Times New Roman"/>
          <w:color w:val="000000" w:themeColor="text1"/>
          <w:kern w:val="0"/>
        </w:rPr>
        <w:t>with local leg</w:t>
      </w:r>
      <w:r w:rsidR="00746505" w:rsidRPr="006A59FB">
        <w:rPr>
          <w:rFonts w:ascii="Times New Roman" w:eastAsia="Times New Roman" w:hAnsi="Times New Roman" w:cs="Times New Roman"/>
          <w:color w:val="000000" w:themeColor="text1"/>
          <w:kern w:val="0"/>
        </w:rPr>
        <w:t xml:space="preserve">al </w:t>
      </w:r>
      <w:r w:rsidR="00002A5A" w:rsidRPr="006A59FB">
        <w:rPr>
          <w:rFonts w:ascii="Times New Roman" w:eastAsia="Times New Roman" w:hAnsi="Times New Roman" w:cs="Times New Roman"/>
          <w:color w:val="000000" w:themeColor="text1"/>
          <w:kern w:val="0"/>
        </w:rPr>
        <w:t xml:space="preserve">communities and external experts, such as judges at </w:t>
      </w:r>
      <w:r w:rsidR="00F7702B" w:rsidRPr="006A59FB">
        <w:rPr>
          <w:rFonts w:ascii="Times New Roman" w:eastAsia="Times New Roman" w:hAnsi="Times New Roman" w:cs="Times New Roman"/>
          <w:color w:val="000000" w:themeColor="text1"/>
          <w:kern w:val="0"/>
        </w:rPr>
        <w:t xml:space="preserve">a </w:t>
      </w:r>
      <w:r w:rsidR="00002A5A" w:rsidRPr="006A59FB">
        <w:rPr>
          <w:rFonts w:ascii="Times New Roman" w:eastAsia="Times New Roman" w:hAnsi="Times New Roman" w:cs="Times New Roman"/>
          <w:color w:val="000000" w:themeColor="text1"/>
          <w:kern w:val="0"/>
        </w:rPr>
        <w:t xml:space="preserve">local court, </w:t>
      </w:r>
      <w:r w:rsidR="002069D4" w:rsidRPr="006A59FB">
        <w:rPr>
          <w:rFonts w:ascii="Times New Roman" w:eastAsia="Times New Roman" w:hAnsi="Times New Roman" w:cs="Times New Roman"/>
          <w:color w:val="000000" w:themeColor="text1"/>
          <w:kern w:val="0"/>
        </w:rPr>
        <w:t xml:space="preserve">to finalize the content </w:t>
      </w:r>
      <w:r w:rsidR="00002A5A" w:rsidRPr="006A59FB">
        <w:rPr>
          <w:rFonts w:ascii="Times New Roman" w:eastAsia="Times New Roman" w:hAnsi="Times New Roman" w:cs="Times New Roman"/>
          <w:color w:val="000000" w:themeColor="text1"/>
          <w:kern w:val="0"/>
        </w:rPr>
        <w:t>in order to provide</w:t>
      </w:r>
      <w:r w:rsidR="00AB5B60" w:rsidRPr="006A59FB">
        <w:rPr>
          <w:rFonts w:ascii="Times New Roman" w:eastAsia="Times New Roman" w:hAnsi="Times New Roman" w:cs="Times New Roman"/>
          <w:color w:val="000000" w:themeColor="text1"/>
          <w:kern w:val="0"/>
        </w:rPr>
        <w:t xml:space="preserve"> legitimate</w:t>
      </w:r>
      <w:r w:rsidR="002069D4" w:rsidRPr="006A59FB">
        <w:rPr>
          <w:rFonts w:ascii="Times New Roman" w:eastAsia="Times New Roman" w:hAnsi="Times New Roman" w:cs="Times New Roman"/>
          <w:color w:val="000000" w:themeColor="text1"/>
          <w:kern w:val="0"/>
        </w:rPr>
        <w:t xml:space="preserve"> information</w:t>
      </w:r>
      <w:r w:rsidR="00002A5A" w:rsidRPr="006A59FB">
        <w:rPr>
          <w:rFonts w:ascii="Times New Roman" w:eastAsia="Times New Roman" w:hAnsi="Times New Roman" w:cs="Times New Roman"/>
          <w:color w:val="000000" w:themeColor="text1"/>
          <w:kern w:val="0"/>
        </w:rPr>
        <w:t xml:space="preserve"> with plain language for the public</w:t>
      </w:r>
      <w:r w:rsidR="00AB5B60" w:rsidRPr="006A59FB">
        <w:rPr>
          <w:rFonts w:ascii="Times New Roman" w:eastAsia="Times New Roman" w:hAnsi="Times New Roman" w:cs="Times New Roman"/>
          <w:color w:val="000000" w:themeColor="text1"/>
          <w:kern w:val="0"/>
        </w:rPr>
        <w:t xml:space="preserve"> access</w:t>
      </w:r>
      <w:r w:rsidR="00002A5A" w:rsidRPr="006A59FB">
        <w:rPr>
          <w:rFonts w:ascii="Times New Roman" w:eastAsia="Times New Roman" w:hAnsi="Times New Roman" w:cs="Times New Roman"/>
          <w:color w:val="000000" w:themeColor="text1"/>
          <w:kern w:val="0"/>
        </w:rPr>
        <w:t xml:space="preserve">. </w:t>
      </w:r>
    </w:p>
    <w:p w14:paraId="76B16DD4" w14:textId="1E7621E9" w:rsidR="004F05EE" w:rsidRPr="006A59FB" w:rsidRDefault="004F05EE" w:rsidP="00905CEE">
      <w:pPr>
        <w:tabs>
          <w:tab w:val="left" w:pos="799"/>
        </w:tabs>
        <w:rPr>
          <w:rFonts w:ascii="Times New Roman" w:eastAsia="Times New Roman" w:hAnsi="Times New Roman" w:cs="Times New Roman"/>
          <w:color w:val="000000" w:themeColor="text1"/>
          <w:kern w:val="0"/>
        </w:rPr>
      </w:pPr>
      <w:r w:rsidRPr="006A59FB">
        <w:rPr>
          <w:rFonts w:ascii="Times New Roman" w:eastAsia="Times New Roman" w:hAnsi="Times New Roman" w:cs="Times New Roman"/>
          <w:color w:val="000000" w:themeColor="text1"/>
          <w:kern w:val="0"/>
        </w:rPr>
        <w:tab/>
      </w:r>
      <w:r w:rsidR="00FF21AD" w:rsidRPr="006A59FB">
        <w:rPr>
          <w:rFonts w:ascii="Times New Roman" w:eastAsia="Times New Roman" w:hAnsi="Times New Roman" w:cs="Times New Roman"/>
          <w:color w:val="000000" w:themeColor="text1"/>
          <w:kern w:val="0"/>
        </w:rPr>
        <w:t>In this paper, I want to</w:t>
      </w:r>
      <w:r w:rsidR="00002A5A" w:rsidRPr="006A59FB">
        <w:rPr>
          <w:rFonts w:ascii="Times New Roman" w:eastAsia="Times New Roman" w:hAnsi="Times New Roman" w:cs="Times New Roman"/>
          <w:color w:val="000000" w:themeColor="text1"/>
          <w:kern w:val="0"/>
        </w:rPr>
        <w:t xml:space="preserve"> tackle t</w:t>
      </w:r>
      <w:r w:rsidRPr="006A59FB">
        <w:rPr>
          <w:rFonts w:ascii="Times New Roman" w:eastAsia="Times New Roman" w:hAnsi="Times New Roman" w:cs="Times New Roman"/>
          <w:color w:val="000000" w:themeColor="text1"/>
          <w:kern w:val="0"/>
        </w:rPr>
        <w:t xml:space="preserve">he overarching question </w:t>
      </w:r>
      <w:r w:rsidR="00002A5A" w:rsidRPr="006A59FB">
        <w:rPr>
          <w:rFonts w:ascii="Times New Roman" w:eastAsia="Times New Roman" w:hAnsi="Times New Roman" w:cs="Times New Roman"/>
          <w:color w:val="000000" w:themeColor="text1"/>
          <w:kern w:val="0"/>
        </w:rPr>
        <w:t xml:space="preserve">of </w:t>
      </w:r>
      <w:r w:rsidRPr="006A59FB">
        <w:rPr>
          <w:rFonts w:ascii="Times New Roman" w:eastAsia="Times New Roman" w:hAnsi="Times New Roman" w:cs="Times New Roman"/>
          <w:color w:val="000000" w:themeColor="text1"/>
          <w:kern w:val="0"/>
        </w:rPr>
        <w:t>“how to improve workflow for uploading new content on to the website”</w:t>
      </w:r>
      <w:r w:rsidR="00002A5A" w:rsidRPr="006A59FB">
        <w:rPr>
          <w:rFonts w:ascii="Times New Roman" w:eastAsia="Times New Roman" w:hAnsi="Times New Roman" w:cs="Times New Roman"/>
          <w:color w:val="000000" w:themeColor="text1"/>
          <w:kern w:val="0"/>
        </w:rPr>
        <w:t xml:space="preserve"> by examining the content management system. </w:t>
      </w:r>
      <w:r w:rsidR="002069D4" w:rsidRPr="006A59FB">
        <w:rPr>
          <w:rFonts w:ascii="Times New Roman" w:eastAsia="Times New Roman" w:hAnsi="Times New Roman" w:cs="Times New Roman"/>
          <w:color w:val="000000" w:themeColor="text1"/>
          <w:kern w:val="0"/>
        </w:rPr>
        <w:t xml:space="preserve">With the attempt to answer the abovementioned sub-questions of the content management, </w:t>
      </w:r>
      <w:r w:rsidR="00002A5A" w:rsidRPr="006A59FB">
        <w:rPr>
          <w:rFonts w:ascii="Times New Roman" w:eastAsia="Times New Roman" w:hAnsi="Times New Roman" w:cs="Times New Roman"/>
          <w:color w:val="000000" w:themeColor="text1"/>
          <w:kern w:val="0"/>
        </w:rPr>
        <w:t>I believe that by understand</w:t>
      </w:r>
      <w:r w:rsidR="002069D4" w:rsidRPr="006A59FB">
        <w:rPr>
          <w:rFonts w:ascii="Times New Roman" w:eastAsia="Times New Roman" w:hAnsi="Times New Roman" w:cs="Times New Roman"/>
          <w:color w:val="000000" w:themeColor="text1"/>
          <w:kern w:val="0"/>
        </w:rPr>
        <w:t>ing</w:t>
      </w:r>
      <w:r w:rsidR="00002A5A" w:rsidRPr="006A59FB">
        <w:rPr>
          <w:rFonts w:ascii="Times New Roman" w:eastAsia="Times New Roman" w:hAnsi="Times New Roman" w:cs="Times New Roman"/>
          <w:color w:val="000000" w:themeColor="text1"/>
          <w:kern w:val="0"/>
        </w:rPr>
        <w:t xml:space="preserve"> the historical background and the contextual-based variety of the content management systems will lead</w:t>
      </w:r>
      <w:r w:rsidR="00AB5B60" w:rsidRPr="006A59FB">
        <w:rPr>
          <w:rFonts w:ascii="Times New Roman" w:eastAsia="Times New Roman" w:hAnsi="Times New Roman" w:cs="Times New Roman"/>
          <w:color w:val="000000" w:themeColor="text1"/>
          <w:kern w:val="0"/>
        </w:rPr>
        <w:t xml:space="preserve"> myself and my team</w:t>
      </w:r>
      <w:r w:rsidR="00002A5A" w:rsidRPr="006A59FB">
        <w:rPr>
          <w:rFonts w:ascii="Times New Roman" w:eastAsia="Times New Roman" w:hAnsi="Times New Roman" w:cs="Times New Roman"/>
          <w:color w:val="000000" w:themeColor="text1"/>
          <w:kern w:val="0"/>
        </w:rPr>
        <w:t xml:space="preserve"> to </w:t>
      </w:r>
      <w:r w:rsidR="00AB5B60" w:rsidRPr="006A59FB">
        <w:rPr>
          <w:rFonts w:ascii="Times New Roman" w:eastAsia="Times New Roman" w:hAnsi="Times New Roman" w:cs="Times New Roman"/>
          <w:color w:val="000000" w:themeColor="text1"/>
          <w:kern w:val="0"/>
        </w:rPr>
        <w:t>a better approach to</w:t>
      </w:r>
      <w:r w:rsidR="002069D4" w:rsidRPr="006A59FB">
        <w:rPr>
          <w:rFonts w:ascii="Times New Roman" w:eastAsia="Times New Roman" w:hAnsi="Times New Roman" w:cs="Times New Roman"/>
          <w:color w:val="000000" w:themeColor="text1"/>
          <w:kern w:val="0"/>
        </w:rPr>
        <w:t xml:space="preserve"> solving our client’s problem. </w:t>
      </w:r>
    </w:p>
    <w:p w14:paraId="0FCF4A97" w14:textId="77777777" w:rsidR="00B10EA1" w:rsidRPr="006A59FB" w:rsidRDefault="00B10EA1" w:rsidP="00905CEE">
      <w:pPr>
        <w:tabs>
          <w:tab w:val="left" w:pos="799"/>
        </w:tabs>
        <w:rPr>
          <w:rFonts w:ascii="Times New Roman" w:eastAsia="Times New Roman" w:hAnsi="Times New Roman" w:cs="Times New Roman"/>
          <w:b/>
          <w:color w:val="000000" w:themeColor="text1"/>
          <w:kern w:val="0"/>
        </w:rPr>
      </w:pPr>
    </w:p>
    <w:p w14:paraId="1E6D3DFA" w14:textId="635DDEDC" w:rsidR="004878D4" w:rsidRPr="006A59FB" w:rsidRDefault="00BA1658" w:rsidP="00A54093">
      <w:pPr>
        <w:pStyle w:val="a5"/>
        <w:numPr>
          <w:ilvl w:val="0"/>
          <w:numId w:val="37"/>
        </w:numPr>
        <w:tabs>
          <w:tab w:val="left" w:pos="799"/>
        </w:tabs>
        <w:ind w:leftChars="0"/>
        <w:rPr>
          <w:rFonts w:ascii="Times New Roman" w:eastAsia="Times New Roman" w:hAnsi="Times New Roman" w:cs="Times New Roman"/>
          <w:b/>
          <w:color w:val="000000" w:themeColor="text1"/>
          <w:kern w:val="0"/>
        </w:rPr>
      </w:pPr>
      <w:r w:rsidRPr="006A59FB">
        <w:rPr>
          <w:rFonts w:ascii="Times New Roman" w:eastAsia="Times New Roman" w:hAnsi="Times New Roman" w:cs="Times New Roman"/>
          <w:b/>
          <w:color w:val="000000" w:themeColor="text1"/>
          <w:kern w:val="0"/>
        </w:rPr>
        <w:t>Background of Content Management</w:t>
      </w:r>
      <w:r w:rsidR="001969B5" w:rsidRPr="006A59FB">
        <w:rPr>
          <w:rFonts w:ascii="Times New Roman" w:eastAsia="Times New Roman" w:hAnsi="Times New Roman" w:cs="Times New Roman"/>
          <w:b/>
          <w:color w:val="000000" w:themeColor="text1"/>
          <w:kern w:val="0"/>
        </w:rPr>
        <w:t xml:space="preserve"> System</w:t>
      </w:r>
    </w:p>
    <w:p w14:paraId="56546ADD" w14:textId="4DB389A8" w:rsidR="007463E8" w:rsidRPr="006A59FB" w:rsidRDefault="004878D4" w:rsidP="004878D4">
      <w:pPr>
        <w:tabs>
          <w:tab w:val="left" w:pos="799"/>
        </w:tabs>
        <w:rPr>
          <w:rFonts w:ascii="Times New Roman" w:eastAsia="Times New Roman" w:hAnsi="Times New Roman" w:cs="Times New Roman"/>
          <w:color w:val="000000" w:themeColor="text1"/>
          <w:kern w:val="0"/>
        </w:rPr>
      </w:pPr>
      <w:r w:rsidRPr="006A59FB">
        <w:rPr>
          <w:rFonts w:ascii="Times New Roman" w:eastAsia="Times New Roman" w:hAnsi="Times New Roman" w:cs="Times New Roman"/>
          <w:b/>
          <w:color w:val="000000" w:themeColor="text1"/>
          <w:kern w:val="0"/>
        </w:rPr>
        <w:tab/>
      </w:r>
      <w:r w:rsidR="007463E8" w:rsidRPr="006A59FB">
        <w:rPr>
          <w:rFonts w:ascii="Times New Roman" w:eastAsia="Times New Roman" w:hAnsi="Times New Roman" w:cs="Times New Roman"/>
          <w:color w:val="000000" w:themeColor="text1"/>
          <w:kern w:val="0"/>
        </w:rPr>
        <w:t xml:space="preserve">Before talking about content management system (CMS), we should </w:t>
      </w:r>
      <w:r w:rsidR="003E6559" w:rsidRPr="006A59FB">
        <w:rPr>
          <w:rFonts w:ascii="Times New Roman" w:eastAsia="Times New Roman" w:hAnsi="Times New Roman" w:cs="Times New Roman"/>
          <w:color w:val="000000" w:themeColor="text1"/>
          <w:kern w:val="0"/>
        </w:rPr>
        <w:t>define</w:t>
      </w:r>
      <w:r w:rsidR="007463E8" w:rsidRPr="006A59FB">
        <w:rPr>
          <w:rFonts w:ascii="Times New Roman" w:eastAsia="Times New Roman" w:hAnsi="Times New Roman" w:cs="Times New Roman"/>
          <w:color w:val="000000" w:themeColor="text1"/>
          <w:kern w:val="0"/>
        </w:rPr>
        <w:t xml:space="preserve"> what is </w:t>
      </w:r>
      <w:r w:rsidR="003E6559" w:rsidRPr="006A59FB">
        <w:rPr>
          <w:rFonts w:ascii="Times New Roman" w:eastAsia="Times New Roman" w:hAnsi="Times New Roman" w:cs="Times New Roman"/>
          <w:color w:val="000000" w:themeColor="text1"/>
          <w:kern w:val="0"/>
        </w:rPr>
        <w:t>“</w:t>
      </w:r>
      <w:r w:rsidR="007463E8" w:rsidRPr="006A59FB">
        <w:rPr>
          <w:rFonts w:ascii="Times New Roman" w:eastAsia="Times New Roman" w:hAnsi="Times New Roman" w:cs="Times New Roman"/>
          <w:color w:val="000000" w:themeColor="text1"/>
          <w:kern w:val="0"/>
        </w:rPr>
        <w:t>content management</w:t>
      </w:r>
      <w:r w:rsidR="003E6559" w:rsidRPr="006A59FB">
        <w:rPr>
          <w:rFonts w:ascii="Times New Roman" w:eastAsia="Times New Roman" w:hAnsi="Times New Roman" w:cs="Times New Roman"/>
          <w:color w:val="000000" w:themeColor="text1"/>
          <w:kern w:val="0"/>
        </w:rPr>
        <w:t>”</w:t>
      </w:r>
      <w:r w:rsidR="007463E8" w:rsidRPr="006A59FB">
        <w:rPr>
          <w:rFonts w:ascii="Times New Roman" w:eastAsia="Times New Roman" w:hAnsi="Times New Roman" w:cs="Times New Roman"/>
          <w:color w:val="000000" w:themeColor="text1"/>
          <w:kern w:val="0"/>
        </w:rPr>
        <w:t xml:space="preserve"> first. B</w:t>
      </w:r>
      <w:r w:rsidR="00FD716A" w:rsidRPr="006A59FB">
        <w:rPr>
          <w:rFonts w:ascii="Times New Roman" w:eastAsia="Times New Roman" w:hAnsi="Times New Roman" w:cs="Times New Roman"/>
          <w:color w:val="000000" w:themeColor="text1"/>
          <w:kern w:val="0"/>
        </w:rPr>
        <w:t>ut b</w:t>
      </w:r>
      <w:r w:rsidR="007463E8" w:rsidRPr="006A59FB">
        <w:rPr>
          <w:rFonts w:ascii="Times New Roman" w:eastAsia="Times New Roman" w:hAnsi="Times New Roman" w:cs="Times New Roman"/>
          <w:color w:val="000000" w:themeColor="text1"/>
          <w:kern w:val="0"/>
        </w:rPr>
        <w:t xml:space="preserve">efore defining </w:t>
      </w:r>
      <w:r w:rsidR="003E6559" w:rsidRPr="006A59FB">
        <w:rPr>
          <w:rFonts w:ascii="Times New Roman" w:eastAsia="Times New Roman" w:hAnsi="Times New Roman" w:cs="Times New Roman"/>
          <w:color w:val="000000" w:themeColor="text1"/>
          <w:kern w:val="0"/>
        </w:rPr>
        <w:t>“</w:t>
      </w:r>
      <w:r w:rsidR="007463E8" w:rsidRPr="006A59FB">
        <w:rPr>
          <w:rFonts w:ascii="Times New Roman" w:eastAsia="Times New Roman" w:hAnsi="Times New Roman" w:cs="Times New Roman"/>
          <w:color w:val="000000" w:themeColor="text1"/>
          <w:kern w:val="0"/>
        </w:rPr>
        <w:t>content management,</w:t>
      </w:r>
      <w:r w:rsidR="003E6559" w:rsidRPr="006A59FB">
        <w:rPr>
          <w:rFonts w:ascii="Times New Roman" w:eastAsia="Times New Roman" w:hAnsi="Times New Roman" w:cs="Times New Roman"/>
          <w:color w:val="000000" w:themeColor="text1"/>
          <w:kern w:val="0"/>
        </w:rPr>
        <w:t>”</w:t>
      </w:r>
      <w:r w:rsidR="007463E8" w:rsidRPr="006A59FB">
        <w:rPr>
          <w:rFonts w:ascii="Times New Roman" w:eastAsia="Times New Roman" w:hAnsi="Times New Roman" w:cs="Times New Roman"/>
          <w:color w:val="000000" w:themeColor="text1"/>
          <w:kern w:val="0"/>
        </w:rPr>
        <w:t xml:space="preserve"> the word “content” should be defined properly. </w:t>
      </w:r>
    </w:p>
    <w:p w14:paraId="203EC6E6" w14:textId="2625B9BC" w:rsidR="001A0B8B" w:rsidRPr="006A59FB" w:rsidRDefault="007463E8" w:rsidP="004878D4">
      <w:pPr>
        <w:tabs>
          <w:tab w:val="left" w:pos="799"/>
        </w:tabs>
        <w:rPr>
          <w:rFonts w:ascii="Times New Roman" w:eastAsia="Times New Roman" w:hAnsi="Times New Roman" w:cs="Times New Roman"/>
          <w:color w:val="000000" w:themeColor="text1"/>
          <w:kern w:val="0"/>
        </w:rPr>
      </w:pPr>
      <w:r w:rsidRPr="006A59FB">
        <w:rPr>
          <w:rFonts w:ascii="Times New Roman" w:eastAsia="Times New Roman" w:hAnsi="Times New Roman" w:cs="Times New Roman"/>
          <w:color w:val="000000" w:themeColor="text1"/>
          <w:kern w:val="0"/>
        </w:rPr>
        <w:tab/>
      </w:r>
      <w:r w:rsidR="00C32257" w:rsidRPr="006A59FB">
        <w:rPr>
          <w:rFonts w:ascii="Times New Roman" w:eastAsia="Times New Roman" w:hAnsi="Times New Roman" w:cs="Times New Roman"/>
          <w:color w:val="000000" w:themeColor="text1"/>
          <w:kern w:val="0"/>
        </w:rPr>
        <w:t xml:space="preserve">According to </w:t>
      </w:r>
      <w:r w:rsidR="00B465F4" w:rsidRPr="006A59FB">
        <w:rPr>
          <w:rFonts w:ascii="Times New Roman" w:eastAsia="Times New Roman" w:hAnsi="Times New Roman" w:cs="Times New Roman"/>
          <w:i/>
          <w:color w:val="000000" w:themeColor="text1"/>
          <w:kern w:val="0"/>
        </w:rPr>
        <w:t>Web Content Management</w:t>
      </w:r>
      <w:r w:rsidR="00B465F4" w:rsidRPr="006A59FB">
        <w:rPr>
          <w:rFonts w:ascii="Times New Roman" w:eastAsia="Times New Roman" w:hAnsi="Times New Roman" w:cs="Times New Roman"/>
          <w:color w:val="000000" w:themeColor="text1"/>
          <w:kern w:val="0"/>
        </w:rPr>
        <w:t xml:space="preserve"> written by </w:t>
      </w:r>
      <w:r w:rsidR="00450CEC">
        <w:rPr>
          <w:rFonts w:ascii="Times New Roman" w:eastAsia="Times New Roman" w:hAnsi="Times New Roman" w:cs="Times New Roman"/>
          <w:color w:val="000000" w:themeColor="text1"/>
          <w:kern w:val="0"/>
        </w:rPr>
        <w:t>Barker</w:t>
      </w:r>
      <w:r w:rsidR="00722621" w:rsidRPr="006A59FB">
        <w:rPr>
          <w:rFonts w:ascii="Times New Roman" w:eastAsia="Times New Roman" w:hAnsi="Times New Roman" w:cs="Times New Roman"/>
          <w:color w:val="000000" w:themeColor="text1"/>
          <w:kern w:val="0"/>
        </w:rPr>
        <w:t xml:space="preserve"> </w:t>
      </w:r>
      <w:proofErr w:type="spellStart"/>
      <w:r w:rsidR="00722621" w:rsidRPr="006A59FB">
        <w:rPr>
          <w:rFonts w:ascii="Times New Roman" w:eastAsia="Times New Roman" w:hAnsi="Times New Roman" w:cs="Times New Roman"/>
          <w:color w:val="000000" w:themeColor="text1"/>
          <w:kern w:val="0"/>
        </w:rPr>
        <w:t>Barker</w:t>
      </w:r>
      <w:proofErr w:type="spellEnd"/>
      <w:r w:rsidR="00A31DEA" w:rsidRPr="006A59FB">
        <w:rPr>
          <w:rFonts w:ascii="Times New Roman" w:eastAsia="Times New Roman" w:hAnsi="Times New Roman" w:cs="Times New Roman"/>
          <w:color w:val="000000" w:themeColor="text1"/>
          <w:kern w:val="0"/>
        </w:rPr>
        <w:t xml:space="preserve"> (2016)</w:t>
      </w:r>
      <w:r w:rsidR="00C32257" w:rsidRPr="006A59FB">
        <w:rPr>
          <w:rFonts w:ascii="Times New Roman" w:eastAsia="Times New Roman" w:hAnsi="Times New Roman" w:cs="Times New Roman"/>
          <w:color w:val="000000" w:themeColor="text1"/>
          <w:kern w:val="0"/>
        </w:rPr>
        <w:t xml:space="preserve">, </w:t>
      </w:r>
      <w:r w:rsidR="00C32257" w:rsidRPr="009706E2">
        <w:rPr>
          <w:rFonts w:ascii="Times New Roman" w:eastAsia="Times New Roman" w:hAnsi="Times New Roman" w:cs="Times New Roman"/>
          <w:color w:val="000000" w:themeColor="text1"/>
          <w:kern w:val="0"/>
        </w:rPr>
        <w:t>h</w:t>
      </w:r>
      <w:r w:rsidR="003C0614" w:rsidRPr="009706E2">
        <w:rPr>
          <w:rFonts w:ascii="Times New Roman" w:eastAsia="Times New Roman" w:hAnsi="Times New Roman" w:cs="Times New Roman"/>
          <w:color w:val="000000" w:themeColor="text1"/>
          <w:kern w:val="0"/>
        </w:rPr>
        <w:t>uman</w:t>
      </w:r>
      <w:r w:rsidR="00B57BD3" w:rsidRPr="009706E2">
        <w:rPr>
          <w:rFonts w:ascii="Times New Roman" w:eastAsia="SimSun" w:hAnsi="Times New Roman" w:cs="Times New Roman"/>
          <w:color w:val="000000" w:themeColor="text1"/>
          <w:kern w:val="0"/>
        </w:rPr>
        <w:t>s</w:t>
      </w:r>
      <w:r w:rsidR="003C0614" w:rsidRPr="006A59FB">
        <w:rPr>
          <w:rFonts w:ascii="Times New Roman" w:eastAsia="Times New Roman" w:hAnsi="Times New Roman" w:cs="Times New Roman"/>
          <w:color w:val="000000" w:themeColor="text1"/>
          <w:kern w:val="0"/>
        </w:rPr>
        <w:t xml:space="preserve"> create content with</w:t>
      </w:r>
      <w:r w:rsidR="00F7702B" w:rsidRPr="006A59FB">
        <w:rPr>
          <w:rFonts w:ascii="Times New Roman" w:eastAsia="Times New Roman" w:hAnsi="Times New Roman" w:cs="Times New Roman"/>
          <w:color w:val="000000" w:themeColor="text1"/>
          <w:kern w:val="0"/>
        </w:rPr>
        <w:t xml:space="preserve"> an</w:t>
      </w:r>
      <w:r w:rsidR="003C0614" w:rsidRPr="006A59FB">
        <w:rPr>
          <w:rFonts w:ascii="Times New Roman" w:eastAsia="Times New Roman" w:hAnsi="Times New Roman" w:cs="Times New Roman"/>
          <w:color w:val="000000" w:themeColor="text1"/>
          <w:kern w:val="0"/>
        </w:rPr>
        <w:t xml:space="preserve"> editorial process in order to prepare information that can be consumed by the public after the content is published. </w:t>
      </w:r>
      <w:r w:rsidR="00C32257" w:rsidRPr="006A59FB">
        <w:rPr>
          <w:rFonts w:ascii="Times New Roman" w:eastAsia="Times New Roman" w:hAnsi="Times New Roman" w:cs="Times New Roman"/>
          <w:color w:val="000000" w:themeColor="text1"/>
          <w:kern w:val="0"/>
        </w:rPr>
        <w:t>Thus he defined c</w:t>
      </w:r>
      <w:r w:rsidR="00C32257" w:rsidRPr="006A59FB">
        <w:rPr>
          <w:rFonts w:ascii="Times New Roman" w:eastAsia="Times New Roman" w:hAnsi="Times New Roman" w:cs="Times New Roman"/>
          <w:iCs/>
          <w:color w:val="000000" w:themeColor="text1"/>
          <w:kern w:val="0"/>
        </w:rPr>
        <w:t>ontent “</w:t>
      </w:r>
      <w:r w:rsidR="00935FF9" w:rsidRPr="006A59FB">
        <w:rPr>
          <w:rFonts w:ascii="Times New Roman" w:eastAsia="Times New Roman" w:hAnsi="Times New Roman" w:cs="Times New Roman"/>
          <w:iCs/>
          <w:color w:val="000000" w:themeColor="text1"/>
          <w:kern w:val="0"/>
        </w:rPr>
        <w:t xml:space="preserve">the </w:t>
      </w:r>
      <w:r w:rsidRPr="006A59FB">
        <w:rPr>
          <w:rFonts w:ascii="Times New Roman" w:eastAsia="Times New Roman" w:hAnsi="Times New Roman" w:cs="Times New Roman"/>
          <w:iCs/>
          <w:color w:val="000000" w:themeColor="text1"/>
          <w:kern w:val="0"/>
        </w:rPr>
        <w:t xml:space="preserve">information produced through </w:t>
      </w:r>
      <w:r w:rsidR="00F7702B" w:rsidRPr="006A59FB">
        <w:rPr>
          <w:rFonts w:ascii="Times New Roman" w:eastAsia="Times New Roman" w:hAnsi="Times New Roman" w:cs="Times New Roman"/>
          <w:iCs/>
          <w:color w:val="000000" w:themeColor="text1"/>
          <w:kern w:val="0"/>
        </w:rPr>
        <w:t xml:space="preserve">the </w:t>
      </w:r>
      <w:r w:rsidRPr="006A59FB">
        <w:rPr>
          <w:rFonts w:ascii="Times New Roman" w:eastAsia="Times New Roman" w:hAnsi="Times New Roman" w:cs="Times New Roman"/>
          <w:iCs/>
          <w:color w:val="000000" w:themeColor="text1"/>
          <w:kern w:val="0"/>
        </w:rPr>
        <w:t>editorial process and ultimately intended for human consumption via publication</w:t>
      </w:r>
      <w:r w:rsidR="00FF21AD" w:rsidRPr="006A59FB">
        <w:rPr>
          <w:rFonts w:ascii="Times New Roman" w:eastAsia="Times New Roman" w:hAnsi="Times New Roman" w:cs="Times New Roman"/>
          <w:iCs/>
          <w:color w:val="000000" w:themeColor="text1"/>
          <w:kern w:val="0"/>
        </w:rPr>
        <w:t xml:space="preserve"> (</w:t>
      </w:r>
      <w:r w:rsidR="00450CEC">
        <w:rPr>
          <w:rFonts w:ascii="Times New Roman" w:eastAsia="Times New Roman" w:hAnsi="Times New Roman" w:cs="Times New Roman"/>
          <w:iCs/>
          <w:color w:val="000000" w:themeColor="text1"/>
          <w:kern w:val="0"/>
        </w:rPr>
        <w:t>Barker</w:t>
      </w:r>
      <w:r w:rsidR="00D05E61" w:rsidRPr="006A59FB">
        <w:rPr>
          <w:rFonts w:ascii="Times New Roman" w:eastAsia="Times New Roman" w:hAnsi="Times New Roman" w:cs="Times New Roman"/>
          <w:iCs/>
          <w:color w:val="000000" w:themeColor="text1"/>
          <w:kern w:val="0"/>
        </w:rPr>
        <w:t>,</w:t>
      </w:r>
      <w:r w:rsidR="00FF21AD" w:rsidRPr="006A59FB">
        <w:rPr>
          <w:rFonts w:ascii="Times New Roman" w:eastAsia="Times New Roman" w:hAnsi="Times New Roman" w:cs="Times New Roman"/>
          <w:iCs/>
          <w:color w:val="000000" w:themeColor="text1"/>
          <w:kern w:val="0"/>
        </w:rPr>
        <w:t xml:space="preserve"> 2016)</w:t>
      </w:r>
      <w:r w:rsidRPr="006A59FB">
        <w:rPr>
          <w:rFonts w:ascii="Times New Roman" w:eastAsia="Times New Roman" w:hAnsi="Times New Roman" w:cs="Times New Roman"/>
          <w:iCs/>
          <w:color w:val="000000" w:themeColor="text1"/>
          <w:kern w:val="0"/>
        </w:rPr>
        <w:t>.”</w:t>
      </w:r>
      <w:r w:rsidR="00FF21AD" w:rsidRPr="006A59FB">
        <w:rPr>
          <w:rFonts w:ascii="Times New Roman" w:eastAsia="Times New Roman" w:hAnsi="Times New Roman" w:cs="Times New Roman"/>
          <w:iCs/>
          <w:color w:val="000000" w:themeColor="text1"/>
          <w:kern w:val="0"/>
        </w:rPr>
        <w:t xml:space="preserve"> </w:t>
      </w:r>
      <w:r w:rsidR="00FF21AD" w:rsidRPr="006A59FB">
        <w:rPr>
          <w:rFonts w:ascii="Times New Roman" w:eastAsia="Times New Roman" w:hAnsi="Times New Roman" w:cs="Times New Roman"/>
          <w:color w:val="000000" w:themeColor="text1"/>
          <w:kern w:val="0"/>
        </w:rPr>
        <w:t>He</w:t>
      </w:r>
      <w:r w:rsidR="00C32257" w:rsidRPr="006A59FB">
        <w:rPr>
          <w:rFonts w:ascii="Times New Roman" w:eastAsia="Times New Roman" w:hAnsi="Times New Roman" w:cs="Times New Roman"/>
          <w:color w:val="000000" w:themeColor="text1"/>
          <w:kern w:val="0"/>
        </w:rPr>
        <w:t xml:space="preserve"> </w:t>
      </w:r>
      <w:r w:rsidR="00FF21AD" w:rsidRPr="006A59FB">
        <w:rPr>
          <w:rFonts w:ascii="Times New Roman" w:eastAsia="Times New Roman" w:hAnsi="Times New Roman" w:cs="Times New Roman"/>
          <w:color w:val="000000" w:themeColor="text1"/>
          <w:kern w:val="0"/>
        </w:rPr>
        <w:t>argued in the</w:t>
      </w:r>
      <w:r w:rsidR="00B465F4" w:rsidRPr="006A59FB">
        <w:rPr>
          <w:rFonts w:ascii="Times New Roman" w:eastAsia="Times New Roman" w:hAnsi="Times New Roman" w:cs="Times New Roman"/>
          <w:color w:val="000000" w:themeColor="text1"/>
          <w:kern w:val="0"/>
        </w:rPr>
        <w:t xml:space="preserve"> book that</w:t>
      </w:r>
      <w:r w:rsidR="00FD716A" w:rsidRPr="006A59FB">
        <w:rPr>
          <w:rFonts w:ascii="Times New Roman" w:eastAsia="Times New Roman" w:hAnsi="Times New Roman" w:cs="Times New Roman"/>
          <w:color w:val="000000" w:themeColor="text1"/>
          <w:kern w:val="0"/>
        </w:rPr>
        <w:t xml:space="preserve"> content management </w:t>
      </w:r>
      <w:r w:rsidR="009706E2">
        <w:rPr>
          <w:rFonts w:ascii="Times New Roman" w:eastAsia="Times New Roman" w:hAnsi="Times New Roman" w:cs="Times New Roman"/>
          <w:color w:val="000000" w:themeColor="text1"/>
          <w:kern w:val="0"/>
        </w:rPr>
        <w:t>has existed</w:t>
      </w:r>
      <w:r w:rsidR="00FD716A" w:rsidRPr="006A59FB">
        <w:rPr>
          <w:rFonts w:ascii="Times New Roman" w:eastAsia="Times New Roman" w:hAnsi="Times New Roman" w:cs="Times New Roman"/>
          <w:color w:val="000000" w:themeColor="text1"/>
          <w:kern w:val="0"/>
        </w:rPr>
        <w:t xml:space="preserve"> as long as </w:t>
      </w:r>
      <w:r w:rsidR="00935FF9" w:rsidRPr="006A59FB">
        <w:rPr>
          <w:rFonts w:ascii="Times New Roman" w:eastAsia="Times New Roman" w:hAnsi="Times New Roman" w:cs="Times New Roman"/>
          <w:color w:val="000000" w:themeColor="text1"/>
          <w:kern w:val="0"/>
        </w:rPr>
        <w:t xml:space="preserve">the </w:t>
      </w:r>
      <w:r w:rsidR="00FD716A" w:rsidRPr="006A59FB">
        <w:rPr>
          <w:rFonts w:ascii="Times New Roman" w:eastAsia="Times New Roman" w:hAnsi="Times New Roman" w:cs="Times New Roman"/>
          <w:color w:val="000000" w:themeColor="text1"/>
          <w:kern w:val="0"/>
        </w:rPr>
        <w:t>content because human seek for the method to manage content once the content was created</w:t>
      </w:r>
      <w:r w:rsidR="00FF21AD" w:rsidRPr="006A59FB">
        <w:rPr>
          <w:rFonts w:ascii="Times New Roman" w:eastAsia="Times New Roman" w:hAnsi="Times New Roman" w:cs="Times New Roman"/>
          <w:color w:val="000000" w:themeColor="text1"/>
          <w:kern w:val="0"/>
        </w:rPr>
        <w:t xml:space="preserve"> (</w:t>
      </w:r>
      <w:r w:rsidR="00450CEC">
        <w:rPr>
          <w:rFonts w:ascii="Times New Roman" w:eastAsia="Times New Roman" w:hAnsi="Times New Roman" w:cs="Times New Roman"/>
          <w:color w:val="000000" w:themeColor="text1"/>
          <w:kern w:val="0"/>
        </w:rPr>
        <w:t>Barker</w:t>
      </w:r>
      <w:r w:rsidR="00D05E61" w:rsidRPr="006A59FB">
        <w:rPr>
          <w:rFonts w:ascii="Times New Roman" w:eastAsia="Times New Roman" w:hAnsi="Times New Roman" w:cs="Times New Roman"/>
          <w:color w:val="000000" w:themeColor="text1"/>
          <w:kern w:val="0"/>
        </w:rPr>
        <w:t>,</w:t>
      </w:r>
      <w:r w:rsidR="00FF21AD" w:rsidRPr="006A59FB">
        <w:rPr>
          <w:rFonts w:ascii="Times New Roman" w:eastAsia="Times New Roman" w:hAnsi="Times New Roman" w:cs="Times New Roman"/>
          <w:color w:val="000000" w:themeColor="text1"/>
          <w:kern w:val="0"/>
        </w:rPr>
        <w:t xml:space="preserve"> 2016)</w:t>
      </w:r>
      <w:r w:rsidR="00FD716A" w:rsidRPr="006A59FB">
        <w:rPr>
          <w:rFonts w:ascii="Times New Roman" w:eastAsia="Times New Roman" w:hAnsi="Times New Roman" w:cs="Times New Roman"/>
          <w:color w:val="000000" w:themeColor="text1"/>
          <w:kern w:val="0"/>
        </w:rPr>
        <w:t xml:space="preserve">. However, though the </w:t>
      </w:r>
      <w:r w:rsidR="000C7421" w:rsidRPr="006A59FB">
        <w:rPr>
          <w:rFonts w:ascii="Times New Roman" w:eastAsia="Times New Roman" w:hAnsi="Times New Roman" w:cs="Times New Roman"/>
          <w:color w:val="000000" w:themeColor="text1"/>
          <w:kern w:val="0"/>
        </w:rPr>
        <w:t>necessity of content management has</w:t>
      </w:r>
      <w:r w:rsidR="003C0614" w:rsidRPr="006A59FB">
        <w:rPr>
          <w:rFonts w:ascii="Times New Roman" w:eastAsia="Times New Roman" w:hAnsi="Times New Roman" w:cs="Times New Roman"/>
          <w:color w:val="000000" w:themeColor="text1"/>
          <w:kern w:val="0"/>
        </w:rPr>
        <w:t xml:space="preserve"> </w:t>
      </w:r>
      <w:r w:rsidR="00FD716A" w:rsidRPr="006A59FB">
        <w:rPr>
          <w:rFonts w:ascii="Times New Roman" w:eastAsia="Times New Roman" w:hAnsi="Times New Roman" w:cs="Times New Roman"/>
          <w:color w:val="000000" w:themeColor="text1"/>
          <w:kern w:val="0"/>
        </w:rPr>
        <w:t>appeared</w:t>
      </w:r>
      <w:r w:rsidR="003C0614" w:rsidRPr="006A59FB">
        <w:rPr>
          <w:rFonts w:ascii="Times New Roman" w:eastAsia="Times New Roman" w:hAnsi="Times New Roman" w:cs="Times New Roman"/>
          <w:color w:val="000000" w:themeColor="text1"/>
          <w:kern w:val="0"/>
        </w:rPr>
        <w:t xml:space="preserve"> far more earlier than</w:t>
      </w:r>
      <w:r w:rsidR="00FD716A" w:rsidRPr="006A59FB">
        <w:rPr>
          <w:rFonts w:ascii="Times New Roman" w:eastAsia="Times New Roman" w:hAnsi="Times New Roman" w:cs="Times New Roman"/>
          <w:color w:val="000000" w:themeColor="text1"/>
          <w:kern w:val="0"/>
        </w:rPr>
        <w:t xml:space="preserve"> in 20</w:t>
      </w:r>
      <w:r w:rsidR="00FD716A" w:rsidRPr="006A59FB">
        <w:rPr>
          <w:rFonts w:ascii="Times New Roman" w:eastAsia="Times New Roman" w:hAnsi="Times New Roman" w:cs="Times New Roman"/>
          <w:color w:val="000000" w:themeColor="text1"/>
          <w:kern w:val="0"/>
          <w:vertAlign w:val="superscript"/>
        </w:rPr>
        <w:t>th</w:t>
      </w:r>
      <w:r w:rsidR="00FD716A" w:rsidRPr="006A59FB">
        <w:rPr>
          <w:rFonts w:ascii="Times New Roman" w:eastAsia="Times New Roman" w:hAnsi="Times New Roman" w:cs="Times New Roman"/>
          <w:color w:val="000000" w:themeColor="text1"/>
          <w:kern w:val="0"/>
        </w:rPr>
        <w:t xml:space="preserve"> century after the computer was invented, CMS suggests the software tools</w:t>
      </w:r>
      <w:r w:rsidR="003C0614" w:rsidRPr="006A59FB">
        <w:rPr>
          <w:rFonts w:ascii="Times New Roman" w:eastAsia="Times New Roman" w:hAnsi="Times New Roman" w:cs="Times New Roman"/>
          <w:color w:val="000000" w:themeColor="text1"/>
          <w:kern w:val="0"/>
        </w:rPr>
        <w:t xml:space="preserve"> used for managing content nowadays</w:t>
      </w:r>
      <w:r w:rsidR="00FD716A" w:rsidRPr="006A59FB">
        <w:rPr>
          <w:rFonts w:ascii="Times New Roman" w:eastAsia="Times New Roman" w:hAnsi="Times New Roman" w:cs="Times New Roman"/>
          <w:color w:val="000000" w:themeColor="text1"/>
          <w:kern w:val="0"/>
        </w:rPr>
        <w:t xml:space="preserve">. </w:t>
      </w:r>
      <w:r w:rsidR="007060C6" w:rsidRPr="006A59FB">
        <w:rPr>
          <w:rFonts w:ascii="Times New Roman" w:eastAsia="Times New Roman" w:hAnsi="Times New Roman" w:cs="Times New Roman"/>
          <w:color w:val="000000" w:themeColor="text1"/>
          <w:kern w:val="0"/>
        </w:rPr>
        <w:t xml:space="preserve">According to a </w:t>
      </w:r>
      <w:r w:rsidR="007060C6" w:rsidRPr="006A59FB">
        <w:rPr>
          <w:rFonts w:ascii="Times New Roman" w:eastAsia="Times New Roman" w:hAnsi="Times New Roman" w:cs="Times New Roman"/>
          <w:i/>
          <w:color w:val="000000" w:themeColor="text1"/>
          <w:kern w:val="0"/>
        </w:rPr>
        <w:t>Dictionary of Social Media</w:t>
      </w:r>
      <w:r w:rsidR="007060C6" w:rsidRPr="006A59FB">
        <w:rPr>
          <w:rFonts w:ascii="Times New Roman" w:eastAsia="Times New Roman" w:hAnsi="Times New Roman" w:cs="Times New Roman"/>
          <w:color w:val="000000" w:themeColor="text1"/>
          <w:kern w:val="0"/>
        </w:rPr>
        <w:t xml:space="preserve">, </w:t>
      </w:r>
      <w:r w:rsidR="00824A7C" w:rsidRPr="006A59FB">
        <w:rPr>
          <w:rFonts w:ascii="Times New Roman" w:eastAsia="Times New Roman" w:hAnsi="Times New Roman" w:cs="Times New Roman"/>
          <w:color w:val="000000" w:themeColor="text1"/>
          <w:kern w:val="0"/>
        </w:rPr>
        <w:t xml:space="preserve">CMS is </w:t>
      </w:r>
      <w:r w:rsidR="007060C6" w:rsidRPr="006A59FB">
        <w:rPr>
          <w:rFonts w:ascii="Times New Roman" w:eastAsia="Times New Roman" w:hAnsi="Times New Roman" w:cs="Times New Roman"/>
          <w:color w:val="000000" w:themeColor="text1"/>
          <w:kern w:val="0"/>
        </w:rPr>
        <w:t>“</w:t>
      </w:r>
      <w:r w:rsidR="00BE0B61" w:rsidRPr="006A59FB">
        <w:rPr>
          <w:rFonts w:ascii="Times New Roman" w:eastAsia="Times New Roman" w:hAnsi="Times New Roman" w:cs="Times New Roman"/>
          <w:color w:val="000000" w:themeColor="text1"/>
          <w:kern w:val="0"/>
        </w:rPr>
        <w:t>s</w:t>
      </w:r>
      <w:r w:rsidR="007060C6" w:rsidRPr="006A59FB">
        <w:rPr>
          <w:rFonts w:ascii="Times New Roman" w:eastAsia="Times New Roman" w:hAnsi="Times New Roman" w:cs="Times New Roman"/>
          <w:color w:val="000000" w:themeColor="text1"/>
          <w:kern w:val="0"/>
        </w:rPr>
        <w:t>oftware tools for constructing and editing online resources such as websites, blogs, and wikis using templates</w:t>
      </w:r>
      <w:r w:rsidR="00D05E61" w:rsidRPr="006A59FB">
        <w:rPr>
          <w:rFonts w:ascii="Times New Roman" w:eastAsia="Times New Roman" w:hAnsi="Times New Roman" w:cs="Times New Roman"/>
          <w:color w:val="000000" w:themeColor="text1"/>
          <w:kern w:val="0"/>
        </w:rPr>
        <w:t xml:space="preserve"> </w:t>
      </w:r>
      <w:r w:rsidR="00D05E61" w:rsidRPr="006A59FB">
        <w:rPr>
          <w:rFonts w:ascii="Times New Roman" w:eastAsia="Times New Roman" w:hAnsi="Times New Roman" w:cs="Times New Roman"/>
          <w:color w:val="000000" w:themeColor="text1"/>
          <w:kern w:val="0"/>
        </w:rPr>
        <w:lastRenderedPageBreak/>
        <w:t>(Daniel &amp; Rod, 2016)</w:t>
      </w:r>
      <w:r w:rsidR="007060C6" w:rsidRPr="006A59FB">
        <w:rPr>
          <w:rFonts w:ascii="Times New Roman" w:eastAsia="Times New Roman" w:hAnsi="Times New Roman" w:cs="Times New Roman"/>
          <w:color w:val="000000" w:themeColor="text1"/>
          <w:kern w:val="0"/>
        </w:rPr>
        <w:t>”</w:t>
      </w:r>
      <w:r w:rsidR="001964D9" w:rsidRPr="006A59FB">
        <w:rPr>
          <w:rFonts w:ascii="Times New Roman" w:eastAsia="Times New Roman" w:hAnsi="Times New Roman" w:cs="Times New Roman"/>
          <w:color w:val="000000" w:themeColor="text1"/>
          <w:kern w:val="0"/>
        </w:rPr>
        <w:t xml:space="preserve"> </w:t>
      </w:r>
      <w:r w:rsidR="00BE0B61" w:rsidRPr="006A59FB">
        <w:rPr>
          <w:rFonts w:ascii="Times New Roman" w:eastAsia="Times New Roman" w:hAnsi="Times New Roman" w:cs="Times New Roman"/>
          <w:color w:val="000000" w:themeColor="text1"/>
          <w:kern w:val="0"/>
        </w:rPr>
        <w:t xml:space="preserve">The definition </w:t>
      </w:r>
      <w:r w:rsidR="00A70BF2" w:rsidRPr="006A59FB">
        <w:rPr>
          <w:rFonts w:ascii="Times New Roman" w:eastAsia="Times New Roman" w:hAnsi="Times New Roman" w:cs="Times New Roman"/>
          <w:color w:val="000000" w:themeColor="text1"/>
          <w:kern w:val="0"/>
        </w:rPr>
        <w:t>indicates</w:t>
      </w:r>
      <w:r w:rsidR="00454D37" w:rsidRPr="006A59FB">
        <w:rPr>
          <w:rFonts w:ascii="Times New Roman" w:eastAsia="Times New Roman" w:hAnsi="Times New Roman" w:cs="Times New Roman"/>
          <w:color w:val="000000" w:themeColor="text1"/>
          <w:kern w:val="0"/>
        </w:rPr>
        <w:t xml:space="preserve"> the digital feature CMS has. </w:t>
      </w:r>
      <w:r w:rsidR="00FE1BB7" w:rsidRPr="006A59FB">
        <w:rPr>
          <w:rFonts w:ascii="Times New Roman" w:eastAsia="Times New Roman" w:hAnsi="Times New Roman" w:cs="Times New Roman"/>
          <w:color w:val="000000" w:themeColor="text1"/>
          <w:kern w:val="0"/>
        </w:rPr>
        <w:t xml:space="preserve">A CMS allows </w:t>
      </w:r>
      <w:r w:rsidR="005F56BE" w:rsidRPr="006A59FB">
        <w:rPr>
          <w:rFonts w:ascii="Times New Roman" w:eastAsia="Times New Roman" w:hAnsi="Times New Roman" w:cs="Times New Roman"/>
          <w:color w:val="000000" w:themeColor="text1"/>
          <w:kern w:val="0"/>
        </w:rPr>
        <w:t>users to create</w:t>
      </w:r>
      <w:r w:rsidRPr="006A59FB">
        <w:rPr>
          <w:rFonts w:ascii="Times New Roman" w:eastAsia="Times New Roman" w:hAnsi="Times New Roman" w:cs="Times New Roman"/>
          <w:color w:val="000000" w:themeColor="text1"/>
          <w:kern w:val="0"/>
        </w:rPr>
        <w:t>, review, approve, compare</w:t>
      </w:r>
      <w:r w:rsidR="006E06D7" w:rsidRPr="006A59FB">
        <w:rPr>
          <w:rFonts w:ascii="Times New Roman" w:eastAsia="Times New Roman" w:hAnsi="Times New Roman" w:cs="Times New Roman"/>
          <w:color w:val="000000" w:themeColor="text1"/>
          <w:kern w:val="0"/>
        </w:rPr>
        <w:t>,</w:t>
      </w:r>
      <w:r w:rsidR="005F56BE" w:rsidRPr="006A59FB">
        <w:rPr>
          <w:rFonts w:ascii="Times New Roman" w:eastAsia="Times New Roman" w:hAnsi="Times New Roman" w:cs="Times New Roman"/>
          <w:color w:val="000000" w:themeColor="text1"/>
          <w:kern w:val="0"/>
        </w:rPr>
        <w:t xml:space="preserve"> and edit the content</w:t>
      </w:r>
      <w:r w:rsidR="00E63692" w:rsidRPr="006A59FB">
        <w:rPr>
          <w:rFonts w:ascii="Times New Roman" w:eastAsia="Times New Roman" w:hAnsi="Times New Roman" w:cs="Times New Roman"/>
          <w:color w:val="000000" w:themeColor="text1"/>
          <w:kern w:val="0"/>
        </w:rPr>
        <w:t xml:space="preserve"> with </w:t>
      </w:r>
      <w:r w:rsidR="006E06D7" w:rsidRPr="006A59FB">
        <w:rPr>
          <w:rFonts w:ascii="Times New Roman" w:eastAsia="Times New Roman" w:hAnsi="Times New Roman" w:cs="Times New Roman"/>
          <w:color w:val="000000" w:themeColor="text1"/>
          <w:kern w:val="0"/>
        </w:rPr>
        <w:t>a certain degree</w:t>
      </w:r>
      <w:r w:rsidR="00E63692" w:rsidRPr="006A59FB">
        <w:rPr>
          <w:rFonts w:ascii="Times New Roman" w:eastAsia="Times New Roman" w:hAnsi="Times New Roman" w:cs="Times New Roman"/>
          <w:color w:val="000000" w:themeColor="text1"/>
          <w:kern w:val="0"/>
        </w:rPr>
        <w:t xml:space="preserve"> of automation</w:t>
      </w:r>
      <w:r w:rsidR="006E06D7" w:rsidRPr="006A59FB">
        <w:rPr>
          <w:rFonts w:ascii="Times New Roman" w:eastAsia="Times New Roman" w:hAnsi="Times New Roman" w:cs="Times New Roman"/>
          <w:color w:val="000000" w:themeColor="text1"/>
          <w:kern w:val="0"/>
        </w:rPr>
        <w:t xml:space="preserve"> in order to</w:t>
      </w:r>
      <w:r w:rsidR="00E63692" w:rsidRPr="006A59FB">
        <w:rPr>
          <w:rFonts w:ascii="Times New Roman" w:eastAsia="Times New Roman" w:hAnsi="Times New Roman" w:cs="Times New Roman"/>
          <w:color w:val="000000" w:themeColor="text1"/>
          <w:kern w:val="0"/>
        </w:rPr>
        <w:t xml:space="preserve"> effectively manage </w:t>
      </w:r>
      <w:r w:rsidR="006E06D7" w:rsidRPr="006A59FB">
        <w:rPr>
          <w:rFonts w:ascii="Times New Roman" w:eastAsia="Times New Roman" w:hAnsi="Times New Roman" w:cs="Times New Roman"/>
          <w:color w:val="000000" w:themeColor="text1"/>
          <w:kern w:val="0"/>
        </w:rPr>
        <w:t xml:space="preserve">the </w:t>
      </w:r>
      <w:r w:rsidR="00E63692" w:rsidRPr="006A59FB">
        <w:rPr>
          <w:rFonts w:ascii="Times New Roman" w:eastAsia="Times New Roman" w:hAnsi="Times New Roman" w:cs="Times New Roman"/>
          <w:color w:val="000000" w:themeColor="text1"/>
          <w:kern w:val="0"/>
        </w:rPr>
        <w:t>content</w:t>
      </w:r>
      <w:r w:rsidR="006E06D7" w:rsidRPr="006A59FB">
        <w:rPr>
          <w:rFonts w:ascii="Times New Roman" w:eastAsia="Times New Roman" w:hAnsi="Times New Roman" w:cs="Times New Roman"/>
          <w:color w:val="000000" w:themeColor="text1"/>
          <w:kern w:val="0"/>
        </w:rPr>
        <w:t xml:space="preserve"> (</w:t>
      </w:r>
      <w:r w:rsidR="00450CEC">
        <w:rPr>
          <w:rFonts w:ascii="Times New Roman" w:eastAsia="Times New Roman" w:hAnsi="Times New Roman" w:cs="Times New Roman"/>
          <w:color w:val="000000" w:themeColor="text1"/>
          <w:kern w:val="0"/>
        </w:rPr>
        <w:t>Barker</w:t>
      </w:r>
      <w:r w:rsidR="006E06D7" w:rsidRPr="006A59FB">
        <w:rPr>
          <w:rFonts w:ascii="Times New Roman" w:eastAsia="Times New Roman" w:hAnsi="Times New Roman" w:cs="Times New Roman"/>
          <w:color w:val="000000" w:themeColor="text1"/>
          <w:kern w:val="0"/>
        </w:rPr>
        <w:t>, 2016)</w:t>
      </w:r>
      <w:r w:rsidR="00E63692" w:rsidRPr="006A59FB">
        <w:rPr>
          <w:rFonts w:ascii="Times New Roman" w:eastAsia="Times New Roman" w:hAnsi="Times New Roman" w:cs="Times New Roman"/>
          <w:color w:val="000000" w:themeColor="text1"/>
          <w:kern w:val="0"/>
        </w:rPr>
        <w:t>.</w:t>
      </w:r>
      <w:r w:rsidR="001C745A" w:rsidRPr="006A59FB">
        <w:rPr>
          <w:rFonts w:ascii="Times New Roman" w:eastAsia="Times New Roman" w:hAnsi="Times New Roman" w:cs="Times New Roman"/>
          <w:color w:val="000000" w:themeColor="text1"/>
          <w:kern w:val="0"/>
        </w:rPr>
        <w:t xml:space="preserve"> </w:t>
      </w:r>
    </w:p>
    <w:p w14:paraId="5FEF5F5C" w14:textId="3F892F16" w:rsidR="007060C6" w:rsidRPr="006A59FB" w:rsidRDefault="001A0B8B" w:rsidP="004878D4">
      <w:pPr>
        <w:tabs>
          <w:tab w:val="left" w:pos="799"/>
        </w:tabs>
        <w:rPr>
          <w:rFonts w:ascii="Times New Roman" w:eastAsia="Times New Roman" w:hAnsi="Times New Roman" w:cs="Times New Roman"/>
          <w:color w:val="000000" w:themeColor="text1"/>
          <w:kern w:val="0"/>
        </w:rPr>
      </w:pPr>
      <w:r w:rsidRPr="006A59FB">
        <w:rPr>
          <w:rFonts w:ascii="Times New Roman" w:eastAsia="Times New Roman" w:hAnsi="Times New Roman" w:cs="Times New Roman"/>
          <w:color w:val="000000" w:themeColor="text1"/>
          <w:kern w:val="0"/>
        </w:rPr>
        <w:tab/>
      </w:r>
      <w:r w:rsidR="00450CEC">
        <w:rPr>
          <w:rFonts w:ascii="Times New Roman" w:eastAsia="Times New Roman" w:hAnsi="Times New Roman" w:cs="Times New Roman"/>
          <w:color w:val="000000" w:themeColor="text1"/>
          <w:kern w:val="0"/>
        </w:rPr>
        <w:t>Barker</w:t>
      </w:r>
      <w:r w:rsidR="006E06D7" w:rsidRPr="006A59FB">
        <w:rPr>
          <w:rFonts w:ascii="Times New Roman" w:eastAsia="Times New Roman" w:hAnsi="Times New Roman" w:cs="Times New Roman"/>
          <w:color w:val="000000" w:themeColor="text1"/>
          <w:kern w:val="0"/>
        </w:rPr>
        <w:t xml:space="preserve"> </w:t>
      </w:r>
      <w:r w:rsidR="00B82082" w:rsidRPr="006A59FB">
        <w:rPr>
          <w:rFonts w:ascii="Times New Roman" w:eastAsia="Times New Roman" w:hAnsi="Times New Roman" w:cs="Times New Roman"/>
          <w:color w:val="000000" w:themeColor="text1"/>
          <w:kern w:val="0"/>
        </w:rPr>
        <w:t>categorized</w:t>
      </w:r>
      <w:r w:rsidR="006E06D7" w:rsidRPr="006A59FB">
        <w:rPr>
          <w:rFonts w:ascii="Times New Roman" w:eastAsia="Times New Roman" w:hAnsi="Times New Roman" w:cs="Times New Roman"/>
          <w:color w:val="000000" w:themeColor="text1"/>
          <w:kern w:val="0"/>
        </w:rPr>
        <w:t xml:space="preserve"> content management</w:t>
      </w:r>
      <w:r w:rsidR="003C0614" w:rsidRPr="006A59FB">
        <w:rPr>
          <w:rFonts w:ascii="Times New Roman" w:eastAsia="Times New Roman" w:hAnsi="Times New Roman" w:cs="Times New Roman"/>
          <w:color w:val="000000" w:themeColor="text1"/>
          <w:kern w:val="0"/>
        </w:rPr>
        <w:t xml:space="preserve"> into four categories:</w:t>
      </w:r>
      <w:r w:rsidR="009E366E" w:rsidRPr="006A59FB">
        <w:rPr>
          <w:rFonts w:ascii="Times New Roman" w:eastAsia="Times New Roman" w:hAnsi="Times New Roman" w:cs="Times New Roman"/>
          <w:color w:val="000000" w:themeColor="text1"/>
          <w:kern w:val="0"/>
        </w:rPr>
        <w:t xml:space="preserve"> </w:t>
      </w:r>
    </w:p>
    <w:p w14:paraId="7545F21F" w14:textId="21F0D482" w:rsidR="0038727B" w:rsidRPr="006A59FB" w:rsidRDefault="0038727B" w:rsidP="00A31DEA">
      <w:pPr>
        <w:pStyle w:val="a5"/>
        <w:numPr>
          <w:ilvl w:val="0"/>
          <w:numId w:val="30"/>
        </w:numPr>
        <w:tabs>
          <w:tab w:val="left" w:pos="799"/>
        </w:tabs>
        <w:ind w:leftChars="0" w:rightChars="710" w:right="1704"/>
        <w:rPr>
          <w:rFonts w:ascii="Times New Roman" w:eastAsia="Times New Roman" w:hAnsi="Times New Roman" w:cs="Times New Roman"/>
          <w:color w:val="000000" w:themeColor="text1"/>
          <w:kern w:val="0"/>
        </w:rPr>
      </w:pPr>
      <w:r w:rsidRPr="006A59FB">
        <w:rPr>
          <w:rFonts w:ascii="Times New Roman" w:eastAsia="Times New Roman" w:hAnsi="Times New Roman" w:cs="Times New Roman"/>
          <w:color w:val="000000" w:themeColor="text1"/>
          <w:kern w:val="0"/>
        </w:rPr>
        <w:t>Web content management (WCM)</w:t>
      </w:r>
    </w:p>
    <w:p w14:paraId="1766758B" w14:textId="77777777" w:rsidR="0038727B" w:rsidRPr="006A59FB" w:rsidRDefault="0038727B" w:rsidP="00D800DD">
      <w:pPr>
        <w:tabs>
          <w:tab w:val="left" w:pos="799"/>
        </w:tabs>
        <w:ind w:leftChars="1063" w:left="2551" w:rightChars="710" w:right="1704"/>
        <w:rPr>
          <w:rFonts w:ascii="Times New Roman" w:eastAsia="Times New Roman" w:hAnsi="Times New Roman" w:cs="Times New Roman"/>
          <w:color w:val="000000" w:themeColor="text1"/>
          <w:kern w:val="0"/>
        </w:rPr>
      </w:pPr>
      <w:r w:rsidRPr="006A59FB">
        <w:rPr>
          <w:rFonts w:ascii="Times New Roman" w:eastAsia="Times New Roman" w:hAnsi="Times New Roman" w:cs="Times New Roman"/>
          <w:color w:val="000000" w:themeColor="text1"/>
          <w:kern w:val="0"/>
        </w:rPr>
        <w:t>The management of content primarily intended for mass delivery via a website. WCM excels at separating content from presentation and publishing to multiple channels.</w:t>
      </w:r>
    </w:p>
    <w:p w14:paraId="50B806B9" w14:textId="3EE0729C" w:rsidR="0038727B" w:rsidRPr="006A59FB" w:rsidRDefault="0038727B" w:rsidP="00A31DEA">
      <w:pPr>
        <w:pStyle w:val="a5"/>
        <w:numPr>
          <w:ilvl w:val="0"/>
          <w:numId w:val="30"/>
        </w:numPr>
        <w:tabs>
          <w:tab w:val="left" w:pos="799"/>
        </w:tabs>
        <w:ind w:leftChars="0" w:rightChars="710" w:right="1704"/>
        <w:rPr>
          <w:rFonts w:ascii="Times New Roman" w:eastAsia="Times New Roman" w:hAnsi="Times New Roman" w:cs="Times New Roman"/>
          <w:color w:val="000000" w:themeColor="text1"/>
          <w:kern w:val="0"/>
        </w:rPr>
      </w:pPr>
      <w:r w:rsidRPr="006A59FB">
        <w:rPr>
          <w:rFonts w:ascii="Times New Roman" w:eastAsia="Times New Roman" w:hAnsi="Times New Roman" w:cs="Times New Roman"/>
          <w:color w:val="000000" w:themeColor="text1"/>
          <w:kern w:val="0"/>
        </w:rPr>
        <w:t>Enterprise content management (ECM)</w:t>
      </w:r>
    </w:p>
    <w:p w14:paraId="3EE6CE02" w14:textId="77777777" w:rsidR="0038727B" w:rsidRPr="006A59FB" w:rsidRDefault="0038727B" w:rsidP="00D800DD">
      <w:pPr>
        <w:tabs>
          <w:tab w:val="left" w:pos="799"/>
        </w:tabs>
        <w:ind w:leftChars="1063" w:left="2551" w:rightChars="710" w:right="1704"/>
        <w:rPr>
          <w:rFonts w:ascii="Times New Roman" w:eastAsia="Times New Roman" w:hAnsi="Times New Roman" w:cs="Times New Roman"/>
          <w:color w:val="000000" w:themeColor="text1"/>
          <w:kern w:val="0"/>
        </w:rPr>
      </w:pPr>
      <w:r w:rsidRPr="006A59FB">
        <w:rPr>
          <w:rFonts w:ascii="Times New Roman" w:eastAsia="Times New Roman" w:hAnsi="Times New Roman" w:cs="Times New Roman"/>
          <w:color w:val="000000" w:themeColor="text1"/>
          <w:kern w:val="0"/>
        </w:rPr>
        <w:t>The management of general business content, not necessarily intended for mass delivery or consumption (e.g., employee resumes, incident reports, memos, etc.). This flavor was more traditionally known as “document management,” but the label has been generalized over the years. ECM excels in collaboration, access control, and file management.</w:t>
      </w:r>
    </w:p>
    <w:p w14:paraId="377A04A9" w14:textId="2E389B29" w:rsidR="0038727B" w:rsidRPr="006A59FB" w:rsidRDefault="0038727B" w:rsidP="00A31DEA">
      <w:pPr>
        <w:pStyle w:val="a5"/>
        <w:numPr>
          <w:ilvl w:val="0"/>
          <w:numId w:val="30"/>
        </w:numPr>
        <w:tabs>
          <w:tab w:val="left" w:pos="799"/>
        </w:tabs>
        <w:ind w:leftChars="0" w:rightChars="710" w:right="1704"/>
        <w:rPr>
          <w:rFonts w:ascii="Times New Roman" w:eastAsia="Times New Roman" w:hAnsi="Times New Roman" w:cs="Times New Roman"/>
          <w:color w:val="000000" w:themeColor="text1"/>
          <w:kern w:val="0"/>
        </w:rPr>
      </w:pPr>
      <w:r w:rsidRPr="006A59FB">
        <w:rPr>
          <w:rFonts w:ascii="Times New Roman" w:eastAsia="Times New Roman" w:hAnsi="Times New Roman" w:cs="Times New Roman"/>
          <w:color w:val="000000" w:themeColor="text1"/>
          <w:kern w:val="0"/>
        </w:rPr>
        <w:t>Digital asset management (DAM)</w:t>
      </w:r>
    </w:p>
    <w:p w14:paraId="5F118A61" w14:textId="77777777" w:rsidR="0038727B" w:rsidRPr="006A59FB" w:rsidRDefault="0038727B" w:rsidP="00D800DD">
      <w:pPr>
        <w:tabs>
          <w:tab w:val="left" w:pos="799"/>
        </w:tabs>
        <w:ind w:leftChars="1063" w:left="2551" w:rightChars="710" w:right="1704"/>
        <w:rPr>
          <w:rFonts w:ascii="Times New Roman" w:eastAsia="Times New Roman" w:hAnsi="Times New Roman" w:cs="Times New Roman"/>
          <w:color w:val="000000" w:themeColor="text1"/>
          <w:kern w:val="0"/>
        </w:rPr>
      </w:pPr>
      <w:r w:rsidRPr="006A59FB">
        <w:rPr>
          <w:rFonts w:ascii="Times New Roman" w:eastAsia="Times New Roman" w:hAnsi="Times New Roman" w:cs="Times New Roman"/>
          <w:color w:val="000000" w:themeColor="text1"/>
          <w:kern w:val="0"/>
        </w:rPr>
        <w:t xml:space="preserve">The management and manipulation of rich digital assets such as images, audio, and video for usage in </w:t>
      </w:r>
      <w:proofErr w:type="gramStart"/>
      <w:r w:rsidRPr="006A59FB">
        <w:rPr>
          <w:rFonts w:ascii="Times New Roman" w:eastAsia="Times New Roman" w:hAnsi="Times New Roman" w:cs="Times New Roman"/>
          <w:color w:val="000000" w:themeColor="text1"/>
          <w:kern w:val="0"/>
        </w:rPr>
        <w:t>other</w:t>
      </w:r>
      <w:proofErr w:type="gramEnd"/>
      <w:r w:rsidRPr="006A59FB">
        <w:rPr>
          <w:rFonts w:ascii="Times New Roman" w:eastAsia="Times New Roman" w:hAnsi="Times New Roman" w:cs="Times New Roman"/>
          <w:color w:val="000000" w:themeColor="text1"/>
          <w:kern w:val="0"/>
        </w:rPr>
        <w:t xml:space="preserve"> media. DAM excels at metadata and </w:t>
      </w:r>
      <w:proofErr w:type="spellStart"/>
      <w:r w:rsidRPr="006A59FB">
        <w:rPr>
          <w:rFonts w:ascii="Times New Roman" w:eastAsia="Times New Roman" w:hAnsi="Times New Roman" w:cs="Times New Roman"/>
          <w:color w:val="000000" w:themeColor="text1"/>
          <w:kern w:val="0"/>
        </w:rPr>
        <w:t>renditioning</w:t>
      </w:r>
      <w:proofErr w:type="spellEnd"/>
      <w:r w:rsidRPr="006A59FB">
        <w:rPr>
          <w:rFonts w:ascii="Times New Roman" w:eastAsia="Times New Roman" w:hAnsi="Times New Roman" w:cs="Times New Roman"/>
          <w:color w:val="000000" w:themeColor="text1"/>
          <w:kern w:val="0"/>
        </w:rPr>
        <w:t>.</w:t>
      </w:r>
    </w:p>
    <w:p w14:paraId="3EF693EA" w14:textId="3E29BE73" w:rsidR="0038727B" w:rsidRPr="006A59FB" w:rsidRDefault="0038727B" w:rsidP="00A31DEA">
      <w:pPr>
        <w:pStyle w:val="a5"/>
        <w:numPr>
          <w:ilvl w:val="0"/>
          <w:numId w:val="30"/>
        </w:numPr>
        <w:tabs>
          <w:tab w:val="left" w:pos="799"/>
        </w:tabs>
        <w:ind w:leftChars="0" w:rightChars="710" w:right="1704"/>
        <w:rPr>
          <w:rFonts w:ascii="Times New Roman" w:eastAsia="Times New Roman" w:hAnsi="Times New Roman" w:cs="Times New Roman"/>
          <w:color w:val="000000" w:themeColor="text1"/>
          <w:kern w:val="0"/>
        </w:rPr>
      </w:pPr>
      <w:r w:rsidRPr="006A59FB">
        <w:rPr>
          <w:rFonts w:ascii="Times New Roman" w:eastAsia="Times New Roman" w:hAnsi="Times New Roman" w:cs="Times New Roman"/>
          <w:color w:val="000000" w:themeColor="text1"/>
          <w:kern w:val="0"/>
        </w:rPr>
        <w:t>Records management (RM)</w:t>
      </w:r>
    </w:p>
    <w:p w14:paraId="59D27A76" w14:textId="54035785" w:rsidR="00C32257" w:rsidRPr="006A59FB" w:rsidRDefault="0038727B" w:rsidP="00D800DD">
      <w:pPr>
        <w:tabs>
          <w:tab w:val="left" w:pos="799"/>
        </w:tabs>
        <w:ind w:leftChars="1063" w:left="2551" w:rightChars="710" w:right="1704"/>
        <w:rPr>
          <w:rFonts w:ascii="Times New Roman" w:eastAsia="Times New Roman" w:hAnsi="Times New Roman" w:cs="Times New Roman"/>
          <w:color w:val="000000" w:themeColor="text1"/>
          <w:kern w:val="0"/>
        </w:rPr>
      </w:pPr>
      <w:r w:rsidRPr="006A59FB">
        <w:rPr>
          <w:rFonts w:ascii="Times New Roman" w:eastAsia="Times New Roman" w:hAnsi="Times New Roman" w:cs="Times New Roman"/>
          <w:color w:val="000000" w:themeColor="text1"/>
          <w:kern w:val="0"/>
        </w:rPr>
        <w:t>The management of transactional information and other records that are created as a byproduct of business operations (e.g., sales records, access records, contracts, etc.). RM excels at retention and access control.</w:t>
      </w:r>
      <w:r w:rsidR="00F97DB4" w:rsidRPr="006A59FB">
        <w:rPr>
          <w:rFonts w:ascii="Times New Roman" w:eastAsia="Times New Roman" w:hAnsi="Times New Roman" w:cs="Times New Roman"/>
          <w:color w:val="000000" w:themeColor="text1"/>
          <w:kern w:val="0"/>
        </w:rPr>
        <w:t xml:space="preserve"> </w:t>
      </w:r>
    </w:p>
    <w:p w14:paraId="17CBA74B" w14:textId="27CD1BCA" w:rsidR="00B82082" w:rsidRPr="006A59FB" w:rsidRDefault="00A04DA2" w:rsidP="00B82082">
      <w:pPr>
        <w:tabs>
          <w:tab w:val="left" w:pos="799"/>
        </w:tabs>
        <w:rPr>
          <w:rFonts w:ascii="Times New Roman" w:eastAsia="Times New Roman" w:hAnsi="Times New Roman" w:cs="Times New Roman"/>
          <w:color w:val="000000" w:themeColor="text1"/>
          <w:kern w:val="0"/>
        </w:rPr>
      </w:pPr>
      <w:r w:rsidRPr="006A59FB">
        <w:rPr>
          <w:rFonts w:ascii="Times New Roman" w:eastAsia="Times New Roman" w:hAnsi="Times New Roman" w:cs="Times New Roman"/>
          <w:color w:val="000000" w:themeColor="text1"/>
          <w:kern w:val="0"/>
        </w:rPr>
        <w:t xml:space="preserve">Though the </w:t>
      </w:r>
      <w:r w:rsidR="000666F9" w:rsidRPr="006A59FB">
        <w:rPr>
          <w:rFonts w:ascii="Times New Roman" w:eastAsia="Times New Roman" w:hAnsi="Times New Roman" w:cs="Times New Roman"/>
          <w:color w:val="000000" w:themeColor="text1"/>
          <w:kern w:val="0"/>
        </w:rPr>
        <w:t>lines in between are blurry and</w:t>
      </w:r>
      <w:r w:rsidR="00E57818" w:rsidRPr="006A59FB">
        <w:rPr>
          <w:rFonts w:ascii="Times New Roman" w:eastAsia="Times New Roman" w:hAnsi="Times New Roman" w:cs="Times New Roman"/>
          <w:color w:val="000000" w:themeColor="text1"/>
          <w:kern w:val="0"/>
        </w:rPr>
        <w:t xml:space="preserve"> </w:t>
      </w:r>
      <w:r w:rsidRPr="006A59FB">
        <w:rPr>
          <w:rFonts w:ascii="Times New Roman" w:eastAsia="Times New Roman" w:hAnsi="Times New Roman" w:cs="Times New Roman"/>
          <w:color w:val="000000" w:themeColor="text1"/>
          <w:kern w:val="0"/>
        </w:rPr>
        <w:t>some of the</w:t>
      </w:r>
      <w:r w:rsidR="000666F9" w:rsidRPr="006A59FB">
        <w:rPr>
          <w:rFonts w:ascii="Times New Roman" w:eastAsia="Times New Roman" w:hAnsi="Times New Roman" w:cs="Times New Roman"/>
          <w:color w:val="000000" w:themeColor="text1"/>
          <w:kern w:val="0"/>
        </w:rPr>
        <w:t>m</w:t>
      </w:r>
      <w:r w:rsidR="000C7421" w:rsidRPr="006A59FB">
        <w:rPr>
          <w:rFonts w:ascii="Times New Roman" w:eastAsia="Times New Roman" w:hAnsi="Times New Roman" w:cs="Times New Roman"/>
          <w:color w:val="000000" w:themeColor="text1"/>
          <w:kern w:val="0"/>
        </w:rPr>
        <w:t xml:space="preserve"> may overlap</w:t>
      </w:r>
      <w:r w:rsidRPr="006A59FB">
        <w:rPr>
          <w:rFonts w:ascii="Times New Roman" w:eastAsia="Times New Roman" w:hAnsi="Times New Roman" w:cs="Times New Roman"/>
          <w:color w:val="000000" w:themeColor="text1"/>
          <w:kern w:val="0"/>
        </w:rPr>
        <w:t xml:space="preserve">, </w:t>
      </w:r>
      <w:r w:rsidR="008C0B4C" w:rsidRPr="006A59FB">
        <w:rPr>
          <w:rFonts w:ascii="Times New Roman" w:eastAsia="Times New Roman" w:hAnsi="Times New Roman" w:cs="Times New Roman"/>
          <w:color w:val="000000" w:themeColor="text1"/>
          <w:kern w:val="0"/>
        </w:rPr>
        <w:t xml:space="preserve">in the case of Michigan Legal Help, </w:t>
      </w:r>
      <w:r w:rsidR="0026522A" w:rsidRPr="006A59FB">
        <w:rPr>
          <w:rFonts w:ascii="Times New Roman" w:eastAsia="Times New Roman" w:hAnsi="Times New Roman" w:cs="Times New Roman"/>
          <w:color w:val="000000" w:themeColor="text1"/>
          <w:kern w:val="0"/>
        </w:rPr>
        <w:t xml:space="preserve">the main focus will be put on WCM because the </w:t>
      </w:r>
      <w:r w:rsidR="000C7421" w:rsidRPr="006A59FB">
        <w:rPr>
          <w:rFonts w:ascii="Times New Roman" w:eastAsia="Times New Roman" w:hAnsi="Times New Roman" w:cs="Times New Roman"/>
          <w:color w:val="000000" w:themeColor="text1"/>
          <w:kern w:val="0"/>
        </w:rPr>
        <w:t>problem happens</w:t>
      </w:r>
      <w:r w:rsidR="00F97DB4" w:rsidRPr="006A59FB">
        <w:rPr>
          <w:rFonts w:ascii="Times New Roman" w:eastAsia="Times New Roman" w:hAnsi="Times New Roman" w:cs="Times New Roman"/>
          <w:color w:val="000000" w:themeColor="text1"/>
          <w:kern w:val="0"/>
        </w:rPr>
        <w:t xml:space="preserve"> </w:t>
      </w:r>
      <w:r w:rsidR="00930643" w:rsidRPr="006A59FB">
        <w:rPr>
          <w:rFonts w:ascii="Times New Roman" w:eastAsia="Times New Roman" w:hAnsi="Times New Roman" w:cs="Times New Roman"/>
          <w:color w:val="000000" w:themeColor="text1"/>
          <w:kern w:val="0"/>
        </w:rPr>
        <w:t xml:space="preserve">on their workflow </w:t>
      </w:r>
      <w:r w:rsidR="00716F1A" w:rsidRPr="006A59FB">
        <w:rPr>
          <w:rFonts w:ascii="Times New Roman" w:eastAsia="Times New Roman" w:hAnsi="Times New Roman" w:cs="Times New Roman"/>
          <w:color w:val="000000" w:themeColor="text1"/>
          <w:kern w:val="0"/>
        </w:rPr>
        <w:t>with their web content maintenance</w:t>
      </w:r>
      <w:r w:rsidR="0026522A" w:rsidRPr="006A59FB">
        <w:rPr>
          <w:rFonts w:ascii="Times New Roman" w:eastAsia="Times New Roman" w:hAnsi="Times New Roman" w:cs="Times New Roman"/>
          <w:color w:val="000000" w:themeColor="text1"/>
          <w:kern w:val="0"/>
        </w:rPr>
        <w:t xml:space="preserve">. </w:t>
      </w:r>
    </w:p>
    <w:p w14:paraId="24765AFD" w14:textId="77777777" w:rsidR="00F97DB4" w:rsidRPr="006A59FB" w:rsidRDefault="00F97DB4" w:rsidP="00B82082">
      <w:pPr>
        <w:tabs>
          <w:tab w:val="left" w:pos="799"/>
        </w:tabs>
        <w:rPr>
          <w:rFonts w:ascii="Times New Roman" w:eastAsia="Times New Roman" w:hAnsi="Times New Roman" w:cs="Times New Roman"/>
          <w:color w:val="000000" w:themeColor="text1"/>
          <w:kern w:val="0"/>
        </w:rPr>
      </w:pPr>
    </w:p>
    <w:p w14:paraId="68D7FF82" w14:textId="11F6728E" w:rsidR="00C51156" w:rsidRPr="006A59FB" w:rsidRDefault="00716F1A" w:rsidP="00A54093">
      <w:pPr>
        <w:pStyle w:val="a5"/>
        <w:numPr>
          <w:ilvl w:val="0"/>
          <w:numId w:val="37"/>
        </w:numPr>
        <w:tabs>
          <w:tab w:val="left" w:pos="799"/>
        </w:tabs>
        <w:ind w:leftChars="0"/>
        <w:rPr>
          <w:rFonts w:ascii="Times New Roman" w:eastAsia="Times New Roman" w:hAnsi="Times New Roman" w:cs="Times New Roman"/>
          <w:b/>
          <w:color w:val="000000" w:themeColor="text1"/>
          <w:kern w:val="0"/>
        </w:rPr>
      </w:pPr>
      <w:r w:rsidRPr="006A59FB">
        <w:rPr>
          <w:rFonts w:ascii="Times New Roman" w:eastAsia="Times New Roman" w:hAnsi="Times New Roman" w:cs="Times New Roman"/>
          <w:b/>
          <w:color w:val="000000" w:themeColor="text1"/>
          <w:kern w:val="0"/>
        </w:rPr>
        <w:t>Users of Web Content Management System</w:t>
      </w:r>
    </w:p>
    <w:p w14:paraId="2D3FCE7D" w14:textId="1A52B442" w:rsidR="0026522A" w:rsidRPr="006A59FB" w:rsidRDefault="0026522A" w:rsidP="00B82082">
      <w:pPr>
        <w:tabs>
          <w:tab w:val="left" w:pos="799"/>
        </w:tabs>
        <w:rPr>
          <w:rFonts w:ascii="Times New Roman" w:eastAsia="Times New Roman" w:hAnsi="Times New Roman" w:cs="Times New Roman"/>
          <w:color w:val="000000" w:themeColor="text1"/>
          <w:kern w:val="0"/>
        </w:rPr>
      </w:pPr>
      <w:r w:rsidRPr="006A59FB">
        <w:rPr>
          <w:rFonts w:ascii="Times New Roman" w:eastAsia="Times New Roman" w:hAnsi="Times New Roman" w:cs="Times New Roman"/>
          <w:color w:val="000000" w:themeColor="text1"/>
          <w:kern w:val="0"/>
        </w:rPr>
        <w:tab/>
      </w:r>
      <w:r w:rsidR="00F97DB4" w:rsidRPr="006A59FB">
        <w:rPr>
          <w:rFonts w:ascii="Times New Roman" w:eastAsia="Times New Roman" w:hAnsi="Times New Roman" w:cs="Times New Roman"/>
          <w:color w:val="000000" w:themeColor="text1"/>
          <w:kern w:val="0"/>
        </w:rPr>
        <w:t>When the content is created, m</w:t>
      </w:r>
      <w:r w:rsidR="00B465F4" w:rsidRPr="006A59FB">
        <w:rPr>
          <w:rFonts w:ascii="Times New Roman" w:eastAsia="Times New Roman" w:hAnsi="Times New Roman" w:cs="Times New Roman"/>
          <w:color w:val="000000" w:themeColor="text1"/>
          <w:kern w:val="0"/>
        </w:rPr>
        <w:t xml:space="preserve">anagement is required consequently so the “creation and distribution of information” </w:t>
      </w:r>
      <w:r w:rsidR="00212589" w:rsidRPr="006A59FB">
        <w:rPr>
          <w:rFonts w:ascii="Times New Roman" w:eastAsia="Times New Roman" w:hAnsi="Times New Roman" w:cs="Times New Roman"/>
          <w:color w:val="000000" w:themeColor="text1"/>
          <w:kern w:val="0"/>
        </w:rPr>
        <w:t>(</w:t>
      </w:r>
      <w:proofErr w:type="spellStart"/>
      <w:r w:rsidR="00212589" w:rsidRPr="006A59FB">
        <w:rPr>
          <w:rFonts w:ascii="Times New Roman" w:eastAsia="Times New Roman" w:hAnsi="Times New Roman" w:cs="Times New Roman"/>
          <w:color w:val="000000" w:themeColor="text1"/>
          <w:kern w:val="0"/>
        </w:rPr>
        <w:t>Boiko</w:t>
      </w:r>
      <w:proofErr w:type="spellEnd"/>
      <w:r w:rsidR="00212589" w:rsidRPr="006A59FB">
        <w:rPr>
          <w:rFonts w:ascii="Times New Roman" w:eastAsia="Times New Roman" w:hAnsi="Times New Roman" w:cs="Times New Roman"/>
          <w:color w:val="000000" w:themeColor="text1"/>
          <w:kern w:val="0"/>
        </w:rPr>
        <w:t xml:space="preserve">, 2005) </w:t>
      </w:r>
      <w:r w:rsidR="00B465F4" w:rsidRPr="006A59FB">
        <w:rPr>
          <w:rFonts w:ascii="Times New Roman" w:eastAsia="Times New Roman" w:hAnsi="Times New Roman" w:cs="Times New Roman"/>
          <w:color w:val="000000" w:themeColor="text1"/>
          <w:kern w:val="0"/>
        </w:rPr>
        <w:t>can be controlled over.</w:t>
      </w:r>
    </w:p>
    <w:p w14:paraId="4F25A17B" w14:textId="5E2FA2BA" w:rsidR="001C3FAB" w:rsidRPr="006A59FB" w:rsidRDefault="003C727C" w:rsidP="00B82082">
      <w:pPr>
        <w:tabs>
          <w:tab w:val="left" w:pos="799"/>
        </w:tabs>
        <w:rPr>
          <w:rFonts w:ascii="Times New Roman" w:eastAsia="Times New Roman" w:hAnsi="Times New Roman" w:cs="Times New Roman"/>
          <w:color w:val="000000" w:themeColor="text1"/>
          <w:kern w:val="0"/>
        </w:rPr>
      </w:pPr>
      <w:r w:rsidRPr="006A59FB">
        <w:rPr>
          <w:rFonts w:ascii="Times New Roman" w:eastAsia="Times New Roman" w:hAnsi="Times New Roman" w:cs="Times New Roman"/>
          <w:color w:val="000000" w:themeColor="text1"/>
          <w:kern w:val="0"/>
        </w:rPr>
        <w:tab/>
        <w:t xml:space="preserve">It is not hard to imagine how time-consuming and laborious for an </w:t>
      </w:r>
      <w:r w:rsidR="005915B0" w:rsidRPr="006A59FB">
        <w:rPr>
          <w:rFonts w:ascii="Times New Roman" w:eastAsia="Times New Roman" w:hAnsi="Times New Roman" w:cs="Times New Roman"/>
          <w:color w:val="000000" w:themeColor="text1"/>
          <w:kern w:val="0"/>
        </w:rPr>
        <w:t>organization</w:t>
      </w:r>
      <w:r w:rsidRPr="006A59FB">
        <w:rPr>
          <w:rFonts w:ascii="Times New Roman" w:eastAsia="Times New Roman" w:hAnsi="Times New Roman" w:cs="Times New Roman"/>
          <w:color w:val="000000" w:themeColor="text1"/>
          <w:kern w:val="0"/>
        </w:rPr>
        <w:t xml:space="preserve"> to maintain and update all the information on the website. </w:t>
      </w:r>
      <w:r w:rsidR="004857AC" w:rsidRPr="006A59FB">
        <w:rPr>
          <w:rFonts w:ascii="Times New Roman" w:eastAsia="Times New Roman" w:hAnsi="Times New Roman" w:cs="Times New Roman"/>
          <w:color w:val="000000" w:themeColor="text1"/>
          <w:kern w:val="0"/>
        </w:rPr>
        <w:t>Therefore, a</w:t>
      </w:r>
      <w:r w:rsidRPr="006A59FB">
        <w:rPr>
          <w:rFonts w:ascii="Times New Roman" w:eastAsia="Times New Roman" w:hAnsi="Times New Roman" w:cs="Times New Roman"/>
          <w:color w:val="000000" w:themeColor="text1"/>
          <w:kern w:val="0"/>
        </w:rPr>
        <w:t xml:space="preserve"> system that provides the functions of creating, formatting, revising, </w:t>
      </w:r>
      <w:r w:rsidR="005915B0" w:rsidRPr="006A59FB">
        <w:rPr>
          <w:rFonts w:ascii="Times New Roman" w:eastAsia="Times New Roman" w:hAnsi="Times New Roman" w:cs="Times New Roman"/>
          <w:color w:val="000000" w:themeColor="text1"/>
          <w:kern w:val="0"/>
        </w:rPr>
        <w:t xml:space="preserve">publishing </w:t>
      </w:r>
      <w:r w:rsidRPr="006A59FB">
        <w:rPr>
          <w:rFonts w:ascii="Times New Roman" w:eastAsia="Times New Roman" w:hAnsi="Times New Roman" w:cs="Times New Roman"/>
          <w:color w:val="000000" w:themeColor="text1"/>
          <w:kern w:val="0"/>
        </w:rPr>
        <w:t xml:space="preserve">and so on is </w:t>
      </w:r>
      <w:r w:rsidR="0004458E">
        <w:rPr>
          <w:rFonts w:ascii="Times New Roman" w:eastAsia="Times New Roman" w:hAnsi="Times New Roman" w:cs="Times New Roman"/>
          <w:color w:val="000000" w:themeColor="text1"/>
          <w:kern w:val="0"/>
        </w:rPr>
        <w:t>vital</w:t>
      </w:r>
      <w:r w:rsidRPr="006A59FB">
        <w:rPr>
          <w:rFonts w:ascii="Times New Roman" w:eastAsia="Times New Roman" w:hAnsi="Times New Roman" w:cs="Times New Roman"/>
          <w:color w:val="000000" w:themeColor="text1"/>
          <w:kern w:val="0"/>
        </w:rPr>
        <w:t xml:space="preserve"> when users need to take care of </w:t>
      </w:r>
      <w:r w:rsidR="000C7421" w:rsidRPr="006A59FB">
        <w:rPr>
          <w:rFonts w:ascii="Times New Roman" w:eastAsia="Times New Roman" w:hAnsi="Times New Roman" w:cs="Times New Roman"/>
          <w:color w:val="000000" w:themeColor="text1"/>
          <w:kern w:val="0"/>
        </w:rPr>
        <w:t xml:space="preserve">the </w:t>
      </w:r>
      <w:r w:rsidRPr="006A59FB">
        <w:rPr>
          <w:rFonts w:ascii="Times New Roman" w:eastAsia="Times New Roman" w:hAnsi="Times New Roman" w:cs="Times New Roman"/>
          <w:color w:val="000000" w:themeColor="text1"/>
          <w:kern w:val="0"/>
        </w:rPr>
        <w:t>great amount of complex content.</w:t>
      </w:r>
      <w:r w:rsidR="004857AC" w:rsidRPr="006A59FB">
        <w:rPr>
          <w:rFonts w:ascii="Times New Roman" w:eastAsia="Times New Roman" w:hAnsi="Times New Roman" w:cs="Times New Roman"/>
          <w:color w:val="000000" w:themeColor="text1"/>
          <w:kern w:val="0"/>
        </w:rPr>
        <w:t xml:space="preserve"> </w:t>
      </w:r>
      <w:r w:rsidR="005915B0" w:rsidRPr="006A59FB">
        <w:rPr>
          <w:rFonts w:ascii="Times New Roman" w:eastAsia="Times New Roman" w:hAnsi="Times New Roman" w:cs="Times New Roman"/>
          <w:color w:val="000000" w:themeColor="text1"/>
          <w:kern w:val="0"/>
        </w:rPr>
        <w:t>In order to meet the needs, t</w:t>
      </w:r>
      <w:r w:rsidR="004857AC" w:rsidRPr="006A59FB">
        <w:rPr>
          <w:rFonts w:ascii="Times New Roman" w:eastAsia="Times New Roman" w:hAnsi="Times New Roman" w:cs="Times New Roman"/>
          <w:color w:val="000000" w:themeColor="text1"/>
          <w:kern w:val="0"/>
        </w:rPr>
        <w:t>here are some fundamental functions should be included in a WCM system</w:t>
      </w:r>
      <w:r w:rsidR="006F4C38" w:rsidRPr="006A59FB">
        <w:rPr>
          <w:rFonts w:ascii="Times New Roman" w:eastAsia="Times New Roman" w:hAnsi="Times New Roman" w:cs="Times New Roman"/>
          <w:color w:val="000000" w:themeColor="text1"/>
          <w:kern w:val="0"/>
        </w:rPr>
        <w:t xml:space="preserve"> (</w:t>
      </w:r>
      <w:proofErr w:type="spellStart"/>
      <w:r w:rsidR="006F4C38" w:rsidRPr="006A59FB">
        <w:rPr>
          <w:rFonts w:ascii="Times New Roman" w:eastAsia="Times New Roman" w:hAnsi="Times New Roman" w:cs="Times New Roman"/>
          <w:color w:val="000000" w:themeColor="text1"/>
          <w:kern w:val="0"/>
        </w:rPr>
        <w:t>Bergland</w:t>
      </w:r>
      <w:proofErr w:type="spellEnd"/>
      <w:r w:rsidR="006F4C38" w:rsidRPr="006A59FB">
        <w:rPr>
          <w:rFonts w:ascii="Times New Roman" w:eastAsia="Times New Roman" w:hAnsi="Times New Roman" w:cs="Times New Roman"/>
          <w:color w:val="000000" w:themeColor="text1"/>
          <w:kern w:val="0"/>
        </w:rPr>
        <w:t>, 2004)</w:t>
      </w:r>
      <w:r w:rsidR="004857AC" w:rsidRPr="006A59FB">
        <w:rPr>
          <w:rFonts w:ascii="Times New Roman" w:eastAsia="Times New Roman" w:hAnsi="Times New Roman" w:cs="Times New Roman"/>
          <w:color w:val="000000" w:themeColor="text1"/>
          <w:kern w:val="0"/>
        </w:rPr>
        <w:t>:</w:t>
      </w:r>
    </w:p>
    <w:p w14:paraId="7CB39136" w14:textId="1C8459BD" w:rsidR="001C3FAB" w:rsidRPr="006A59FB" w:rsidRDefault="001C3FAB" w:rsidP="006F4C38">
      <w:pPr>
        <w:pStyle w:val="a5"/>
        <w:numPr>
          <w:ilvl w:val="0"/>
          <w:numId w:val="33"/>
        </w:numPr>
        <w:tabs>
          <w:tab w:val="left" w:pos="799"/>
        </w:tabs>
        <w:ind w:leftChars="0"/>
        <w:rPr>
          <w:rFonts w:ascii="Times New Roman" w:eastAsia="Times New Roman" w:hAnsi="Times New Roman" w:cs="Times New Roman"/>
          <w:color w:val="000000" w:themeColor="text1"/>
          <w:kern w:val="0"/>
        </w:rPr>
      </w:pPr>
      <w:r w:rsidRPr="006A59FB">
        <w:rPr>
          <w:rFonts w:ascii="Times New Roman" w:eastAsia="Times New Roman" w:hAnsi="Times New Roman" w:cs="Times New Roman"/>
          <w:color w:val="000000" w:themeColor="text1"/>
          <w:kern w:val="0"/>
        </w:rPr>
        <w:t xml:space="preserve">Content creation and authoring: </w:t>
      </w:r>
      <w:r w:rsidR="006F4C38" w:rsidRPr="006A59FB">
        <w:rPr>
          <w:rFonts w:ascii="Times New Roman" w:eastAsia="Times New Roman" w:hAnsi="Times New Roman" w:cs="Times New Roman"/>
          <w:color w:val="000000" w:themeColor="text1"/>
          <w:kern w:val="0"/>
        </w:rPr>
        <w:br/>
        <w:t>C</w:t>
      </w:r>
      <w:r w:rsidRPr="006A59FB">
        <w:rPr>
          <w:rFonts w:ascii="Times New Roman" w:eastAsia="Times New Roman" w:hAnsi="Times New Roman" w:cs="Times New Roman"/>
          <w:color w:val="000000" w:themeColor="text1"/>
          <w:kern w:val="0"/>
        </w:rPr>
        <w:t xml:space="preserve">reating the information/content intended to be delivered to mass </w:t>
      </w:r>
    </w:p>
    <w:p w14:paraId="28709681" w14:textId="1131373E" w:rsidR="001C3FAB" w:rsidRPr="006A59FB" w:rsidRDefault="001C3FAB" w:rsidP="006F4C38">
      <w:pPr>
        <w:pStyle w:val="a5"/>
        <w:numPr>
          <w:ilvl w:val="0"/>
          <w:numId w:val="33"/>
        </w:numPr>
        <w:tabs>
          <w:tab w:val="left" w:pos="799"/>
        </w:tabs>
        <w:ind w:leftChars="0"/>
        <w:rPr>
          <w:rFonts w:ascii="Times New Roman" w:eastAsia="Times New Roman" w:hAnsi="Times New Roman" w:cs="Times New Roman"/>
          <w:color w:val="000000" w:themeColor="text1"/>
          <w:kern w:val="0"/>
        </w:rPr>
      </w:pPr>
      <w:r w:rsidRPr="006A59FB">
        <w:rPr>
          <w:rFonts w:ascii="Times New Roman" w:eastAsia="Times New Roman" w:hAnsi="Times New Roman" w:cs="Times New Roman"/>
          <w:color w:val="000000" w:themeColor="text1"/>
          <w:kern w:val="0"/>
        </w:rPr>
        <w:t xml:space="preserve">Content governance: </w:t>
      </w:r>
      <w:r w:rsidR="006F4C38" w:rsidRPr="006A59FB">
        <w:rPr>
          <w:rFonts w:ascii="Times New Roman" w:eastAsia="Times New Roman" w:hAnsi="Times New Roman" w:cs="Times New Roman"/>
          <w:color w:val="000000" w:themeColor="text1"/>
          <w:kern w:val="0"/>
        </w:rPr>
        <w:br/>
        <w:t>H</w:t>
      </w:r>
      <w:r w:rsidRPr="006A59FB">
        <w:rPr>
          <w:rFonts w:ascii="Times New Roman" w:eastAsia="Times New Roman" w:hAnsi="Times New Roman" w:cs="Times New Roman"/>
          <w:color w:val="000000" w:themeColor="text1"/>
          <w:kern w:val="0"/>
        </w:rPr>
        <w:t>aving editorial and production control over when and where content becomes available</w:t>
      </w:r>
    </w:p>
    <w:p w14:paraId="1D23E0D9" w14:textId="15421810" w:rsidR="0026522A" w:rsidRPr="006A59FB" w:rsidRDefault="001C3FAB" w:rsidP="006F4C38">
      <w:pPr>
        <w:pStyle w:val="a5"/>
        <w:numPr>
          <w:ilvl w:val="0"/>
          <w:numId w:val="33"/>
        </w:numPr>
        <w:tabs>
          <w:tab w:val="left" w:pos="799"/>
        </w:tabs>
        <w:ind w:leftChars="0"/>
        <w:rPr>
          <w:rFonts w:ascii="Times New Roman" w:eastAsia="Times New Roman" w:hAnsi="Times New Roman" w:cs="Times New Roman"/>
          <w:color w:val="000000" w:themeColor="text1"/>
          <w:kern w:val="0"/>
        </w:rPr>
      </w:pPr>
      <w:r w:rsidRPr="006A59FB">
        <w:rPr>
          <w:rFonts w:ascii="Times New Roman" w:eastAsia="Times New Roman" w:hAnsi="Times New Roman" w:cs="Times New Roman"/>
          <w:color w:val="000000" w:themeColor="text1"/>
          <w:kern w:val="0"/>
        </w:rPr>
        <w:t xml:space="preserve">Content publication: </w:t>
      </w:r>
      <w:r w:rsidR="006F4C38" w:rsidRPr="006A59FB">
        <w:rPr>
          <w:rFonts w:ascii="Times New Roman" w:eastAsia="Times New Roman" w:hAnsi="Times New Roman" w:cs="Times New Roman"/>
          <w:color w:val="000000" w:themeColor="text1"/>
          <w:kern w:val="0"/>
        </w:rPr>
        <w:br/>
        <w:t>R</w:t>
      </w:r>
      <w:r w:rsidRPr="006A59FB">
        <w:rPr>
          <w:rFonts w:ascii="Times New Roman" w:eastAsia="Times New Roman" w:hAnsi="Times New Roman" w:cs="Times New Roman"/>
          <w:color w:val="000000" w:themeColor="text1"/>
          <w:kern w:val="0"/>
        </w:rPr>
        <w:t>eleasing the content for delivery to the live site</w:t>
      </w:r>
    </w:p>
    <w:p w14:paraId="1662ED66" w14:textId="11097F84" w:rsidR="001C3FAB" w:rsidRPr="006A59FB" w:rsidRDefault="001C3FAB" w:rsidP="006F4C38">
      <w:pPr>
        <w:pStyle w:val="a5"/>
        <w:numPr>
          <w:ilvl w:val="0"/>
          <w:numId w:val="33"/>
        </w:numPr>
        <w:tabs>
          <w:tab w:val="left" w:pos="799"/>
        </w:tabs>
        <w:ind w:leftChars="0"/>
        <w:rPr>
          <w:rFonts w:ascii="Times New Roman" w:eastAsia="Times New Roman" w:hAnsi="Times New Roman" w:cs="Times New Roman"/>
          <w:color w:val="000000" w:themeColor="text1"/>
          <w:kern w:val="0"/>
        </w:rPr>
      </w:pPr>
      <w:r w:rsidRPr="006A59FB">
        <w:rPr>
          <w:rFonts w:ascii="Times New Roman" w:eastAsia="Times New Roman" w:hAnsi="Times New Roman" w:cs="Times New Roman"/>
          <w:color w:val="000000" w:themeColor="text1"/>
          <w:kern w:val="0"/>
        </w:rPr>
        <w:t xml:space="preserve">Content aggregation: </w:t>
      </w:r>
      <w:r w:rsidR="006F4C38" w:rsidRPr="006A59FB">
        <w:rPr>
          <w:rFonts w:ascii="Times New Roman" w:eastAsia="Times New Roman" w:hAnsi="Times New Roman" w:cs="Times New Roman"/>
          <w:color w:val="000000" w:themeColor="text1"/>
          <w:kern w:val="0"/>
        </w:rPr>
        <w:br/>
        <w:t>B</w:t>
      </w:r>
      <w:r w:rsidR="006A1970" w:rsidRPr="006A59FB">
        <w:rPr>
          <w:rFonts w:ascii="Times New Roman" w:eastAsia="Times New Roman" w:hAnsi="Times New Roman" w:cs="Times New Roman"/>
          <w:color w:val="000000" w:themeColor="text1"/>
          <w:kern w:val="0"/>
        </w:rPr>
        <w:t>ring content from various sources together</w:t>
      </w:r>
    </w:p>
    <w:p w14:paraId="23F0AA33" w14:textId="0A9480AE" w:rsidR="006A1970" w:rsidRPr="006A59FB" w:rsidRDefault="006A1970" w:rsidP="006F4C38">
      <w:pPr>
        <w:pStyle w:val="a5"/>
        <w:numPr>
          <w:ilvl w:val="0"/>
          <w:numId w:val="33"/>
        </w:numPr>
        <w:tabs>
          <w:tab w:val="left" w:pos="799"/>
        </w:tabs>
        <w:ind w:leftChars="0"/>
        <w:rPr>
          <w:rFonts w:ascii="Times New Roman" w:eastAsia="Times New Roman" w:hAnsi="Times New Roman" w:cs="Times New Roman"/>
          <w:color w:val="000000" w:themeColor="text1"/>
          <w:kern w:val="0"/>
        </w:rPr>
      </w:pPr>
      <w:r w:rsidRPr="006A59FB">
        <w:rPr>
          <w:rFonts w:ascii="Times New Roman" w:eastAsia="Times New Roman" w:hAnsi="Times New Roman" w:cs="Times New Roman"/>
          <w:color w:val="000000" w:themeColor="text1"/>
          <w:kern w:val="0"/>
        </w:rPr>
        <w:t xml:space="preserve">Content delivery: </w:t>
      </w:r>
      <w:r w:rsidR="006F4C38" w:rsidRPr="006A59FB">
        <w:rPr>
          <w:rFonts w:ascii="Times New Roman" w:eastAsia="Times New Roman" w:hAnsi="Times New Roman" w:cs="Times New Roman"/>
          <w:color w:val="000000" w:themeColor="text1"/>
          <w:kern w:val="0"/>
        </w:rPr>
        <w:br/>
        <w:t>I</w:t>
      </w:r>
      <w:r w:rsidR="004857AC" w:rsidRPr="006A59FB">
        <w:rPr>
          <w:rFonts w:ascii="Times New Roman" w:eastAsia="Times New Roman" w:hAnsi="Times New Roman" w:cs="Times New Roman"/>
          <w:color w:val="000000" w:themeColor="text1"/>
          <w:kern w:val="0"/>
        </w:rPr>
        <w:t xml:space="preserve">mplying delivery via HTTP using browsers and similar devices. </w:t>
      </w:r>
      <w:r w:rsidR="006F4C38" w:rsidRPr="006A59FB">
        <w:rPr>
          <w:rFonts w:ascii="Times New Roman" w:eastAsia="Times New Roman" w:hAnsi="Times New Roman" w:cs="Times New Roman"/>
          <w:color w:val="000000" w:themeColor="text1"/>
          <w:kern w:val="0"/>
        </w:rPr>
        <w:t>(p. 5)</w:t>
      </w:r>
    </w:p>
    <w:p w14:paraId="50A0B449" w14:textId="4681AAE9" w:rsidR="00BD5987" w:rsidRPr="006A59FB" w:rsidRDefault="00DD3987" w:rsidP="00BD5987">
      <w:pPr>
        <w:tabs>
          <w:tab w:val="left" w:pos="799"/>
        </w:tabs>
        <w:rPr>
          <w:rFonts w:ascii="Times New Roman" w:eastAsia="Times New Roman" w:hAnsi="Times New Roman" w:cs="Times New Roman"/>
          <w:color w:val="000000" w:themeColor="text1"/>
          <w:kern w:val="0"/>
        </w:rPr>
      </w:pPr>
      <w:r w:rsidRPr="006A59FB">
        <w:rPr>
          <w:rFonts w:ascii="Times New Roman" w:eastAsia="Times New Roman" w:hAnsi="Times New Roman" w:cs="Times New Roman"/>
          <w:color w:val="000000" w:themeColor="text1"/>
          <w:kern w:val="0"/>
        </w:rPr>
        <w:tab/>
      </w:r>
      <w:r w:rsidR="005915B0" w:rsidRPr="006A59FB">
        <w:rPr>
          <w:rFonts w:ascii="Times New Roman" w:eastAsia="Times New Roman" w:hAnsi="Times New Roman" w:cs="Times New Roman"/>
          <w:color w:val="000000" w:themeColor="text1"/>
          <w:kern w:val="0"/>
        </w:rPr>
        <w:t>However, w</w:t>
      </w:r>
      <w:r w:rsidR="006F4C38" w:rsidRPr="006A59FB">
        <w:rPr>
          <w:rFonts w:ascii="Times New Roman" w:eastAsia="Times New Roman" w:hAnsi="Times New Roman" w:cs="Times New Roman"/>
          <w:color w:val="000000" w:themeColor="text1"/>
          <w:kern w:val="0"/>
        </w:rPr>
        <w:t>hile dealing with WCM, usually</w:t>
      </w:r>
      <w:r w:rsidR="004857AC" w:rsidRPr="006A59FB">
        <w:rPr>
          <w:rFonts w:ascii="Times New Roman" w:eastAsia="Times New Roman" w:hAnsi="Times New Roman" w:cs="Times New Roman"/>
          <w:color w:val="000000" w:themeColor="text1"/>
          <w:kern w:val="0"/>
        </w:rPr>
        <w:t xml:space="preserve"> not all the </w:t>
      </w:r>
      <w:r w:rsidR="000C7421" w:rsidRPr="006A59FB">
        <w:rPr>
          <w:rFonts w:ascii="Times New Roman" w:eastAsia="Times New Roman" w:hAnsi="Times New Roman" w:cs="Times New Roman"/>
          <w:color w:val="000000" w:themeColor="text1"/>
          <w:kern w:val="0"/>
        </w:rPr>
        <w:t>members of</w:t>
      </w:r>
      <w:r w:rsidR="00766C56" w:rsidRPr="006A59FB">
        <w:rPr>
          <w:rFonts w:ascii="Times New Roman" w:eastAsia="Times New Roman" w:hAnsi="Times New Roman" w:cs="Times New Roman"/>
          <w:color w:val="000000" w:themeColor="text1"/>
          <w:kern w:val="0"/>
        </w:rPr>
        <w:t xml:space="preserve"> the organization</w:t>
      </w:r>
      <w:r w:rsidR="002B3CA9" w:rsidRPr="006A59FB">
        <w:rPr>
          <w:rFonts w:ascii="Times New Roman" w:eastAsia="Times New Roman" w:hAnsi="Times New Roman" w:cs="Times New Roman"/>
          <w:color w:val="000000" w:themeColor="text1"/>
          <w:kern w:val="0"/>
        </w:rPr>
        <w:t xml:space="preserve"> have </w:t>
      </w:r>
      <w:r w:rsidR="004857AC" w:rsidRPr="006A59FB">
        <w:rPr>
          <w:rFonts w:ascii="Times New Roman" w:eastAsia="Times New Roman" w:hAnsi="Times New Roman" w:cs="Times New Roman"/>
          <w:color w:val="000000" w:themeColor="text1"/>
          <w:kern w:val="0"/>
        </w:rPr>
        <w:t>th</w:t>
      </w:r>
      <w:r w:rsidR="002B3CA9" w:rsidRPr="006A59FB">
        <w:rPr>
          <w:rFonts w:ascii="Times New Roman" w:eastAsia="Times New Roman" w:hAnsi="Times New Roman" w:cs="Times New Roman"/>
          <w:color w:val="000000" w:themeColor="text1"/>
          <w:kern w:val="0"/>
        </w:rPr>
        <w:t>e access to</w:t>
      </w:r>
      <w:r w:rsidR="005915B0" w:rsidRPr="006A59FB">
        <w:rPr>
          <w:rFonts w:ascii="Times New Roman" w:eastAsia="Times New Roman" w:hAnsi="Times New Roman" w:cs="Times New Roman"/>
          <w:color w:val="000000" w:themeColor="text1"/>
          <w:kern w:val="0"/>
        </w:rPr>
        <w:t xml:space="preserve"> the WCM system, but only a small group of people have the authorities.</w:t>
      </w:r>
      <w:r w:rsidR="002B3CA9" w:rsidRPr="006A59FB">
        <w:rPr>
          <w:rFonts w:ascii="Times New Roman" w:eastAsia="Times New Roman" w:hAnsi="Times New Roman" w:cs="Times New Roman"/>
          <w:color w:val="000000" w:themeColor="text1"/>
          <w:kern w:val="0"/>
        </w:rPr>
        <w:t xml:space="preserve"> </w:t>
      </w:r>
      <w:r w:rsidR="00766C56" w:rsidRPr="006A59FB">
        <w:rPr>
          <w:rFonts w:ascii="Times New Roman" w:eastAsia="Times New Roman" w:hAnsi="Times New Roman" w:cs="Times New Roman"/>
          <w:color w:val="000000" w:themeColor="text1"/>
          <w:kern w:val="0"/>
        </w:rPr>
        <w:t xml:space="preserve">This group of people will form up a content management team that </w:t>
      </w:r>
      <w:r w:rsidR="00BD5987" w:rsidRPr="006A59FB">
        <w:rPr>
          <w:rFonts w:ascii="Times New Roman" w:eastAsia="Times New Roman" w:hAnsi="Times New Roman" w:cs="Times New Roman"/>
          <w:color w:val="000000" w:themeColor="text1"/>
          <w:kern w:val="0"/>
        </w:rPr>
        <w:t>include the following roles</w:t>
      </w:r>
      <w:r w:rsidR="0030605B" w:rsidRPr="006A59FB">
        <w:rPr>
          <w:rFonts w:ascii="Times New Roman" w:eastAsia="Times New Roman" w:hAnsi="Times New Roman" w:cs="Times New Roman"/>
          <w:color w:val="000000" w:themeColor="text1"/>
          <w:kern w:val="0"/>
        </w:rPr>
        <w:t xml:space="preserve"> (</w:t>
      </w:r>
      <w:r w:rsidR="00450CEC">
        <w:rPr>
          <w:rFonts w:ascii="Times New Roman" w:eastAsia="Times New Roman" w:hAnsi="Times New Roman" w:cs="Times New Roman"/>
          <w:color w:val="000000" w:themeColor="text1"/>
          <w:kern w:val="0"/>
        </w:rPr>
        <w:t>Barker</w:t>
      </w:r>
      <w:r w:rsidR="0030605B" w:rsidRPr="006A59FB">
        <w:rPr>
          <w:rFonts w:ascii="Times New Roman" w:eastAsia="Times New Roman" w:hAnsi="Times New Roman" w:cs="Times New Roman"/>
          <w:color w:val="000000" w:themeColor="text1"/>
          <w:kern w:val="0"/>
        </w:rPr>
        <w:t>, 2016)</w:t>
      </w:r>
      <w:r w:rsidR="00BD5987" w:rsidRPr="006A59FB">
        <w:rPr>
          <w:rFonts w:ascii="Times New Roman" w:eastAsia="Times New Roman" w:hAnsi="Times New Roman" w:cs="Times New Roman"/>
          <w:color w:val="000000" w:themeColor="text1"/>
          <w:kern w:val="0"/>
        </w:rPr>
        <w:t xml:space="preserve">: </w:t>
      </w:r>
      <w:r w:rsidR="00CF6BEB">
        <w:rPr>
          <w:rFonts w:ascii="Times New Roman" w:eastAsia="Times New Roman" w:hAnsi="Times New Roman" w:cs="Times New Roman"/>
          <w:color w:val="000000" w:themeColor="text1"/>
          <w:kern w:val="0"/>
        </w:rPr>
        <w:t xml:space="preserve">editors, site planners, developers, administrators, and stakeholders. </w:t>
      </w:r>
      <w:r w:rsidR="00091494">
        <w:rPr>
          <w:rFonts w:ascii="Times New Roman" w:eastAsia="Times New Roman" w:hAnsi="Times New Roman" w:cs="Times New Roman"/>
          <w:color w:val="000000" w:themeColor="text1"/>
          <w:kern w:val="0"/>
        </w:rPr>
        <w:t>Here I am going to introduce the responsibilities</w:t>
      </w:r>
      <w:r w:rsidR="00061A43">
        <w:rPr>
          <w:rFonts w:ascii="Times New Roman" w:eastAsia="Times New Roman" w:hAnsi="Times New Roman" w:cs="Times New Roman"/>
          <w:color w:val="000000" w:themeColor="text1"/>
          <w:kern w:val="0"/>
        </w:rPr>
        <w:t xml:space="preserve"> of each role</w:t>
      </w:r>
      <w:r w:rsidR="00091494">
        <w:rPr>
          <w:rFonts w:ascii="Times New Roman" w:eastAsia="Times New Roman" w:hAnsi="Times New Roman" w:cs="Times New Roman"/>
          <w:color w:val="000000" w:themeColor="text1"/>
          <w:kern w:val="0"/>
        </w:rPr>
        <w:t>.</w:t>
      </w:r>
    </w:p>
    <w:p w14:paraId="3E1EAA0B" w14:textId="27A188AF" w:rsidR="00CF6BEB" w:rsidRDefault="008939BD" w:rsidP="00CF6BEB">
      <w:pPr>
        <w:tabs>
          <w:tab w:val="left" w:pos="799"/>
        </w:tabs>
        <w:rPr>
          <w:rFonts w:ascii="Times New Roman" w:eastAsia="Times New Roman" w:hAnsi="Times New Roman" w:cs="Times New Roman"/>
          <w:color w:val="000000" w:themeColor="text1"/>
          <w:kern w:val="0"/>
        </w:rPr>
      </w:pPr>
      <w:r>
        <w:rPr>
          <w:rFonts w:ascii="Times New Roman" w:eastAsia="Times New Roman" w:hAnsi="Times New Roman" w:cs="Times New Roman"/>
          <w:color w:val="000000" w:themeColor="text1"/>
          <w:kern w:val="0"/>
        </w:rPr>
        <w:tab/>
      </w:r>
      <w:r w:rsidR="0068051C">
        <w:rPr>
          <w:rFonts w:ascii="Times New Roman" w:eastAsia="Times New Roman" w:hAnsi="Times New Roman" w:cs="Times New Roman"/>
          <w:color w:val="000000" w:themeColor="text1"/>
          <w:kern w:val="0"/>
        </w:rPr>
        <w:t xml:space="preserve">In the Michigan Legal Help, </w:t>
      </w:r>
      <w:r w:rsidR="00AE7E1E">
        <w:rPr>
          <w:rFonts w:ascii="Times New Roman" w:eastAsia="Times New Roman" w:hAnsi="Times New Roman" w:cs="Times New Roman"/>
          <w:color w:val="000000" w:themeColor="text1"/>
          <w:kern w:val="0"/>
        </w:rPr>
        <w:t>there are six</w:t>
      </w:r>
      <w:r w:rsidR="0068051C">
        <w:rPr>
          <w:rFonts w:ascii="Times New Roman" w:eastAsia="Times New Roman" w:hAnsi="Times New Roman" w:cs="Times New Roman"/>
          <w:color w:val="000000" w:themeColor="text1"/>
          <w:kern w:val="0"/>
        </w:rPr>
        <w:t xml:space="preserve"> people in the content management team. The manager and the three content attorneys are all editors of the content. </w:t>
      </w:r>
      <w:r w:rsidR="0088661A">
        <w:rPr>
          <w:rFonts w:ascii="Times New Roman" w:eastAsia="Times New Roman" w:hAnsi="Times New Roman" w:cs="Times New Roman"/>
          <w:color w:val="000000" w:themeColor="text1"/>
          <w:kern w:val="0"/>
        </w:rPr>
        <w:t>E</w:t>
      </w:r>
      <w:r w:rsidR="00BD5987" w:rsidRPr="008939BD">
        <w:rPr>
          <w:rFonts w:ascii="Times New Roman" w:eastAsia="Times New Roman" w:hAnsi="Times New Roman" w:cs="Times New Roman"/>
          <w:color w:val="000000" w:themeColor="text1"/>
          <w:kern w:val="0"/>
        </w:rPr>
        <w:t>ditors</w:t>
      </w:r>
      <w:r>
        <w:rPr>
          <w:rFonts w:ascii="Times New Roman" w:eastAsia="Times New Roman" w:hAnsi="Times New Roman" w:cs="Times New Roman"/>
          <w:color w:val="000000" w:themeColor="text1"/>
          <w:kern w:val="0"/>
        </w:rPr>
        <w:t xml:space="preserve"> are</w:t>
      </w:r>
      <w:r w:rsidR="00716F1A" w:rsidRPr="008939BD">
        <w:rPr>
          <w:rFonts w:ascii="Times New Roman" w:eastAsia="Times New Roman" w:hAnsi="Times New Roman" w:cs="Times New Roman"/>
          <w:color w:val="000000" w:themeColor="text1"/>
          <w:kern w:val="0"/>
        </w:rPr>
        <w:t xml:space="preserve"> responsible for </w:t>
      </w:r>
      <w:r w:rsidR="00A311FB" w:rsidRPr="008939BD">
        <w:rPr>
          <w:rFonts w:ascii="Times New Roman" w:eastAsia="Times New Roman" w:hAnsi="Times New Roman" w:cs="Times New Roman"/>
          <w:color w:val="000000" w:themeColor="text1"/>
          <w:kern w:val="0"/>
        </w:rPr>
        <w:t>“</w:t>
      </w:r>
      <w:r w:rsidR="00716F1A" w:rsidRPr="008939BD">
        <w:rPr>
          <w:rFonts w:ascii="Times New Roman" w:eastAsia="Times New Roman" w:hAnsi="Times New Roman" w:cs="Times New Roman"/>
          <w:color w:val="000000" w:themeColor="text1"/>
          <w:kern w:val="0"/>
        </w:rPr>
        <w:t>creating, editing, and managing the content</w:t>
      </w:r>
      <w:r w:rsidR="00A311FB" w:rsidRPr="008939BD">
        <w:rPr>
          <w:rFonts w:ascii="Times New Roman" w:eastAsia="Times New Roman" w:hAnsi="Times New Roman" w:cs="Times New Roman"/>
          <w:color w:val="000000" w:themeColor="text1"/>
          <w:kern w:val="0"/>
        </w:rPr>
        <w:t xml:space="preserve"> (</w:t>
      </w:r>
      <w:r w:rsidR="00450CEC">
        <w:rPr>
          <w:rFonts w:ascii="Times New Roman" w:eastAsia="Times New Roman" w:hAnsi="Times New Roman" w:cs="Times New Roman"/>
          <w:color w:val="000000" w:themeColor="text1"/>
          <w:kern w:val="0"/>
        </w:rPr>
        <w:t>Barker</w:t>
      </w:r>
      <w:r w:rsidR="00A311FB" w:rsidRPr="008939BD">
        <w:rPr>
          <w:rFonts w:ascii="Times New Roman" w:eastAsia="Times New Roman" w:hAnsi="Times New Roman" w:cs="Times New Roman"/>
          <w:color w:val="000000" w:themeColor="text1"/>
          <w:kern w:val="0"/>
        </w:rPr>
        <w:t>, 2016)”</w:t>
      </w:r>
      <w:r w:rsidR="00716F1A" w:rsidRPr="008939BD">
        <w:rPr>
          <w:rFonts w:ascii="Times New Roman" w:eastAsia="Times New Roman" w:hAnsi="Times New Roman" w:cs="Times New Roman"/>
          <w:color w:val="000000" w:themeColor="text1"/>
          <w:kern w:val="0"/>
        </w:rPr>
        <w:t xml:space="preserve"> inside the system. </w:t>
      </w:r>
      <w:r w:rsidR="00A311FB" w:rsidRPr="008939BD">
        <w:rPr>
          <w:rFonts w:ascii="Times New Roman" w:eastAsia="Times New Roman" w:hAnsi="Times New Roman" w:cs="Times New Roman"/>
          <w:color w:val="000000" w:themeColor="text1"/>
          <w:kern w:val="0"/>
        </w:rPr>
        <w:t>Some common roles are approvers, marketers, user-generated content/community managers, or translator.</w:t>
      </w:r>
      <w:r w:rsidR="00CF6BEB">
        <w:rPr>
          <w:rFonts w:ascii="Times New Roman" w:eastAsia="Times New Roman" w:hAnsi="Times New Roman" w:cs="Times New Roman"/>
          <w:color w:val="000000" w:themeColor="text1"/>
          <w:kern w:val="0"/>
        </w:rPr>
        <w:t xml:space="preserve"> </w:t>
      </w:r>
    </w:p>
    <w:p w14:paraId="37895390" w14:textId="778674CC" w:rsidR="00AE7E1E" w:rsidRDefault="00CF6BEB" w:rsidP="004C1666">
      <w:pPr>
        <w:tabs>
          <w:tab w:val="left" w:pos="799"/>
        </w:tabs>
        <w:rPr>
          <w:rFonts w:ascii="Times New Roman" w:eastAsia="Times New Roman" w:hAnsi="Times New Roman" w:cs="Times New Roman"/>
          <w:color w:val="000000" w:themeColor="text1"/>
          <w:kern w:val="0"/>
        </w:rPr>
      </w:pPr>
      <w:r>
        <w:rPr>
          <w:rFonts w:ascii="Times New Roman" w:eastAsia="Times New Roman" w:hAnsi="Times New Roman" w:cs="Times New Roman"/>
          <w:color w:val="000000" w:themeColor="text1"/>
          <w:kern w:val="0"/>
        </w:rPr>
        <w:tab/>
      </w:r>
      <w:r w:rsidR="00BD5987" w:rsidRPr="006A59FB">
        <w:rPr>
          <w:rFonts w:ascii="Times New Roman" w:eastAsia="Times New Roman" w:hAnsi="Times New Roman" w:cs="Times New Roman"/>
          <w:color w:val="000000" w:themeColor="text1"/>
          <w:kern w:val="0"/>
        </w:rPr>
        <w:t>Site planners</w:t>
      </w:r>
      <w:r w:rsidR="00061A43">
        <w:rPr>
          <w:rFonts w:ascii="Times New Roman" w:eastAsia="Times New Roman" w:hAnsi="Times New Roman" w:cs="Times New Roman"/>
          <w:color w:val="000000" w:themeColor="text1"/>
          <w:kern w:val="0"/>
        </w:rPr>
        <w:t xml:space="preserve"> are </w:t>
      </w:r>
      <w:r w:rsidR="00A311FB" w:rsidRPr="006A59FB">
        <w:rPr>
          <w:rFonts w:ascii="Times New Roman" w:eastAsia="Times New Roman" w:hAnsi="Times New Roman" w:cs="Times New Roman"/>
          <w:color w:val="000000" w:themeColor="text1"/>
          <w:kern w:val="0"/>
        </w:rPr>
        <w:t>responsible for designing the website</w:t>
      </w:r>
      <w:r w:rsidR="007F6249" w:rsidRPr="006A59FB">
        <w:rPr>
          <w:rFonts w:ascii="Times New Roman" w:eastAsia="Times New Roman" w:hAnsi="Times New Roman" w:cs="Times New Roman"/>
          <w:color w:val="000000" w:themeColor="text1"/>
          <w:kern w:val="0"/>
        </w:rPr>
        <w:t>.</w:t>
      </w:r>
      <w:r w:rsidR="00A311FB" w:rsidRPr="006A59FB">
        <w:rPr>
          <w:rFonts w:ascii="Times New Roman" w:eastAsia="Times New Roman" w:hAnsi="Times New Roman" w:cs="Times New Roman"/>
          <w:color w:val="000000" w:themeColor="text1"/>
          <w:kern w:val="0"/>
        </w:rPr>
        <w:t xml:space="preserve"> The possible categories are content strategists, user experience (UX) designers and information a</w:t>
      </w:r>
      <w:r w:rsidR="001B2880">
        <w:rPr>
          <w:rFonts w:ascii="Times New Roman" w:eastAsia="Times New Roman" w:hAnsi="Times New Roman" w:cs="Times New Roman"/>
          <w:color w:val="000000" w:themeColor="text1"/>
          <w:kern w:val="0"/>
        </w:rPr>
        <w:t>rchitects, and visual designers</w:t>
      </w:r>
      <w:r w:rsidR="001B2880" w:rsidRPr="001B2880">
        <w:rPr>
          <w:rFonts w:ascii="Times New Roman" w:eastAsia="Times New Roman" w:hAnsi="Times New Roman" w:cs="Times New Roman"/>
          <w:color w:val="000000" w:themeColor="text1"/>
          <w:kern w:val="0"/>
        </w:rPr>
        <w:t xml:space="preserve"> </w:t>
      </w:r>
      <w:r w:rsidR="001B2880" w:rsidRPr="008939BD">
        <w:rPr>
          <w:rFonts w:ascii="Times New Roman" w:eastAsia="Times New Roman" w:hAnsi="Times New Roman" w:cs="Times New Roman"/>
          <w:color w:val="000000" w:themeColor="text1"/>
          <w:kern w:val="0"/>
        </w:rPr>
        <w:t>(</w:t>
      </w:r>
      <w:r w:rsidR="00450CEC">
        <w:rPr>
          <w:rFonts w:ascii="Times New Roman" w:eastAsia="Times New Roman" w:hAnsi="Times New Roman" w:cs="Times New Roman"/>
          <w:color w:val="000000" w:themeColor="text1"/>
          <w:kern w:val="0"/>
        </w:rPr>
        <w:t>Barker</w:t>
      </w:r>
      <w:r w:rsidR="001B2880" w:rsidRPr="008939BD">
        <w:rPr>
          <w:rFonts w:ascii="Times New Roman" w:eastAsia="Times New Roman" w:hAnsi="Times New Roman" w:cs="Times New Roman"/>
          <w:color w:val="000000" w:themeColor="text1"/>
          <w:kern w:val="0"/>
        </w:rPr>
        <w:t>, 2016)</w:t>
      </w:r>
      <w:r w:rsidR="001B2880">
        <w:rPr>
          <w:rFonts w:ascii="Times New Roman" w:eastAsia="Times New Roman" w:hAnsi="Times New Roman" w:cs="Times New Roman"/>
          <w:color w:val="000000" w:themeColor="text1"/>
          <w:kern w:val="0"/>
        </w:rPr>
        <w:t>.</w:t>
      </w:r>
      <w:r w:rsidR="00A311FB" w:rsidRPr="006A59FB">
        <w:rPr>
          <w:rFonts w:ascii="Times New Roman" w:eastAsia="Times New Roman" w:hAnsi="Times New Roman" w:cs="Times New Roman"/>
          <w:color w:val="000000" w:themeColor="text1"/>
          <w:kern w:val="0"/>
        </w:rPr>
        <w:t xml:space="preserve"> </w:t>
      </w:r>
      <w:r w:rsidR="00AE7E1E">
        <w:rPr>
          <w:rFonts w:ascii="Times New Roman" w:eastAsia="Times New Roman" w:hAnsi="Times New Roman" w:cs="Times New Roman"/>
          <w:color w:val="000000" w:themeColor="text1"/>
          <w:kern w:val="0"/>
        </w:rPr>
        <w:t xml:space="preserve">In the Michigan Legal Help, there is one attorney taking charge of the </w:t>
      </w:r>
      <w:r w:rsidR="00AE7E1E">
        <w:rPr>
          <w:rFonts w:ascii="Times New Roman" w:eastAsia="Times New Roman" w:hAnsi="Times New Roman" w:cs="Times New Roman"/>
          <w:color w:val="000000" w:themeColor="text1"/>
          <w:kern w:val="0"/>
        </w:rPr>
        <w:lastRenderedPageBreak/>
        <w:t>website.</w:t>
      </w:r>
    </w:p>
    <w:p w14:paraId="6F595EFE" w14:textId="6902F18A" w:rsidR="00BD5987" w:rsidRPr="006A59FB" w:rsidRDefault="00AE7E1E" w:rsidP="004C1666">
      <w:pPr>
        <w:tabs>
          <w:tab w:val="left" w:pos="799"/>
        </w:tabs>
        <w:rPr>
          <w:rFonts w:ascii="Times New Roman" w:eastAsia="Times New Roman" w:hAnsi="Times New Roman" w:cs="Times New Roman"/>
          <w:color w:val="000000" w:themeColor="text1"/>
          <w:kern w:val="0"/>
        </w:rPr>
      </w:pPr>
      <w:r>
        <w:rPr>
          <w:rFonts w:ascii="Times New Roman" w:eastAsia="Times New Roman" w:hAnsi="Times New Roman" w:cs="Times New Roman"/>
          <w:color w:val="000000" w:themeColor="text1"/>
          <w:kern w:val="0"/>
        </w:rPr>
        <w:tab/>
      </w:r>
      <w:r w:rsidR="00E64A71">
        <w:rPr>
          <w:rFonts w:ascii="Times New Roman" w:eastAsia="Times New Roman" w:hAnsi="Times New Roman" w:cs="Times New Roman"/>
          <w:color w:val="000000" w:themeColor="text1"/>
          <w:kern w:val="0"/>
        </w:rPr>
        <w:t xml:space="preserve">However, our client </w:t>
      </w:r>
      <w:r>
        <w:rPr>
          <w:rFonts w:ascii="Times New Roman" w:eastAsia="Times New Roman" w:hAnsi="Times New Roman" w:cs="Times New Roman"/>
          <w:color w:val="000000" w:themeColor="text1"/>
          <w:kern w:val="0"/>
        </w:rPr>
        <w:t>does not have a developer</w:t>
      </w:r>
      <w:r w:rsidR="00E64A71">
        <w:rPr>
          <w:rFonts w:ascii="Times New Roman" w:eastAsia="Times New Roman" w:hAnsi="Times New Roman" w:cs="Times New Roman"/>
          <w:color w:val="000000" w:themeColor="text1"/>
          <w:kern w:val="0"/>
        </w:rPr>
        <w:t xml:space="preserve"> in their WCM team</w:t>
      </w:r>
      <w:r>
        <w:rPr>
          <w:rFonts w:ascii="Times New Roman" w:eastAsia="Times New Roman" w:hAnsi="Times New Roman" w:cs="Times New Roman"/>
          <w:color w:val="000000" w:themeColor="text1"/>
          <w:kern w:val="0"/>
        </w:rPr>
        <w:t xml:space="preserve">. </w:t>
      </w:r>
      <w:r w:rsidR="00BD5987" w:rsidRPr="006A59FB">
        <w:rPr>
          <w:rFonts w:ascii="Times New Roman" w:eastAsia="Times New Roman" w:hAnsi="Times New Roman" w:cs="Times New Roman"/>
          <w:color w:val="000000" w:themeColor="text1"/>
          <w:kern w:val="0"/>
        </w:rPr>
        <w:t>Developers</w:t>
      </w:r>
      <w:r>
        <w:rPr>
          <w:rFonts w:ascii="Times New Roman" w:eastAsia="Times New Roman" w:hAnsi="Times New Roman" w:cs="Times New Roman"/>
          <w:color w:val="000000" w:themeColor="text1"/>
          <w:kern w:val="0"/>
        </w:rPr>
        <w:t xml:space="preserve"> should be</w:t>
      </w:r>
      <w:r w:rsidR="00A311FB" w:rsidRPr="006A59FB">
        <w:rPr>
          <w:rFonts w:ascii="Times New Roman" w:eastAsia="Times New Roman" w:hAnsi="Times New Roman" w:cs="Times New Roman"/>
          <w:color w:val="000000" w:themeColor="text1"/>
          <w:kern w:val="0"/>
        </w:rPr>
        <w:t xml:space="preserve"> responsible for “installing, configuring, integrating, and templating” </w:t>
      </w:r>
      <w:r w:rsidR="00D31710" w:rsidRPr="008939BD">
        <w:rPr>
          <w:rFonts w:ascii="Times New Roman" w:eastAsia="Times New Roman" w:hAnsi="Times New Roman" w:cs="Times New Roman"/>
          <w:color w:val="000000" w:themeColor="text1"/>
          <w:kern w:val="0"/>
        </w:rPr>
        <w:t>(</w:t>
      </w:r>
      <w:r w:rsidR="00450CEC">
        <w:rPr>
          <w:rFonts w:ascii="Times New Roman" w:eastAsia="Times New Roman" w:hAnsi="Times New Roman" w:cs="Times New Roman"/>
          <w:color w:val="000000" w:themeColor="text1"/>
          <w:kern w:val="0"/>
        </w:rPr>
        <w:t>Barker</w:t>
      </w:r>
      <w:r w:rsidR="00D31710" w:rsidRPr="008939BD">
        <w:rPr>
          <w:rFonts w:ascii="Times New Roman" w:eastAsia="Times New Roman" w:hAnsi="Times New Roman" w:cs="Times New Roman"/>
          <w:color w:val="000000" w:themeColor="text1"/>
          <w:kern w:val="0"/>
        </w:rPr>
        <w:t>, 2016)</w:t>
      </w:r>
      <w:r w:rsidR="00D31710">
        <w:rPr>
          <w:rFonts w:ascii="Times New Roman" w:eastAsia="Times New Roman" w:hAnsi="Times New Roman" w:cs="Times New Roman"/>
          <w:color w:val="000000" w:themeColor="text1"/>
          <w:kern w:val="0"/>
        </w:rPr>
        <w:t xml:space="preserve"> </w:t>
      </w:r>
      <w:r w:rsidR="00A311FB" w:rsidRPr="006A59FB">
        <w:rPr>
          <w:rFonts w:ascii="Times New Roman" w:eastAsia="Times New Roman" w:hAnsi="Times New Roman" w:cs="Times New Roman"/>
          <w:color w:val="000000" w:themeColor="text1"/>
          <w:kern w:val="0"/>
        </w:rPr>
        <w:t>the system to match the needs.</w:t>
      </w:r>
      <w:r w:rsidR="00D31710">
        <w:rPr>
          <w:rFonts w:ascii="Times New Roman" w:eastAsia="Times New Roman" w:hAnsi="Times New Roman" w:cs="Times New Roman"/>
          <w:color w:val="000000" w:themeColor="text1"/>
          <w:kern w:val="0"/>
        </w:rPr>
        <w:t xml:space="preserve"> </w:t>
      </w:r>
      <w:r w:rsidR="00753DD5" w:rsidRPr="006A59FB">
        <w:rPr>
          <w:rFonts w:ascii="Times New Roman" w:eastAsia="Times New Roman" w:hAnsi="Times New Roman" w:cs="Times New Roman"/>
          <w:color w:val="000000" w:themeColor="text1"/>
          <w:kern w:val="0"/>
        </w:rPr>
        <w:t>The possible different roles are CMS configuration, Backend (server) development, and Fronted (client) development or templating.</w:t>
      </w:r>
    </w:p>
    <w:p w14:paraId="00EF5E4F" w14:textId="53421A67" w:rsidR="00BD5987" w:rsidRPr="006A59FB" w:rsidRDefault="00D31710" w:rsidP="00D31710">
      <w:pPr>
        <w:tabs>
          <w:tab w:val="left" w:pos="799"/>
        </w:tabs>
        <w:rPr>
          <w:rFonts w:ascii="Times New Roman" w:eastAsia="Times New Roman" w:hAnsi="Times New Roman" w:cs="Times New Roman"/>
          <w:color w:val="000000" w:themeColor="text1"/>
          <w:kern w:val="0"/>
        </w:rPr>
      </w:pPr>
      <w:r>
        <w:rPr>
          <w:rFonts w:ascii="Times New Roman" w:eastAsia="Times New Roman" w:hAnsi="Times New Roman" w:cs="Times New Roman"/>
          <w:color w:val="000000" w:themeColor="text1"/>
          <w:kern w:val="0"/>
        </w:rPr>
        <w:tab/>
      </w:r>
      <w:r w:rsidR="00E64A71">
        <w:rPr>
          <w:rFonts w:ascii="Times New Roman" w:eastAsia="Times New Roman" w:hAnsi="Times New Roman" w:cs="Times New Roman"/>
          <w:color w:val="000000" w:themeColor="text1"/>
          <w:kern w:val="0"/>
        </w:rPr>
        <w:t>A</w:t>
      </w:r>
      <w:r>
        <w:rPr>
          <w:rFonts w:ascii="Times New Roman" w:eastAsia="Times New Roman" w:hAnsi="Times New Roman" w:cs="Times New Roman"/>
          <w:color w:val="000000" w:themeColor="text1"/>
          <w:kern w:val="0"/>
        </w:rPr>
        <w:t>dministrator</w:t>
      </w:r>
      <w:r w:rsidR="00E64A71">
        <w:rPr>
          <w:rFonts w:ascii="Times New Roman" w:eastAsia="Times New Roman" w:hAnsi="Times New Roman" w:cs="Times New Roman"/>
          <w:color w:val="000000" w:themeColor="text1"/>
          <w:kern w:val="0"/>
        </w:rPr>
        <w:t>s are</w:t>
      </w:r>
      <w:r w:rsidRPr="006A59FB">
        <w:rPr>
          <w:rFonts w:ascii="Times New Roman" w:eastAsia="Times New Roman" w:hAnsi="Times New Roman" w:cs="Times New Roman"/>
          <w:color w:val="000000" w:themeColor="text1"/>
          <w:kern w:val="0"/>
        </w:rPr>
        <w:t xml:space="preserve"> responsible for continuing the operation of the system and</w:t>
      </w:r>
      <w:r>
        <w:rPr>
          <w:rFonts w:ascii="Times New Roman" w:eastAsia="Times New Roman" w:hAnsi="Times New Roman" w:cs="Times New Roman"/>
          <w:color w:val="000000" w:themeColor="text1"/>
          <w:kern w:val="0"/>
        </w:rPr>
        <w:t xml:space="preserve"> the associated infrastructure. </w:t>
      </w:r>
      <w:r w:rsidR="00E64A71">
        <w:rPr>
          <w:rFonts w:ascii="Times New Roman" w:eastAsia="Times New Roman" w:hAnsi="Times New Roman" w:cs="Times New Roman"/>
          <w:color w:val="000000" w:themeColor="text1"/>
          <w:kern w:val="0"/>
        </w:rPr>
        <w:t xml:space="preserve">In the WCM team of the Michigan Legal Help, this person </w:t>
      </w:r>
      <w:r>
        <w:rPr>
          <w:rFonts w:ascii="Times New Roman" w:eastAsia="Times New Roman" w:hAnsi="Times New Roman" w:cs="Times New Roman"/>
          <w:color w:val="000000" w:themeColor="text1"/>
          <w:kern w:val="0"/>
        </w:rPr>
        <w:t xml:space="preserve">is mainly in charge of uploading the contents. </w:t>
      </w:r>
      <w:r w:rsidR="00753DD5" w:rsidRPr="006A59FB">
        <w:rPr>
          <w:rFonts w:ascii="Times New Roman" w:eastAsia="Times New Roman" w:hAnsi="Times New Roman" w:cs="Times New Roman"/>
          <w:color w:val="000000" w:themeColor="text1"/>
          <w:kern w:val="0"/>
        </w:rPr>
        <w:t xml:space="preserve">But for </w:t>
      </w:r>
      <w:r w:rsidR="000C7421" w:rsidRPr="006A59FB">
        <w:rPr>
          <w:rFonts w:ascii="Times New Roman" w:eastAsia="Times New Roman" w:hAnsi="Times New Roman" w:cs="Times New Roman"/>
          <w:color w:val="000000" w:themeColor="text1"/>
          <w:kern w:val="0"/>
        </w:rPr>
        <w:t xml:space="preserve">a </w:t>
      </w:r>
      <w:r w:rsidR="00753DD5" w:rsidRPr="006A59FB">
        <w:rPr>
          <w:rFonts w:ascii="Times New Roman" w:eastAsia="Times New Roman" w:hAnsi="Times New Roman" w:cs="Times New Roman"/>
          <w:color w:val="000000" w:themeColor="text1"/>
          <w:kern w:val="0"/>
        </w:rPr>
        <w:t>larger organization, this role can be server administrator, database/storage admi</w:t>
      </w:r>
      <w:r>
        <w:rPr>
          <w:rFonts w:ascii="Times New Roman" w:eastAsia="Times New Roman" w:hAnsi="Times New Roman" w:cs="Times New Roman"/>
          <w:color w:val="000000" w:themeColor="text1"/>
          <w:kern w:val="0"/>
        </w:rPr>
        <w:t xml:space="preserve">nistrator, or CMS administrator </w:t>
      </w:r>
      <w:r w:rsidRPr="008939BD">
        <w:rPr>
          <w:rFonts w:ascii="Times New Roman" w:eastAsia="Times New Roman" w:hAnsi="Times New Roman" w:cs="Times New Roman"/>
          <w:color w:val="000000" w:themeColor="text1"/>
          <w:kern w:val="0"/>
        </w:rPr>
        <w:t>(</w:t>
      </w:r>
      <w:r w:rsidR="00450CEC">
        <w:rPr>
          <w:rFonts w:ascii="Times New Roman" w:eastAsia="Times New Roman" w:hAnsi="Times New Roman" w:cs="Times New Roman"/>
          <w:color w:val="000000" w:themeColor="text1"/>
          <w:kern w:val="0"/>
        </w:rPr>
        <w:t>Barker</w:t>
      </w:r>
      <w:r w:rsidRPr="008939BD">
        <w:rPr>
          <w:rFonts w:ascii="Times New Roman" w:eastAsia="Times New Roman" w:hAnsi="Times New Roman" w:cs="Times New Roman"/>
          <w:color w:val="000000" w:themeColor="text1"/>
          <w:kern w:val="0"/>
        </w:rPr>
        <w:t>, 2016)</w:t>
      </w:r>
      <w:r>
        <w:rPr>
          <w:rFonts w:ascii="Times New Roman" w:eastAsia="Times New Roman" w:hAnsi="Times New Roman" w:cs="Times New Roman"/>
          <w:color w:val="000000" w:themeColor="text1"/>
          <w:kern w:val="0"/>
        </w:rPr>
        <w:t>.</w:t>
      </w:r>
    </w:p>
    <w:p w14:paraId="5225FD8E" w14:textId="30F9B975" w:rsidR="004857AC" w:rsidRPr="006A59FB" w:rsidRDefault="00D31710" w:rsidP="00D31710">
      <w:pPr>
        <w:tabs>
          <w:tab w:val="left" w:pos="799"/>
        </w:tabs>
        <w:rPr>
          <w:rFonts w:ascii="Times New Roman" w:eastAsia="Times New Roman" w:hAnsi="Times New Roman" w:cs="Times New Roman"/>
          <w:color w:val="000000" w:themeColor="text1"/>
          <w:kern w:val="0"/>
        </w:rPr>
      </w:pPr>
      <w:r>
        <w:rPr>
          <w:rFonts w:ascii="Times New Roman" w:eastAsia="Times New Roman" w:hAnsi="Times New Roman" w:cs="Times New Roman"/>
          <w:color w:val="000000" w:themeColor="text1"/>
          <w:kern w:val="0"/>
        </w:rPr>
        <w:tab/>
      </w:r>
      <w:r w:rsidR="0004481A">
        <w:rPr>
          <w:rFonts w:ascii="Times New Roman" w:eastAsia="Times New Roman" w:hAnsi="Times New Roman" w:cs="Times New Roman"/>
          <w:color w:val="000000" w:themeColor="text1"/>
          <w:kern w:val="0"/>
        </w:rPr>
        <w:t>The l</w:t>
      </w:r>
      <w:r w:rsidR="00C80C56">
        <w:rPr>
          <w:rFonts w:ascii="Times New Roman" w:eastAsia="Times New Roman" w:hAnsi="Times New Roman" w:cs="Times New Roman"/>
          <w:color w:val="000000" w:themeColor="text1"/>
          <w:kern w:val="0"/>
        </w:rPr>
        <w:t>ast role</w:t>
      </w:r>
      <w:r>
        <w:rPr>
          <w:rFonts w:ascii="Times New Roman" w:eastAsia="Times New Roman" w:hAnsi="Times New Roman" w:cs="Times New Roman"/>
          <w:color w:val="000000" w:themeColor="text1"/>
          <w:kern w:val="0"/>
        </w:rPr>
        <w:t xml:space="preserve"> </w:t>
      </w:r>
      <w:r w:rsidR="00F72A41">
        <w:rPr>
          <w:rFonts w:ascii="Times New Roman" w:eastAsia="Times New Roman" w:hAnsi="Times New Roman" w:cs="Times New Roman"/>
          <w:color w:val="000000" w:themeColor="text1"/>
          <w:kern w:val="0"/>
        </w:rPr>
        <w:t xml:space="preserve">Barker mentioned </w:t>
      </w:r>
      <w:r>
        <w:rPr>
          <w:rFonts w:ascii="Times New Roman" w:eastAsia="Times New Roman" w:hAnsi="Times New Roman" w:cs="Times New Roman"/>
          <w:color w:val="000000" w:themeColor="text1"/>
          <w:kern w:val="0"/>
        </w:rPr>
        <w:t>is the stakeholder. Stakeholders are</w:t>
      </w:r>
      <w:r w:rsidR="0030605B" w:rsidRPr="006A59FB">
        <w:rPr>
          <w:rFonts w:ascii="Times New Roman" w:eastAsia="Times New Roman" w:hAnsi="Times New Roman" w:cs="Times New Roman"/>
          <w:color w:val="000000" w:themeColor="text1"/>
          <w:kern w:val="0"/>
        </w:rPr>
        <w:t xml:space="preserve"> </w:t>
      </w:r>
      <w:r w:rsidR="007F6249" w:rsidRPr="006A59FB">
        <w:rPr>
          <w:rFonts w:ascii="Times New Roman" w:eastAsia="Times New Roman" w:hAnsi="Times New Roman" w:cs="Times New Roman"/>
          <w:color w:val="000000" w:themeColor="text1"/>
          <w:kern w:val="0"/>
        </w:rPr>
        <w:t>responsible for the res</w:t>
      </w:r>
      <w:r>
        <w:rPr>
          <w:rFonts w:ascii="Times New Roman" w:eastAsia="Times New Roman" w:hAnsi="Times New Roman" w:cs="Times New Roman"/>
          <w:color w:val="000000" w:themeColor="text1"/>
          <w:kern w:val="0"/>
        </w:rPr>
        <w:t xml:space="preserve">ults that the CMS can manifest. </w:t>
      </w:r>
      <w:r w:rsidR="007F6249" w:rsidRPr="006A59FB">
        <w:rPr>
          <w:rFonts w:ascii="Times New Roman" w:eastAsia="Times New Roman" w:hAnsi="Times New Roman" w:cs="Times New Roman"/>
          <w:color w:val="000000" w:themeColor="text1"/>
          <w:kern w:val="0"/>
        </w:rPr>
        <w:t xml:space="preserve">This group of people </w:t>
      </w:r>
      <w:r w:rsidR="00B82AF2" w:rsidRPr="006A59FB">
        <w:rPr>
          <w:rFonts w:ascii="Times New Roman" w:eastAsia="Times New Roman" w:hAnsi="Times New Roman" w:cs="Times New Roman"/>
          <w:color w:val="000000" w:themeColor="text1"/>
          <w:kern w:val="0"/>
        </w:rPr>
        <w:t xml:space="preserve">may not have direct interaction with the CMS, but their goal as </w:t>
      </w:r>
      <w:r w:rsidR="007F6249" w:rsidRPr="006A59FB">
        <w:rPr>
          <w:rFonts w:ascii="Times New Roman" w:eastAsia="Times New Roman" w:hAnsi="Times New Roman" w:cs="Times New Roman"/>
          <w:color w:val="000000" w:themeColor="text1"/>
          <w:kern w:val="0"/>
        </w:rPr>
        <w:t>try</w:t>
      </w:r>
      <w:r w:rsidR="00B82AF2" w:rsidRPr="006A59FB">
        <w:rPr>
          <w:rFonts w:ascii="Times New Roman" w:eastAsia="Times New Roman" w:hAnsi="Times New Roman" w:cs="Times New Roman"/>
          <w:color w:val="000000" w:themeColor="text1"/>
          <w:kern w:val="0"/>
        </w:rPr>
        <w:t>ing</w:t>
      </w:r>
      <w:r w:rsidR="007F6249" w:rsidRPr="006A59FB">
        <w:rPr>
          <w:rFonts w:ascii="Times New Roman" w:eastAsia="Times New Roman" w:hAnsi="Times New Roman" w:cs="Times New Roman"/>
          <w:color w:val="000000" w:themeColor="text1"/>
          <w:kern w:val="0"/>
        </w:rPr>
        <w:t xml:space="preserve"> to increase revenue and reduce costs and risk by loo</w:t>
      </w:r>
      <w:r w:rsidR="00B82AF2" w:rsidRPr="006A59FB">
        <w:rPr>
          <w:rFonts w:ascii="Times New Roman" w:eastAsia="Times New Roman" w:hAnsi="Times New Roman" w:cs="Times New Roman"/>
          <w:color w:val="000000" w:themeColor="text1"/>
          <w:kern w:val="0"/>
        </w:rPr>
        <w:t>k</w:t>
      </w:r>
      <w:r w:rsidR="007F6249" w:rsidRPr="006A59FB">
        <w:rPr>
          <w:rFonts w:ascii="Times New Roman" w:eastAsia="Times New Roman" w:hAnsi="Times New Roman" w:cs="Times New Roman"/>
          <w:color w:val="000000" w:themeColor="text1"/>
          <w:kern w:val="0"/>
        </w:rPr>
        <w:t>ing to a CMS</w:t>
      </w:r>
      <w:r w:rsidR="00B82AF2" w:rsidRPr="006A59FB">
        <w:rPr>
          <w:rFonts w:ascii="Times New Roman" w:eastAsia="Times New Roman" w:hAnsi="Times New Roman" w:cs="Times New Roman"/>
          <w:color w:val="000000" w:themeColor="text1"/>
          <w:kern w:val="0"/>
        </w:rPr>
        <w:t xml:space="preserve"> can always decide what and how to develop </w:t>
      </w:r>
      <w:r w:rsidR="000C7421" w:rsidRPr="006A59FB">
        <w:rPr>
          <w:rFonts w:ascii="Times New Roman" w:eastAsia="Times New Roman" w:hAnsi="Times New Roman" w:cs="Times New Roman"/>
          <w:color w:val="000000" w:themeColor="text1"/>
          <w:kern w:val="0"/>
        </w:rPr>
        <w:t xml:space="preserve">a </w:t>
      </w:r>
      <w:r w:rsidR="00B82AF2" w:rsidRPr="006A59FB">
        <w:rPr>
          <w:rFonts w:ascii="Times New Roman" w:eastAsia="Times New Roman" w:hAnsi="Times New Roman" w:cs="Times New Roman"/>
          <w:color w:val="000000" w:themeColor="text1"/>
          <w:kern w:val="0"/>
        </w:rPr>
        <w:t>system</w:t>
      </w:r>
      <w:r>
        <w:rPr>
          <w:rFonts w:ascii="Times New Roman" w:eastAsia="Times New Roman" w:hAnsi="Times New Roman" w:cs="Times New Roman"/>
          <w:color w:val="000000" w:themeColor="text1"/>
          <w:kern w:val="0"/>
        </w:rPr>
        <w:t xml:space="preserve"> </w:t>
      </w:r>
      <w:r w:rsidRPr="008939BD">
        <w:rPr>
          <w:rFonts w:ascii="Times New Roman" w:eastAsia="Times New Roman" w:hAnsi="Times New Roman" w:cs="Times New Roman"/>
          <w:color w:val="000000" w:themeColor="text1"/>
          <w:kern w:val="0"/>
        </w:rPr>
        <w:t>(</w:t>
      </w:r>
      <w:r w:rsidR="00450CEC">
        <w:rPr>
          <w:rFonts w:ascii="Times New Roman" w:eastAsia="Times New Roman" w:hAnsi="Times New Roman" w:cs="Times New Roman"/>
          <w:color w:val="000000" w:themeColor="text1"/>
          <w:kern w:val="0"/>
        </w:rPr>
        <w:t>Barker</w:t>
      </w:r>
      <w:r w:rsidRPr="008939BD">
        <w:rPr>
          <w:rFonts w:ascii="Times New Roman" w:eastAsia="Times New Roman" w:hAnsi="Times New Roman" w:cs="Times New Roman"/>
          <w:color w:val="000000" w:themeColor="text1"/>
          <w:kern w:val="0"/>
        </w:rPr>
        <w:t>, 2016)</w:t>
      </w:r>
      <w:r w:rsidR="007F6249" w:rsidRPr="006A59FB">
        <w:rPr>
          <w:rFonts w:ascii="Times New Roman" w:eastAsia="Times New Roman" w:hAnsi="Times New Roman" w:cs="Times New Roman"/>
          <w:color w:val="000000" w:themeColor="text1"/>
          <w:kern w:val="0"/>
        </w:rPr>
        <w:t>.</w:t>
      </w:r>
      <w:r>
        <w:rPr>
          <w:rFonts w:ascii="Times New Roman" w:eastAsia="Times New Roman" w:hAnsi="Times New Roman" w:cs="Times New Roman"/>
          <w:color w:val="000000" w:themeColor="text1"/>
          <w:kern w:val="0"/>
        </w:rPr>
        <w:t xml:space="preserve"> In the Michigan Legal Help, this g</w:t>
      </w:r>
      <w:r w:rsidR="0004481A">
        <w:rPr>
          <w:rFonts w:ascii="Times New Roman" w:eastAsia="Times New Roman" w:hAnsi="Times New Roman" w:cs="Times New Roman"/>
          <w:color w:val="000000" w:themeColor="text1"/>
          <w:kern w:val="0"/>
        </w:rPr>
        <w:t>roup of people is</w:t>
      </w:r>
      <w:r>
        <w:rPr>
          <w:rFonts w:ascii="Times New Roman" w:eastAsia="Times New Roman" w:hAnsi="Times New Roman" w:cs="Times New Roman"/>
          <w:color w:val="000000" w:themeColor="text1"/>
          <w:kern w:val="0"/>
        </w:rPr>
        <w:t xml:space="preserve"> the related legal community and </w:t>
      </w:r>
      <w:r w:rsidR="006606EC">
        <w:rPr>
          <w:rFonts w:ascii="Times New Roman" w:eastAsia="Times New Roman" w:hAnsi="Times New Roman" w:cs="Times New Roman"/>
          <w:color w:val="000000" w:themeColor="text1"/>
          <w:kern w:val="0"/>
        </w:rPr>
        <w:t>experts</w:t>
      </w:r>
      <w:r>
        <w:rPr>
          <w:rFonts w:ascii="Times New Roman" w:eastAsia="Times New Roman" w:hAnsi="Times New Roman" w:cs="Times New Roman"/>
          <w:color w:val="000000" w:themeColor="text1"/>
          <w:kern w:val="0"/>
        </w:rPr>
        <w:t xml:space="preserve"> outside of the organization. </w:t>
      </w:r>
      <w:r w:rsidR="007F6249" w:rsidRPr="006A59FB">
        <w:rPr>
          <w:rFonts w:ascii="Times New Roman" w:eastAsia="Times New Roman" w:hAnsi="Times New Roman" w:cs="Times New Roman"/>
          <w:color w:val="000000" w:themeColor="text1"/>
          <w:kern w:val="0"/>
        </w:rPr>
        <w:t xml:space="preserve"> </w:t>
      </w:r>
      <w:r w:rsidR="002B3CA9" w:rsidRPr="006A59FB">
        <w:rPr>
          <w:rFonts w:ascii="Times New Roman" w:eastAsia="Times New Roman" w:hAnsi="Times New Roman" w:cs="Times New Roman"/>
          <w:color w:val="000000" w:themeColor="text1"/>
          <w:kern w:val="0"/>
        </w:rPr>
        <w:t xml:space="preserve"> </w:t>
      </w:r>
    </w:p>
    <w:p w14:paraId="662EE4F0" w14:textId="77777777" w:rsidR="00AB402B" w:rsidRDefault="00D31710" w:rsidP="00BD5987">
      <w:pPr>
        <w:tabs>
          <w:tab w:val="left" w:pos="799"/>
        </w:tabs>
        <w:rPr>
          <w:rFonts w:ascii="Times New Roman" w:eastAsia="Times New Roman" w:hAnsi="Times New Roman" w:cs="Times New Roman"/>
          <w:color w:val="000000" w:themeColor="text1"/>
          <w:kern w:val="0"/>
        </w:rPr>
      </w:pPr>
      <w:r>
        <w:rPr>
          <w:rFonts w:ascii="Times New Roman" w:eastAsia="Times New Roman" w:hAnsi="Times New Roman" w:cs="Times New Roman"/>
          <w:color w:val="000000" w:themeColor="text1"/>
          <w:kern w:val="0"/>
        </w:rPr>
        <w:tab/>
      </w:r>
      <w:r w:rsidR="00BD5987" w:rsidRPr="006A59FB">
        <w:rPr>
          <w:rFonts w:ascii="Times New Roman" w:eastAsia="Times New Roman" w:hAnsi="Times New Roman" w:cs="Times New Roman"/>
          <w:color w:val="000000" w:themeColor="text1"/>
          <w:kern w:val="0"/>
        </w:rPr>
        <w:t>Different roles might be covered by the same person</w:t>
      </w:r>
      <w:r w:rsidR="00ED3331" w:rsidRPr="006A59FB">
        <w:rPr>
          <w:rFonts w:ascii="Times New Roman" w:eastAsia="Times New Roman" w:hAnsi="Times New Roman" w:cs="Times New Roman"/>
          <w:color w:val="000000" w:themeColor="text1"/>
          <w:kern w:val="0"/>
        </w:rPr>
        <w:t xml:space="preserve"> that depending on the workflow and the editorial process of the content. N</w:t>
      </w:r>
      <w:r w:rsidR="00BD5987" w:rsidRPr="006A59FB">
        <w:rPr>
          <w:rFonts w:ascii="Times New Roman" w:eastAsia="Times New Roman" w:hAnsi="Times New Roman" w:cs="Times New Roman"/>
          <w:color w:val="000000" w:themeColor="text1"/>
          <w:kern w:val="0"/>
        </w:rPr>
        <w:t xml:space="preserve">ot all the </w:t>
      </w:r>
      <w:r w:rsidR="005915B0" w:rsidRPr="006A59FB">
        <w:rPr>
          <w:rFonts w:ascii="Times New Roman" w:eastAsia="Times New Roman" w:hAnsi="Times New Roman" w:cs="Times New Roman"/>
          <w:color w:val="000000" w:themeColor="text1"/>
          <w:kern w:val="0"/>
        </w:rPr>
        <w:t>roles have the same authorities</w:t>
      </w:r>
      <w:r w:rsidR="00DD3987" w:rsidRPr="006A59FB">
        <w:rPr>
          <w:rFonts w:ascii="Times New Roman" w:eastAsia="Times New Roman" w:hAnsi="Times New Roman" w:cs="Times New Roman"/>
          <w:color w:val="000000" w:themeColor="text1"/>
          <w:kern w:val="0"/>
        </w:rPr>
        <w:t xml:space="preserve"> in</w:t>
      </w:r>
      <w:r w:rsidR="00BD5987" w:rsidRPr="006A59FB">
        <w:rPr>
          <w:rFonts w:ascii="Times New Roman" w:eastAsia="Times New Roman" w:hAnsi="Times New Roman" w:cs="Times New Roman"/>
          <w:color w:val="000000" w:themeColor="text1"/>
          <w:kern w:val="0"/>
        </w:rPr>
        <w:t xml:space="preserve"> the WCM system.</w:t>
      </w:r>
      <w:r w:rsidR="00DD3987" w:rsidRPr="006A59FB">
        <w:rPr>
          <w:rFonts w:ascii="Times New Roman" w:eastAsia="Times New Roman" w:hAnsi="Times New Roman" w:cs="Times New Roman"/>
          <w:color w:val="000000" w:themeColor="text1"/>
          <w:kern w:val="0"/>
        </w:rPr>
        <w:t xml:space="preserve"> For example, administrators may not have the access to the section of content creating </w:t>
      </w:r>
      <w:r w:rsidR="005915B0" w:rsidRPr="006A59FB">
        <w:rPr>
          <w:rFonts w:ascii="Times New Roman" w:eastAsia="Times New Roman" w:hAnsi="Times New Roman" w:cs="Times New Roman"/>
          <w:color w:val="000000" w:themeColor="text1"/>
          <w:kern w:val="0"/>
        </w:rPr>
        <w:t>in the WCM system, but they might</w:t>
      </w:r>
      <w:r w:rsidR="00DD3987" w:rsidRPr="006A59FB">
        <w:rPr>
          <w:rFonts w:ascii="Times New Roman" w:eastAsia="Times New Roman" w:hAnsi="Times New Roman" w:cs="Times New Roman"/>
          <w:color w:val="000000" w:themeColor="text1"/>
          <w:kern w:val="0"/>
        </w:rPr>
        <w:t xml:space="preserve"> have the authority with the access to the section of </w:t>
      </w:r>
      <w:r w:rsidR="000C7421" w:rsidRPr="006A59FB">
        <w:rPr>
          <w:rFonts w:ascii="Times New Roman" w:eastAsia="Times New Roman" w:hAnsi="Times New Roman" w:cs="Times New Roman"/>
          <w:color w:val="000000" w:themeColor="text1"/>
          <w:kern w:val="0"/>
        </w:rPr>
        <w:t xml:space="preserve">a </w:t>
      </w:r>
      <w:r w:rsidR="00DD3987" w:rsidRPr="006A59FB">
        <w:rPr>
          <w:rFonts w:ascii="Times New Roman" w:eastAsia="Times New Roman" w:hAnsi="Times New Roman" w:cs="Times New Roman"/>
          <w:color w:val="000000" w:themeColor="text1"/>
          <w:kern w:val="0"/>
        </w:rPr>
        <w:t xml:space="preserve">content publication. </w:t>
      </w:r>
    </w:p>
    <w:p w14:paraId="18DC59FA" w14:textId="31E338F9" w:rsidR="00BD5987" w:rsidRPr="006A59FB" w:rsidRDefault="00AB402B" w:rsidP="00BD5987">
      <w:pPr>
        <w:tabs>
          <w:tab w:val="left" w:pos="799"/>
        </w:tabs>
        <w:rPr>
          <w:rFonts w:ascii="Times New Roman" w:eastAsia="Times New Roman" w:hAnsi="Times New Roman" w:cs="Times New Roman"/>
          <w:color w:val="000000" w:themeColor="text1"/>
          <w:kern w:val="0"/>
        </w:rPr>
      </w:pPr>
      <w:r>
        <w:rPr>
          <w:rFonts w:ascii="Times New Roman" w:eastAsia="Times New Roman" w:hAnsi="Times New Roman" w:cs="Times New Roman"/>
          <w:color w:val="000000" w:themeColor="text1"/>
          <w:kern w:val="0"/>
        </w:rPr>
        <w:tab/>
      </w:r>
      <w:r w:rsidR="00DD3987" w:rsidRPr="006A59FB">
        <w:rPr>
          <w:rFonts w:ascii="Times New Roman" w:eastAsia="Times New Roman" w:hAnsi="Times New Roman" w:cs="Times New Roman"/>
          <w:color w:val="000000" w:themeColor="text1"/>
          <w:kern w:val="0"/>
        </w:rPr>
        <w:t xml:space="preserve">On the other hand, editors may only have the access to the content creation and authorizing section in the system. </w:t>
      </w:r>
      <w:r w:rsidR="00C51156" w:rsidRPr="006A59FB">
        <w:rPr>
          <w:rFonts w:ascii="Times New Roman" w:eastAsia="Times New Roman" w:hAnsi="Times New Roman" w:cs="Times New Roman"/>
          <w:color w:val="000000" w:themeColor="text1"/>
          <w:kern w:val="0"/>
        </w:rPr>
        <w:t>The reason why the organization deals</w:t>
      </w:r>
      <w:r w:rsidR="00CC7E72" w:rsidRPr="006A59FB">
        <w:rPr>
          <w:rFonts w:ascii="Times New Roman" w:eastAsia="Times New Roman" w:hAnsi="Times New Roman" w:cs="Times New Roman"/>
          <w:color w:val="000000" w:themeColor="text1"/>
          <w:kern w:val="0"/>
        </w:rPr>
        <w:t xml:space="preserve"> with </w:t>
      </w:r>
      <w:r w:rsidR="000A7484" w:rsidRPr="006A59FB">
        <w:rPr>
          <w:rFonts w:ascii="Times New Roman" w:eastAsia="Times New Roman" w:hAnsi="Times New Roman" w:cs="Times New Roman"/>
          <w:color w:val="000000" w:themeColor="text1"/>
          <w:kern w:val="0"/>
        </w:rPr>
        <w:t xml:space="preserve">information </w:t>
      </w:r>
      <w:r w:rsidR="00766C56" w:rsidRPr="006A59FB">
        <w:rPr>
          <w:rFonts w:ascii="Times New Roman" w:eastAsia="Times New Roman" w:hAnsi="Times New Roman" w:cs="Times New Roman"/>
          <w:color w:val="000000" w:themeColor="text1"/>
          <w:kern w:val="0"/>
        </w:rPr>
        <w:t xml:space="preserve">in this way </w:t>
      </w:r>
      <w:r w:rsidR="00C51156" w:rsidRPr="006A59FB">
        <w:rPr>
          <w:rFonts w:ascii="Times New Roman" w:eastAsia="Times New Roman" w:hAnsi="Times New Roman" w:cs="Times New Roman"/>
          <w:color w:val="000000" w:themeColor="text1"/>
          <w:kern w:val="0"/>
        </w:rPr>
        <w:t>is sometimes because</w:t>
      </w:r>
      <w:r w:rsidR="000A7484" w:rsidRPr="006A59FB">
        <w:rPr>
          <w:rFonts w:ascii="Times New Roman" w:eastAsia="Times New Roman" w:hAnsi="Times New Roman" w:cs="Times New Roman"/>
          <w:color w:val="000000" w:themeColor="text1"/>
          <w:kern w:val="0"/>
        </w:rPr>
        <w:t xml:space="preserve"> of </w:t>
      </w:r>
      <w:r w:rsidR="00ED3331" w:rsidRPr="006A59FB">
        <w:rPr>
          <w:rFonts w:ascii="Times New Roman" w:eastAsia="Times New Roman" w:hAnsi="Times New Roman" w:cs="Times New Roman"/>
          <w:color w:val="000000" w:themeColor="text1"/>
          <w:kern w:val="0"/>
        </w:rPr>
        <w:t>the data security. But many makes it in this way</w:t>
      </w:r>
      <w:r w:rsidR="00C51156" w:rsidRPr="006A59FB">
        <w:rPr>
          <w:rFonts w:ascii="Times New Roman" w:eastAsia="Times New Roman" w:hAnsi="Times New Roman" w:cs="Times New Roman"/>
          <w:color w:val="000000" w:themeColor="text1"/>
          <w:kern w:val="0"/>
        </w:rPr>
        <w:t xml:space="preserve"> just </w:t>
      </w:r>
      <w:r w:rsidR="00ED3331" w:rsidRPr="006A59FB">
        <w:rPr>
          <w:rFonts w:ascii="Times New Roman" w:eastAsia="Times New Roman" w:hAnsi="Times New Roman" w:cs="Times New Roman"/>
          <w:color w:val="000000" w:themeColor="text1"/>
          <w:kern w:val="0"/>
        </w:rPr>
        <w:t xml:space="preserve">to avoid </w:t>
      </w:r>
      <w:r w:rsidR="0024534E" w:rsidRPr="006A59FB">
        <w:rPr>
          <w:rFonts w:ascii="Times New Roman" w:eastAsia="Times New Roman" w:hAnsi="Times New Roman" w:cs="Times New Roman"/>
          <w:color w:val="000000" w:themeColor="text1"/>
          <w:kern w:val="0"/>
        </w:rPr>
        <w:t>complexity. P</w:t>
      </w:r>
      <w:r w:rsidR="00C51156" w:rsidRPr="006A59FB">
        <w:rPr>
          <w:rFonts w:ascii="Times New Roman" w:eastAsia="Times New Roman" w:hAnsi="Times New Roman" w:cs="Times New Roman"/>
          <w:color w:val="000000" w:themeColor="text1"/>
          <w:kern w:val="0"/>
        </w:rPr>
        <w:t>eople do not want</w:t>
      </w:r>
      <w:r w:rsidR="000A7484" w:rsidRPr="006A59FB">
        <w:rPr>
          <w:rFonts w:ascii="Times New Roman" w:eastAsia="Times New Roman" w:hAnsi="Times New Roman" w:cs="Times New Roman"/>
          <w:color w:val="000000" w:themeColor="text1"/>
          <w:kern w:val="0"/>
        </w:rPr>
        <w:t xml:space="preserve"> to know more than their </w:t>
      </w:r>
      <w:r w:rsidR="00766C56" w:rsidRPr="006A59FB">
        <w:rPr>
          <w:rFonts w:ascii="Times New Roman" w:eastAsia="Times New Roman" w:hAnsi="Times New Roman" w:cs="Times New Roman"/>
          <w:color w:val="000000" w:themeColor="text1"/>
          <w:kern w:val="0"/>
        </w:rPr>
        <w:t>duties require. T</w:t>
      </w:r>
      <w:r w:rsidR="000A7484" w:rsidRPr="006A59FB">
        <w:rPr>
          <w:rFonts w:ascii="Times New Roman" w:eastAsia="Times New Roman" w:hAnsi="Times New Roman" w:cs="Times New Roman"/>
          <w:color w:val="000000" w:themeColor="text1"/>
          <w:kern w:val="0"/>
        </w:rPr>
        <w:t xml:space="preserve">he chaos might be caused unintendedly due to </w:t>
      </w:r>
      <w:r w:rsidR="000C7421" w:rsidRPr="006A59FB">
        <w:rPr>
          <w:rFonts w:ascii="Times New Roman" w:eastAsia="Times New Roman" w:hAnsi="Times New Roman" w:cs="Times New Roman"/>
          <w:color w:val="000000" w:themeColor="text1"/>
          <w:kern w:val="0"/>
        </w:rPr>
        <w:t xml:space="preserve">the </w:t>
      </w:r>
      <w:r w:rsidR="000A7484" w:rsidRPr="006A59FB">
        <w:rPr>
          <w:rFonts w:ascii="Times New Roman" w:eastAsia="Times New Roman" w:hAnsi="Times New Roman" w:cs="Times New Roman"/>
          <w:color w:val="000000" w:themeColor="text1"/>
          <w:kern w:val="0"/>
        </w:rPr>
        <w:t xml:space="preserve">confusion of the </w:t>
      </w:r>
      <w:r w:rsidR="00C51156" w:rsidRPr="006A59FB">
        <w:rPr>
          <w:rFonts w:ascii="Times New Roman" w:eastAsia="Times New Roman" w:hAnsi="Times New Roman" w:cs="Times New Roman"/>
          <w:color w:val="000000" w:themeColor="text1"/>
          <w:kern w:val="0"/>
        </w:rPr>
        <w:t xml:space="preserve">WCM </w:t>
      </w:r>
      <w:r w:rsidR="000A7484" w:rsidRPr="006A59FB">
        <w:rPr>
          <w:rFonts w:ascii="Times New Roman" w:eastAsia="Times New Roman" w:hAnsi="Times New Roman" w:cs="Times New Roman"/>
          <w:color w:val="000000" w:themeColor="text1"/>
          <w:kern w:val="0"/>
        </w:rPr>
        <w:t>system</w:t>
      </w:r>
      <w:r w:rsidR="00766C56" w:rsidRPr="006A59FB">
        <w:rPr>
          <w:rFonts w:ascii="Times New Roman" w:eastAsia="Times New Roman" w:hAnsi="Times New Roman" w:cs="Times New Roman"/>
          <w:color w:val="000000" w:themeColor="text1"/>
          <w:kern w:val="0"/>
        </w:rPr>
        <w:t xml:space="preserve"> if people can get access to the portion they are not in charge of</w:t>
      </w:r>
      <w:r w:rsidR="000A7484" w:rsidRPr="006A59FB">
        <w:rPr>
          <w:rFonts w:ascii="Times New Roman" w:eastAsia="Times New Roman" w:hAnsi="Times New Roman" w:cs="Times New Roman"/>
          <w:color w:val="000000" w:themeColor="text1"/>
          <w:kern w:val="0"/>
        </w:rPr>
        <w:t xml:space="preserve">. However, with </w:t>
      </w:r>
      <w:r w:rsidR="000C7421" w:rsidRPr="006A59FB">
        <w:rPr>
          <w:rFonts w:ascii="Times New Roman" w:eastAsia="Times New Roman" w:hAnsi="Times New Roman" w:cs="Times New Roman"/>
          <w:color w:val="000000" w:themeColor="text1"/>
          <w:kern w:val="0"/>
        </w:rPr>
        <w:t xml:space="preserve">a </w:t>
      </w:r>
      <w:r w:rsidR="000A7484" w:rsidRPr="006A59FB">
        <w:rPr>
          <w:rFonts w:ascii="Times New Roman" w:eastAsia="Times New Roman" w:hAnsi="Times New Roman" w:cs="Times New Roman"/>
          <w:color w:val="000000" w:themeColor="text1"/>
          <w:kern w:val="0"/>
        </w:rPr>
        <w:t xml:space="preserve">small group of people dealing with content and separate work roles </w:t>
      </w:r>
      <w:r w:rsidR="00C51156" w:rsidRPr="006A59FB">
        <w:rPr>
          <w:rFonts w:ascii="Times New Roman" w:eastAsia="Times New Roman" w:hAnsi="Times New Roman" w:cs="Times New Roman"/>
          <w:color w:val="000000" w:themeColor="text1"/>
          <w:kern w:val="0"/>
        </w:rPr>
        <w:t>through the whole process</w:t>
      </w:r>
      <w:r w:rsidR="000A7484" w:rsidRPr="006A59FB">
        <w:rPr>
          <w:rFonts w:ascii="Times New Roman" w:eastAsia="Times New Roman" w:hAnsi="Times New Roman" w:cs="Times New Roman"/>
          <w:color w:val="000000" w:themeColor="text1"/>
          <w:kern w:val="0"/>
        </w:rPr>
        <w:t>, t</w:t>
      </w:r>
      <w:r w:rsidR="00CC7E72" w:rsidRPr="006A59FB">
        <w:rPr>
          <w:rFonts w:ascii="Times New Roman" w:eastAsia="Times New Roman" w:hAnsi="Times New Roman" w:cs="Times New Roman"/>
          <w:color w:val="000000" w:themeColor="text1"/>
          <w:kern w:val="0"/>
        </w:rPr>
        <w:t xml:space="preserve">hese can cause </w:t>
      </w:r>
      <w:r w:rsidR="007D5E27" w:rsidRPr="006A59FB">
        <w:rPr>
          <w:rFonts w:ascii="Times New Roman" w:eastAsia="Times New Roman" w:hAnsi="Times New Roman" w:cs="Times New Roman"/>
          <w:color w:val="000000" w:themeColor="text1"/>
          <w:kern w:val="0"/>
        </w:rPr>
        <w:t xml:space="preserve">other </w:t>
      </w:r>
      <w:r w:rsidR="00CC7E72" w:rsidRPr="006A59FB">
        <w:rPr>
          <w:rFonts w:ascii="Times New Roman" w:eastAsia="Times New Roman" w:hAnsi="Times New Roman" w:cs="Times New Roman"/>
          <w:color w:val="000000" w:themeColor="text1"/>
          <w:kern w:val="0"/>
        </w:rPr>
        <w:t>problem</w:t>
      </w:r>
      <w:r w:rsidR="000A7484" w:rsidRPr="006A59FB">
        <w:rPr>
          <w:rFonts w:ascii="Times New Roman" w:eastAsia="Times New Roman" w:hAnsi="Times New Roman" w:cs="Times New Roman"/>
          <w:color w:val="000000" w:themeColor="text1"/>
          <w:kern w:val="0"/>
        </w:rPr>
        <w:t>s. Since the people who are creating the content might not be the one who is responsible for posting</w:t>
      </w:r>
      <w:r w:rsidR="00C51156" w:rsidRPr="006A59FB">
        <w:rPr>
          <w:rFonts w:ascii="Times New Roman" w:eastAsia="Times New Roman" w:hAnsi="Times New Roman" w:cs="Times New Roman"/>
          <w:color w:val="000000" w:themeColor="text1"/>
          <w:kern w:val="0"/>
        </w:rPr>
        <w:t xml:space="preserve">, the </w:t>
      </w:r>
      <w:r w:rsidR="00766C56" w:rsidRPr="006A59FB">
        <w:rPr>
          <w:rFonts w:ascii="Times New Roman" w:eastAsia="Times New Roman" w:hAnsi="Times New Roman" w:cs="Times New Roman"/>
          <w:color w:val="000000" w:themeColor="text1"/>
          <w:kern w:val="0"/>
        </w:rPr>
        <w:t xml:space="preserve">outcome can be unexpected and the </w:t>
      </w:r>
      <w:r w:rsidR="00C51156" w:rsidRPr="006A59FB">
        <w:rPr>
          <w:rFonts w:ascii="Times New Roman" w:eastAsia="Times New Roman" w:hAnsi="Times New Roman" w:cs="Times New Roman"/>
          <w:color w:val="000000" w:themeColor="text1"/>
          <w:kern w:val="0"/>
        </w:rPr>
        <w:t xml:space="preserve">publishing process can be painstaking. </w:t>
      </w:r>
    </w:p>
    <w:p w14:paraId="33BD66F4" w14:textId="77777777" w:rsidR="00BD47BE" w:rsidRPr="006A59FB" w:rsidRDefault="00BD47BE" w:rsidP="00BD5987">
      <w:pPr>
        <w:tabs>
          <w:tab w:val="left" w:pos="799"/>
        </w:tabs>
        <w:rPr>
          <w:rFonts w:ascii="Times New Roman" w:eastAsia="Times New Roman" w:hAnsi="Times New Roman" w:cs="Times New Roman"/>
          <w:color w:val="000000" w:themeColor="text1"/>
          <w:kern w:val="0"/>
        </w:rPr>
      </w:pPr>
    </w:p>
    <w:p w14:paraId="7E4855AB" w14:textId="5E43C956" w:rsidR="002535E8" w:rsidRPr="006A59FB" w:rsidRDefault="002535E8" w:rsidP="00A54093">
      <w:pPr>
        <w:pStyle w:val="a5"/>
        <w:numPr>
          <w:ilvl w:val="0"/>
          <w:numId w:val="37"/>
        </w:numPr>
        <w:tabs>
          <w:tab w:val="left" w:pos="799"/>
        </w:tabs>
        <w:ind w:leftChars="0"/>
        <w:rPr>
          <w:rFonts w:ascii="Times New Roman" w:eastAsia="Times New Roman" w:hAnsi="Times New Roman" w:cs="Times New Roman"/>
          <w:b/>
          <w:color w:val="000000" w:themeColor="text1"/>
          <w:kern w:val="0"/>
        </w:rPr>
      </w:pPr>
      <w:r w:rsidRPr="006A59FB">
        <w:rPr>
          <w:rFonts w:ascii="Times New Roman" w:eastAsia="Times New Roman" w:hAnsi="Times New Roman" w:cs="Times New Roman"/>
          <w:b/>
          <w:color w:val="000000" w:themeColor="text1"/>
          <w:kern w:val="0"/>
        </w:rPr>
        <w:t>The Obstacles</w:t>
      </w:r>
    </w:p>
    <w:p w14:paraId="12DCC2F8" w14:textId="47A3FC3C" w:rsidR="00BD47BE" w:rsidRPr="006A59FB" w:rsidRDefault="00BD47BE" w:rsidP="00BD47BE">
      <w:pPr>
        <w:tabs>
          <w:tab w:val="left" w:pos="799"/>
        </w:tabs>
        <w:rPr>
          <w:rFonts w:ascii="Times New Roman" w:eastAsia="Times New Roman" w:hAnsi="Times New Roman" w:cs="Times New Roman"/>
          <w:b/>
          <w:color w:val="000000" w:themeColor="text1"/>
          <w:kern w:val="0"/>
        </w:rPr>
      </w:pPr>
      <w:r w:rsidRPr="006A59FB">
        <w:rPr>
          <w:rFonts w:ascii="Times New Roman" w:eastAsia="Times New Roman" w:hAnsi="Times New Roman" w:cs="Times New Roman"/>
          <w:color w:val="000000" w:themeColor="text1"/>
          <w:kern w:val="0"/>
        </w:rPr>
        <w:tab/>
        <w:t>Some organizations face the difficulties when the contents are taken care by separate roles communicating poorly vertically and horizontally.</w:t>
      </w:r>
      <w:r w:rsidRPr="006A59FB">
        <w:rPr>
          <w:rFonts w:ascii="Times New Roman" w:eastAsia="Times New Roman" w:hAnsi="Times New Roman" w:cs="Times New Roman"/>
          <w:b/>
          <w:color w:val="000000" w:themeColor="text1"/>
          <w:kern w:val="0"/>
        </w:rPr>
        <w:t xml:space="preserve"> </w:t>
      </w:r>
      <w:r w:rsidRPr="006A59FB">
        <w:rPr>
          <w:rFonts w:ascii="Times New Roman" w:eastAsia="Times New Roman" w:hAnsi="Times New Roman" w:cs="Times New Roman"/>
          <w:color w:val="000000" w:themeColor="text1"/>
          <w:kern w:val="0"/>
        </w:rPr>
        <w:t xml:space="preserve">Others are facing hardships when the </w:t>
      </w:r>
      <w:r w:rsidRPr="006A59FB">
        <w:rPr>
          <w:rFonts w:ascii="Times New Roman" w:eastAsia="Times New Roman" w:hAnsi="Times New Roman" w:cs="Times New Roman"/>
          <w:color w:val="000000" w:themeColor="text1"/>
          <w:kern w:val="0"/>
        </w:rPr>
        <w:lastRenderedPageBreak/>
        <w:t xml:space="preserve">content appears on </w:t>
      </w:r>
      <w:r w:rsidR="000C7421" w:rsidRPr="006A59FB">
        <w:rPr>
          <w:rFonts w:ascii="Times New Roman" w:eastAsia="Times New Roman" w:hAnsi="Times New Roman" w:cs="Times New Roman"/>
          <w:color w:val="000000" w:themeColor="text1"/>
          <w:kern w:val="0"/>
        </w:rPr>
        <w:t xml:space="preserve">a </w:t>
      </w:r>
      <w:r w:rsidRPr="006A59FB">
        <w:rPr>
          <w:rFonts w:ascii="Times New Roman" w:eastAsia="Times New Roman" w:hAnsi="Times New Roman" w:cs="Times New Roman"/>
          <w:color w:val="000000" w:themeColor="text1"/>
          <w:kern w:val="0"/>
        </w:rPr>
        <w:t>different section of the website is managed by</w:t>
      </w:r>
      <w:r w:rsidR="00436D34" w:rsidRPr="006A59FB">
        <w:rPr>
          <w:rFonts w:ascii="Times New Roman" w:eastAsia="Times New Roman" w:hAnsi="Times New Roman" w:cs="Times New Roman"/>
          <w:color w:val="000000" w:themeColor="text1"/>
          <w:kern w:val="0"/>
        </w:rPr>
        <w:t xml:space="preserve"> </w:t>
      </w:r>
      <w:r w:rsidR="000C7421" w:rsidRPr="006A59FB">
        <w:rPr>
          <w:rFonts w:ascii="Times New Roman" w:eastAsia="Times New Roman" w:hAnsi="Times New Roman" w:cs="Times New Roman"/>
          <w:color w:val="000000" w:themeColor="text1"/>
          <w:kern w:val="0"/>
        </w:rPr>
        <w:t xml:space="preserve">a </w:t>
      </w:r>
      <w:r w:rsidR="00436D34" w:rsidRPr="006A59FB">
        <w:rPr>
          <w:rFonts w:ascii="Times New Roman" w:eastAsia="Times New Roman" w:hAnsi="Times New Roman" w:cs="Times New Roman"/>
          <w:color w:val="000000" w:themeColor="text1"/>
          <w:kern w:val="0"/>
        </w:rPr>
        <w:t>different group of people, which might be a totally</w:t>
      </w:r>
      <w:r w:rsidRPr="006A59FB">
        <w:rPr>
          <w:rFonts w:ascii="Times New Roman" w:eastAsia="Times New Roman" w:hAnsi="Times New Roman" w:cs="Times New Roman"/>
          <w:color w:val="000000" w:themeColor="text1"/>
          <w:kern w:val="0"/>
        </w:rPr>
        <w:t xml:space="preserve"> different content management team. For instance, an organization which includes two to three departments may co-work on </w:t>
      </w:r>
      <w:r w:rsidR="000C7421" w:rsidRPr="006A59FB">
        <w:rPr>
          <w:rFonts w:ascii="Times New Roman" w:eastAsia="Times New Roman" w:hAnsi="Times New Roman" w:cs="Times New Roman"/>
          <w:color w:val="000000" w:themeColor="text1"/>
          <w:kern w:val="0"/>
        </w:rPr>
        <w:t xml:space="preserve">the </w:t>
      </w:r>
      <w:r w:rsidR="00436D34" w:rsidRPr="006A59FB">
        <w:rPr>
          <w:rFonts w:ascii="Times New Roman" w:eastAsia="Times New Roman" w:hAnsi="Times New Roman" w:cs="Times New Roman"/>
          <w:color w:val="000000" w:themeColor="text1"/>
          <w:kern w:val="0"/>
        </w:rPr>
        <w:t xml:space="preserve">content management </w:t>
      </w:r>
      <w:r w:rsidR="00B82AF2" w:rsidRPr="006A59FB">
        <w:rPr>
          <w:rFonts w:ascii="Times New Roman" w:eastAsia="Times New Roman" w:hAnsi="Times New Roman" w:cs="Times New Roman"/>
          <w:color w:val="000000" w:themeColor="text1"/>
          <w:kern w:val="0"/>
        </w:rPr>
        <w:t>of</w:t>
      </w:r>
      <w:r w:rsidR="00436D34" w:rsidRPr="006A59FB">
        <w:rPr>
          <w:rFonts w:ascii="Times New Roman" w:eastAsia="Times New Roman" w:hAnsi="Times New Roman" w:cs="Times New Roman"/>
          <w:color w:val="000000" w:themeColor="text1"/>
          <w:kern w:val="0"/>
        </w:rPr>
        <w:t xml:space="preserve"> </w:t>
      </w:r>
      <w:r w:rsidRPr="006A59FB">
        <w:rPr>
          <w:rFonts w:ascii="Times New Roman" w:eastAsia="Times New Roman" w:hAnsi="Times New Roman" w:cs="Times New Roman"/>
          <w:color w:val="000000" w:themeColor="text1"/>
          <w:kern w:val="0"/>
        </w:rPr>
        <w:t>the</w:t>
      </w:r>
      <w:r w:rsidR="00436D34" w:rsidRPr="006A59FB">
        <w:rPr>
          <w:rFonts w:ascii="Times New Roman" w:eastAsia="Times New Roman" w:hAnsi="Times New Roman" w:cs="Times New Roman"/>
          <w:color w:val="000000" w:themeColor="text1"/>
          <w:kern w:val="0"/>
        </w:rPr>
        <w:t>ir official website.</w:t>
      </w:r>
      <w:r w:rsidRPr="006A59FB">
        <w:rPr>
          <w:rFonts w:ascii="Times New Roman" w:eastAsia="Times New Roman" w:hAnsi="Times New Roman" w:cs="Times New Roman"/>
          <w:color w:val="000000" w:themeColor="text1"/>
          <w:kern w:val="0"/>
        </w:rPr>
        <w:t xml:space="preserve"> </w:t>
      </w:r>
      <w:r w:rsidR="00436D34" w:rsidRPr="006A59FB">
        <w:rPr>
          <w:rFonts w:ascii="Times New Roman" w:eastAsia="Times New Roman" w:hAnsi="Times New Roman" w:cs="Times New Roman"/>
          <w:color w:val="000000" w:themeColor="text1"/>
          <w:kern w:val="0"/>
        </w:rPr>
        <w:t>And e</w:t>
      </w:r>
      <w:r w:rsidRPr="006A59FB">
        <w:rPr>
          <w:rFonts w:ascii="Times New Roman" w:eastAsia="Times New Roman" w:hAnsi="Times New Roman" w:cs="Times New Roman"/>
          <w:color w:val="000000" w:themeColor="text1"/>
          <w:kern w:val="0"/>
        </w:rPr>
        <w:t>ach department may h</w:t>
      </w:r>
      <w:r w:rsidR="00436D34" w:rsidRPr="006A59FB">
        <w:rPr>
          <w:rFonts w:ascii="Times New Roman" w:eastAsia="Times New Roman" w:hAnsi="Times New Roman" w:cs="Times New Roman"/>
          <w:color w:val="000000" w:themeColor="text1"/>
          <w:kern w:val="0"/>
        </w:rPr>
        <w:t>ave its</w:t>
      </w:r>
      <w:r w:rsidRPr="006A59FB">
        <w:rPr>
          <w:rFonts w:ascii="Times New Roman" w:eastAsia="Times New Roman" w:hAnsi="Times New Roman" w:cs="Times New Roman"/>
          <w:color w:val="000000" w:themeColor="text1"/>
          <w:kern w:val="0"/>
        </w:rPr>
        <w:t xml:space="preserve"> own content management team. However, the way they manage the content is different. Thus the tone and the format of similar materials may vary on the web</w:t>
      </w:r>
      <w:r w:rsidR="000C7421" w:rsidRPr="006A59FB">
        <w:rPr>
          <w:rFonts w:ascii="Times New Roman" w:eastAsia="Times New Roman" w:hAnsi="Times New Roman" w:cs="Times New Roman"/>
          <w:color w:val="000000" w:themeColor="text1"/>
          <w:kern w:val="0"/>
        </w:rPr>
        <w:t xml:space="preserve"> </w:t>
      </w:r>
      <w:r w:rsidR="00E2792E" w:rsidRPr="006A59FB">
        <w:rPr>
          <w:rFonts w:ascii="Times New Roman" w:eastAsia="Times New Roman" w:hAnsi="Times New Roman" w:cs="Times New Roman"/>
          <w:color w:val="000000" w:themeColor="text1"/>
          <w:kern w:val="0"/>
        </w:rPr>
        <w:t>page, which will cause</w:t>
      </w:r>
      <w:r w:rsidRPr="006A59FB">
        <w:rPr>
          <w:rFonts w:ascii="Times New Roman" w:eastAsia="Times New Roman" w:hAnsi="Times New Roman" w:cs="Times New Roman"/>
          <w:color w:val="000000" w:themeColor="text1"/>
          <w:kern w:val="0"/>
        </w:rPr>
        <w:t xml:space="preserve"> inconsisten</w:t>
      </w:r>
      <w:r w:rsidR="00E2792E" w:rsidRPr="006A59FB">
        <w:rPr>
          <w:rFonts w:ascii="Times New Roman" w:eastAsia="Times New Roman" w:hAnsi="Times New Roman" w:cs="Times New Roman"/>
          <w:color w:val="000000" w:themeColor="text1"/>
          <w:kern w:val="0"/>
        </w:rPr>
        <w:t>cy</w:t>
      </w:r>
      <w:r w:rsidR="007673E3" w:rsidRPr="006A59FB">
        <w:rPr>
          <w:rFonts w:ascii="Times New Roman" w:eastAsia="Times New Roman" w:hAnsi="Times New Roman" w:cs="Times New Roman"/>
          <w:color w:val="000000" w:themeColor="text1"/>
          <w:kern w:val="0"/>
        </w:rPr>
        <w:t xml:space="preserve"> and augment</w:t>
      </w:r>
      <w:r w:rsidR="00E2792E" w:rsidRPr="006A59FB">
        <w:rPr>
          <w:rFonts w:ascii="Times New Roman" w:eastAsia="Times New Roman" w:hAnsi="Times New Roman" w:cs="Times New Roman"/>
          <w:color w:val="000000" w:themeColor="text1"/>
          <w:kern w:val="0"/>
        </w:rPr>
        <w:t xml:space="preserve"> the difficulties for </w:t>
      </w:r>
      <w:r w:rsidR="00B82AF2" w:rsidRPr="006A59FB">
        <w:rPr>
          <w:rFonts w:ascii="Times New Roman" w:eastAsia="Times New Roman" w:hAnsi="Times New Roman" w:cs="Times New Roman"/>
          <w:color w:val="000000" w:themeColor="text1"/>
          <w:kern w:val="0"/>
        </w:rPr>
        <w:t xml:space="preserve">the </w:t>
      </w:r>
      <w:r w:rsidR="00E2792E" w:rsidRPr="006A59FB">
        <w:rPr>
          <w:rFonts w:ascii="Times New Roman" w:eastAsia="Times New Roman" w:hAnsi="Times New Roman" w:cs="Times New Roman"/>
          <w:color w:val="000000" w:themeColor="text1"/>
          <w:kern w:val="0"/>
        </w:rPr>
        <w:t>visitors of the website to search and absorb the information</w:t>
      </w:r>
      <w:r w:rsidRPr="006A59FB">
        <w:rPr>
          <w:rFonts w:ascii="Times New Roman" w:eastAsia="Times New Roman" w:hAnsi="Times New Roman" w:cs="Times New Roman"/>
          <w:color w:val="000000" w:themeColor="text1"/>
          <w:kern w:val="0"/>
        </w:rPr>
        <w:t>.</w:t>
      </w:r>
    </w:p>
    <w:p w14:paraId="7F1B2439" w14:textId="5252703F" w:rsidR="00303408" w:rsidRPr="006A59FB" w:rsidRDefault="00303408" w:rsidP="00303408">
      <w:pPr>
        <w:tabs>
          <w:tab w:val="left" w:pos="799"/>
        </w:tabs>
        <w:rPr>
          <w:rFonts w:ascii="Times New Roman" w:eastAsia="Times New Roman" w:hAnsi="Times New Roman" w:cs="Times New Roman"/>
          <w:color w:val="000000" w:themeColor="text1"/>
          <w:kern w:val="0"/>
        </w:rPr>
      </w:pPr>
      <w:r w:rsidRPr="006A59FB">
        <w:rPr>
          <w:rFonts w:ascii="Times New Roman" w:eastAsia="Times New Roman" w:hAnsi="Times New Roman" w:cs="Times New Roman"/>
          <w:b/>
          <w:color w:val="000000" w:themeColor="text1"/>
          <w:kern w:val="0"/>
        </w:rPr>
        <w:tab/>
      </w:r>
      <w:r w:rsidRPr="006A59FB">
        <w:rPr>
          <w:rFonts w:ascii="Times New Roman" w:eastAsia="Times New Roman" w:hAnsi="Times New Roman" w:cs="Times New Roman"/>
          <w:color w:val="000000" w:themeColor="text1"/>
          <w:kern w:val="0"/>
        </w:rPr>
        <w:t xml:space="preserve">Here is the list of common </w:t>
      </w:r>
      <w:r w:rsidR="00842F35" w:rsidRPr="006A59FB">
        <w:rPr>
          <w:rFonts w:ascii="Times New Roman" w:eastAsia="Times New Roman" w:hAnsi="Times New Roman" w:cs="Times New Roman"/>
          <w:color w:val="000000" w:themeColor="text1"/>
          <w:kern w:val="0"/>
        </w:rPr>
        <w:t>“content management-related</w:t>
      </w:r>
      <w:r w:rsidRPr="006A59FB">
        <w:rPr>
          <w:rFonts w:ascii="Times New Roman" w:eastAsia="Times New Roman" w:hAnsi="Times New Roman" w:cs="Times New Roman"/>
          <w:color w:val="000000" w:themeColor="text1"/>
          <w:kern w:val="0"/>
        </w:rPr>
        <w:t xml:space="preserve"> </w:t>
      </w:r>
      <w:r w:rsidR="00842F35" w:rsidRPr="006A59FB">
        <w:rPr>
          <w:rFonts w:ascii="Times New Roman" w:eastAsia="Times New Roman" w:hAnsi="Times New Roman" w:cs="Times New Roman"/>
          <w:color w:val="000000" w:themeColor="text1"/>
          <w:kern w:val="0"/>
        </w:rPr>
        <w:t>pain</w:t>
      </w:r>
      <w:r w:rsidR="00962EF3" w:rsidRPr="006A59FB">
        <w:rPr>
          <w:rFonts w:ascii="Times New Roman" w:eastAsia="Times New Roman" w:hAnsi="Times New Roman" w:cs="Times New Roman"/>
          <w:color w:val="000000" w:themeColor="text1"/>
          <w:kern w:val="0"/>
        </w:rPr>
        <w:t>s</w:t>
      </w:r>
      <w:r w:rsidR="00842F35" w:rsidRPr="006A59FB">
        <w:rPr>
          <w:rFonts w:ascii="Times New Roman" w:eastAsia="Times New Roman" w:hAnsi="Times New Roman" w:cs="Times New Roman"/>
          <w:color w:val="000000" w:themeColor="text1"/>
          <w:kern w:val="0"/>
        </w:rPr>
        <w:t>” (</w:t>
      </w:r>
      <w:proofErr w:type="spellStart"/>
      <w:r w:rsidR="00842F35" w:rsidRPr="006A59FB">
        <w:rPr>
          <w:rFonts w:ascii="Times New Roman" w:eastAsia="Times New Roman" w:hAnsi="Times New Roman" w:cs="Times New Roman"/>
          <w:color w:val="000000" w:themeColor="text1"/>
          <w:kern w:val="0"/>
        </w:rPr>
        <w:t>Bergland</w:t>
      </w:r>
      <w:proofErr w:type="spellEnd"/>
      <w:r w:rsidR="00842F35" w:rsidRPr="006A59FB">
        <w:rPr>
          <w:rFonts w:ascii="Times New Roman" w:eastAsia="Times New Roman" w:hAnsi="Times New Roman" w:cs="Times New Roman"/>
          <w:color w:val="000000" w:themeColor="text1"/>
          <w:kern w:val="0"/>
        </w:rPr>
        <w:t xml:space="preserve">, 2004) that </w:t>
      </w:r>
      <w:r w:rsidRPr="006A59FB">
        <w:rPr>
          <w:rFonts w:ascii="Times New Roman" w:eastAsia="Times New Roman" w:hAnsi="Times New Roman" w:cs="Times New Roman"/>
          <w:color w:val="000000" w:themeColor="text1"/>
          <w:kern w:val="0"/>
        </w:rPr>
        <w:t>organization</w:t>
      </w:r>
      <w:r w:rsidR="00842F35" w:rsidRPr="006A59FB">
        <w:rPr>
          <w:rFonts w:ascii="Times New Roman" w:eastAsia="Times New Roman" w:hAnsi="Times New Roman" w:cs="Times New Roman"/>
          <w:color w:val="000000" w:themeColor="text1"/>
          <w:kern w:val="0"/>
        </w:rPr>
        <w:t>s may experience</w:t>
      </w:r>
      <w:r w:rsidRPr="006A59FB">
        <w:rPr>
          <w:rFonts w:ascii="Times New Roman" w:eastAsia="Times New Roman" w:hAnsi="Times New Roman" w:cs="Times New Roman"/>
          <w:color w:val="000000" w:themeColor="text1"/>
          <w:kern w:val="0"/>
        </w:rPr>
        <w:t xml:space="preserve"> with their WCM system:</w:t>
      </w:r>
    </w:p>
    <w:p w14:paraId="4C15C970" w14:textId="36085EDE" w:rsidR="002535E8" w:rsidRPr="006A59FB" w:rsidRDefault="007673E3" w:rsidP="007673E3">
      <w:pPr>
        <w:pStyle w:val="a5"/>
        <w:numPr>
          <w:ilvl w:val="1"/>
          <w:numId w:val="35"/>
        </w:numPr>
        <w:tabs>
          <w:tab w:val="left" w:pos="799"/>
        </w:tabs>
        <w:ind w:leftChars="708" w:left="1982" w:rightChars="710" w:right="1704" w:hangingChars="118" w:hanging="283"/>
        <w:rPr>
          <w:rFonts w:ascii="Times New Roman" w:eastAsia="Times New Roman" w:hAnsi="Times New Roman" w:cs="Times New Roman"/>
          <w:color w:val="000000" w:themeColor="text1"/>
          <w:kern w:val="0"/>
        </w:rPr>
      </w:pPr>
      <w:r w:rsidRPr="006A59FB">
        <w:rPr>
          <w:rFonts w:ascii="Times New Roman" w:eastAsia="Times New Roman" w:hAnsi="Times New Roman" w:cs="Times New Roman"/>
          <w:color w:val="000000" w:themeColor="text1"/>
          <w:kern w:val="0"/>
        </w:rPr>
        <w:t>The web</w:t>
      </w:r>
      <w:r w:rsidR="00766C56" w:rsidRPr="006A59FB">
        <w:rPr>
          <w:rFonts w:ascii="Times New Roman" w:eastAsia="Times New Roman" w:hAnsi="Times New Roman" w:cs="Times New Roman"/>
          <w:color w:val="000000" w:themeColor="text1"/>
          <w:kern w:val="0"/>
        </w:rPr>
        <w:t>sites are out-of-date and cost too much to update.</w:t>
      </w:r>
    </w:p>
    <w:p w14:paraId="23442818" w14:textId="0941D48A" w:rsidR="00766C56" w:rsidRPr="006A59FB" w:rsidRDefault="00766C56" w:rsidP="007673E3">
      <w:pPr>
        <w:pStyle w:val="a5"/>
        <w:numPr>
          <w:ilvl w:val="1"/>
          <w:numId w:val="35"/>
        </w:numPr>
        <w:tabs>
          <w:tab w:val="left" w:pos="799"/>
        </w:tabs>
        <w:ind w:leftChars="708" w:left="1982" w:rightChars="710" w:right="1704" w:hangingChars="118" w:hanging="283"/>
        <w:rPr>
          <w:rFonts w:ascii="Times New Roman" w:eastAsia="Times New Roman" w:hAnsi="Times New Roman" w:cs="Times New Roman"/>
          <w:color w:val="000000" w:themeColor="text1"/>
          <w:kern w:val="0"/>
        </w:rPr>
      </w:pPr>
      <w:r w:rsidRPr="006A59FB">
        <w:rPr>
          <w:rFonts w:ascii="Times New Roman" w:eastAsia="Times New Roman" w:hAnsi="Times New Roman" w:cs="Times New Roman"/>
          <w:color w:val="000000" w:themeColor="text1"/>
          <w:kern w:val="0"/>
        </w:rPr>
        <w:t>Trouble controlling growing volumes of content</w:t>
      </w:r>
      <w:r w:rsidR="00ED3331" w:rsidRPr="006A59FB">
        <w:rPr>
          <w:rFonts w:ascii="Times New Roman" w:eastAsia="Times New Roman" w:hAnsi="Times New Roman" w:cs="Times New Roman"/>
          <w:color w:val="000000" w:themeColor="text1"/>
          <w:kern w:val="0"/>
        </w:rPr>
        <w:t>.</w:t>
      </w:r>
    </w:p>
    <w:p w14:paraId="6DC7869A" w14:textId="79106AD3" w:rsidR="00766C56" w:rsidRPr="006A59FB" w:rsidRDefault="00766C56" w:rsidP="007673E3">
      <w:pPr>
        <w:pStyle w:val="a5"/>
        <w:numPr>
          <w:ilvl w:val="1"/>
          <w:numId w:val="35"/>
        </w:numPr>
        <w:tabs>
          <w:tab w:val="left" w:pos="799"/>
        </w:tabs>
        <w:ind w:leftChars="708" w:left="1982" w:rightChars="710" w:right="1704" w:hangingChars="118" w:hanging="283"/>
        <w:rPr>
          <w:rFonts w:ascii="Times New Roman" w:eastAsia="Times New Roman" w:hAnsi="Times New Roman" w:cs="Times New Roman"/>
          <w:color w:val="000000" w:themeColor="text1"/>
          <w:kern w:val="0"/>
        </w:rPr>
      </w:pPr>
      <w:r w:rsidRPr="006A59FB">
        <w:rPr>
          <w:rFonts w:ascii="Times New Roman" w:eastAsia="Times New Roman" w:hAnsi="Times New Roman" w:cs="Times New Roman"/>
          <w:color w:val="000000" w:themeColor="text1"/>
          <w:kern w:val="0"/>
        </w:rPr>
        <w:t>Inability of bring</w:t>
      </w:r>
      <w:r w:rsidR="000C7421" w:rsidRPr="006A59FB">
        <w:rPr>
          <w:rFonts w:ascii="Times New Roman" w:eastAsia="Times New Roman" w:hAnsi="Times New Roman" w:cs="Times New Roman"/>
          <w:color w:val="000000" w:themeColor="text1"/>
          <w:kern w:val="0"/>
        </w:rPr>
        <w:t>ing</w:t>
      </w:r>
      <w:r w:rsidRPr="006A59FB">
        <w:rPr>
          <w:rFonts w:ascii="Times New Roman" w:eastAsia="Times New Roman" w:hAnsi="Times New Roman" w:cs="Times New Roman"/>
          <w:color w:val="000000" w:themeColor="text1"/>
          <w:kern w:val="0"/>
        </w:rPr>
        <w:t xml:space="preserve"> visitors back again</w:t>
      </w:r>
      <w:r w:rsidR="00ED3331" w:rsidRPr="006A59FB">
        <w:rPr>
          <w:rFonts w:ascii="Times New Roman" w:eastAsia="Times New Roman" w:hAnsi="Times New Roman" w:cs="Times New Roman"/>
          <w:color w:val="000000" w:themeColor="text1"/>
          <w:kern w:val="0"/>
        </w:rPr>
        <w:t>.</w:t>
      </w:r>
    </w:p>
    <w:p w14:paraId="4885E28A" w14:textId="771CC97A" w:rsidR="00766C56" w:rsidRPr="006A59FB" w:rsidRDefault="00766C56" w:rsidP="007673E3">
      <w:pPr>
        <w:pStyle w:val="a5"/>
        <w:numPr>
          <w:ilvl w:val="1"/>
          <w:numId w:val="35"/>
        </w:numPr>
        <w:tabs>
          <w:tab w:val="left" w:pos="799"/>
        </w:tabs>
        <w:ind w:leftChars="708" w:left="1982" w:rightChars="710" w:right="1704" w:hangingChars="118" w:hanging="283"/>
        <w:rPr>
          <w:rFonts w:ascii="Times New Roman" w:eastAsia="Times New Roman" w:hAnsi="Times New Roman" w:cs="Times New Roman"/>
          <w:color w:val="000000" w:themeColor="text1"/>
          <w:kern w:val="0"/>
        </w:rPr>
      </w:pPr>
      <w:r w:rsidRPr="006A59FB">
        <w:rPr>
          <w:rFonts w:ascii="Times New Roman" w:eastAsia="Times New Roman" w:hAnsi="Times New Roman" w:cs="Times New Roman"/>
          <w:color w:val="000000" w:themeColor="text1"/>
          <w:kern w:val="0"/>
        </w:rPr>
        <w:t>Inability to meet demands of diverse internal and external consumers</w:t>
      </w:r>
      <w:r w:rsidR="00ED3331" w:rsidRPr="006A59FB">
        <w:rPr>
          <w:rFonts w:ascii="Times New Roman" w:eastAsia="Times New Roman" w:hAnsi="Times New Roman" w:cs="Times New Roman"/>
          <w:color w:val="000000" w:themeColor="text1"/>
          <w:kern w:val="0"/>
        </w:rPr>
        <w:t>.</w:t>
      </w:r>
    </w:p>
    <w:p w14:paraId="3D6574B0" w14:textId="50687DFE" w:rsidR="00766C56" w:rsidRPr="006A59FB" w:rsidRDefault="00766C56" w:rsidP="007673E3">
      <w:pPr>
        <w:pStyle w:val="a5"/>
        <w:numPr>
          <w:ilvl w:val="1"/>
          <w:numId w:val="35"/>
        </w:numPr>
        <w:tabs>
          <w:tab w:val="left" w:pos="799"/>
        </w:tabs>
        <w:ind w:leftChars="708" w:left="1982" w:rightChars="710" w:right="1704" w:hangingChars="118" w:hanging="283"/>
        <w:rPr>
          <w:rFonts w:ascii="Times New Roman" w:eastAsia="Times New Roman" w:hAnsi="Times New Roman" w:cs="Times New Roman"/>
          <w:color w:val="000000" w:themeColor="text1"/>
          <w:kern w:val="0"/>
        </w:rPr>
      </w:pPr>
      <w:r w:rsidRPr="006A59FB">
        <w:rPr>
          <w:rFonts w:ascii="Times New Roman" w:eastAsia="Times New Roman" w:hAnsi="Times New Roman" w:cs="Times New Roman"/>
          <w:color w:val="000000" w:themeColor="text1"/>
          <w:kern w:val="0"/>
        </w:rPr>
        <w:t>Information cannot be brought together from a variety of sources.</w:t>
      </w:r>
    </w:p>
    <w:p w14:paraId="03438596" w14:textId="266A3A7E" w:rsidR="00766C56" w:rsidRPr="006A59FB" w:rsidRDefault="00766C56" w:rsidP="007673E3">
      <w:pPr>
        <w:pStyle w:val="a5"/>
        <w:numPr>
          <w:ilvl w:val="1"/>
          <w:numId w:val="35"/>
        </w:numPr>
        <w:tabs>
          <w:tab w:val="left" w:pos="799"/>
        </w:tabs>
        <w:ind w:leftChars="708" w:left="1982" w:rightChars="710" w:right="1704" w:hangingChars="118" w:hanging="283"/>
        <w:rPr>
          <w:rFonts w:ascii="Times New Roman" w:eastAsia="Times New Roman" w:hAnsi="Times New Roman" w:cs="Times New Roman"/>
          <w:color w:val="000000" w:themeColor="text1"/>
          <w:kern w:val="0"/>
        </w:rPr>
      </w:pPr>
      <w:r w:rsidRPr="006A59FB">
        <w:rPr>
          <w:rFonts w:ascii="Times New Roman" w:eastAsia="Times New Roman" w:hAnsi="Times New Roman" w:cs="Times New Roman"/>
          <w:color w:val="000000" w:themeColor="text1"/>
          <w:kern w:val="0"/>
        </w:rPr>
        <w:t>Extra costs are incurred because information is stored and maintained in multiple</w:t>
      </w:r>
      <w:r w:rsidR="00ED3331" w:rsidRPr="006A59FB">
        <w:rPr>
          <w:rFonts w:ascii="Times New Roman" w:eastAsia="Times New Roman" w:hAnsi="Times New Roman" w:cs="Times New Roman"/>
          <w:color w:val="000000" w:themeColor="text1"/>
          <w:kern w:val="0"/>
        </w:rPr>
        <w:t>.</w:t>
      </w:r>
      <w:r w:rsidRPr="006A59FB">
        <w:rPr>
          <w:rFonts w:ascii="Times New Roman" w:eastAsia="Times New Roman" w:hAnsi="Times New Roman" w:cs="Times New Roman"/>
          <w:color w:val="000000" w:themeColor="text1"/>
          <w:kern w:val="0"/>
        </w:rPr>
        <w:t xml:space="preserve"> versions for use in different sites and devices.</w:t>
      </w:r>
    </w:p>
    <w:p w14:paraId="53FFCBCD" w14:textId="2B39A9BE" w:rsidR="00766C56" w:rsidRPr="006A59FB" w:rsidRDefault="00766C56" w:rsidP="007673E3">
      <w:pPr>
        <w:pStyle w:val="a5"/>
        <w:numPr>
          <w:ilvl w:val="1"/>
          <w:numId w:val="35"/>
        </w:numPr>
        <w:tabs>
          <w:tab w:val="left" w:pos="799"/>
        </w:tabs>
        <w:ind w:leftChars="708" w:left="1982" w:rightChars="710" w:right="1704" w:hangingChars="118" w:hanging="283"/>
        <w:rPr>
          <w:rFonts w:ascii="Times New Roman" w:eastAsia="Times New Roman" w:hAnsi="Times New Roman" w:cs="Times New Roman"/>
          <w:color w:val="000000" w:themeColor="text1"/>
          <w:kern w:val="0"/>
        </w:rPr>
      </w:pPr>
      <w:r w:rsidRPr="006A59FB">
        <w:rPr>
          <w:rFonts w:ascii="Times New Roman" w:eastAsia="Times New Roman" w:hAnsi="Times New Roman" w:cs="Times New Roman"/>
          <w:color w:val="000000" w:themeColor="text1"/>
          <w:kern w:val="0"/>
        </w:rPr>
        <w:t>Web development and management costs are too high.</w:t>
      </w:r>
    </w:p>
    <w:p w14:paraId="5452C046" w14:textId="1A68E767" w:rsidR="00ED3331" w:rsidRPr="006A59FB" w:rsidRDefault="00ED3331" w:rsidP="00ED3331">
      <w:pPr>
        <w:tabs>
          <w:tab w:val="left" w:pos="799"/>
        </w:tabs>
        <w:rPr>
          <w:rFonts w:ascii="Times New Roman" w:eastAsia="Times New Roman" w:hAnsi="Times New Roman" w:cs="Times New Roman"/>
          <w:color w:val="000000" w:themeColor="text1"/>
          <w:kern w:val="0"/>
        </w:rPr>
      </w:pPr>
      <w:r w:rsidRPr="006A59FB">
        <w:rPr>
          <w:rFonts w:ascii="Times New Roman" w:eastAsia="Times New Roman" w:hAnsi="Times New Roman" w:cs="Times New Roman"/>
          <w:color w:val="000000" w:themeColor="text1"/>
          <w:kern w:val="0"/>
        </w:rPr>
        <w:t>If the website is bilingual</w:t>
      </w:r>
      <w:r w:rsidR="0076765F" w:rsidRPr="006A59FB">
        <w:rPr>
          <w:rFonts w:ascii="Times New Roman" w:eastAsia="Times New Roman" w:hAnsi="Times New Roman" w:cs="Times New Roman"/>
          <w:color w:val="000000" w:themeColor="text1"/>
          <w:kern w:val="0"/>
        </w:rPr>
        <w:t xml:space="preserve"> or trilingual</w:t>
      </w:r>
      <w:r w:rsidRPr="006A59FB">
        <w:rPr>
          <w:rFonts w:ascii="Times New Roman" w:eastAsia="Times New Roman" w:hAnsi="Times New Roman" w:cs="Times New Roman"/>
          <w:color w:val="000000" w:themeColor="text1"/>
          <w:kern w:val="0"/>
        </w:rPr>
        <w:t>, we can imagine that thes</w:t>
      </w:r>
      <w:r w:rsidR="00842F35" w:rsidRPr="006A59FB">
        <w:rPr>
          <w:rFonts w:ascii="Times New Roman" w:eastAsia="Times New Roman" w:hAnsi="Times New Roman" w:cs="Times New Roman"/>
          <w:color w:val="000000" w:themeColor="text1"/>
          <w:kern w:val="0"/>
        </w:rPr>
        <w:t>e problems will be doubled</w:t>
      </w:r>
      <w:r w:rsidR="0076765F" w:rsidRPr="006A59FB">
        <w:rPr>
          <w:rFonts w:ascii="Times New Roman" w:eastAsia="Times New Roman" w:hAnsi="Times New Roman" w:cs="Times New Roman"/>
          <w:color w:val="000000" w:themeColor="text1"/>
          <w:kern w:val="0"/>
        </w:rPr>
        <w:t xml:space="preserve"> or tripled</w:t>
      </w:r>
      <w:r w:rsidR="00842F35" w:rsidRPr="006A59FB">
        <w:rPr>
          <w:rFonts w:ascii="Times New Roman" w:eastAsia="Times New Roman" w:hAnsi="Times New Roman" w:cs="Times New Roman"/>
          <w:color w:val="000000" w:themeColor="text1"/>
          <w:kern w:val="0"/>
        </w:rPr>
        <w:t xml:space="preserve">. </w:t>
      </w:r>
      <w:r w:rsidR="00317EAB" w:rsidRPr="006A59FB">
        <w:rPr>
          <w:rFonts w:ascii="Times New Roman" w:eastAsia="Times New Roman" w:hAnsi="Times New Roman" w:cs="Times New Roman"/>
          <w:color w:val="000000" w:themeColor="text1"/>
          <w:kern w:val="0"/>
        </w:rPr>
        <w:t>Think about the mirror</w:t>
      </w:r>
      <w:r w:rsidR="00B82AF2" w:rsidRPr="006A59FB">
        <w:rPr>
          <w:rFonts w:ascii="Times New Roman" w:eastAsia="Times New Roman" w:hAnsi="Times New Roman" w:cs="Times New Roman"/>
          <w:color w:val="000000" w:themeColor="text1"/>
          <w:kern w:val="0"/>
        </w:rPr>
        <w:t>ed website with all the content written in</w:t>
      </w:r>
      <w:r w:rsidR="00317EAB" w:rsidRPr="006A59FB">
        <w:rPr>
          <w:rFonts w:ascii="Times New Roman" w:eastAsia="Times New Roman" w:hAnsi="Times New Roman" w:cs="Times New Roman"/>
          <w:color w:val="000000" w:themeColor="text1"/>
          <w:kern w:val="0"/>
        </w:rPr>
        <w:t xml:space="preserve"> another language. If the content</w:t>
      </w:r>
      <w:r w:rsidR="00B82AF2" w:rsidRPr="006A59FB">
        <w:rPr>
          <w:rFonts w:ascii="Times New Roman" w:eastAsia="Times New Roman" w:hAnsi="Times New Roman" w:cs="Times New Roman"/>
          <w:color w:val="000000" w:themeColor="text1"/>
          <w:kern w:val="0"/>
        </w:rPr>
        <w:t xml:space="preserve"> on the original web</w:t>
      </w:r>
      <w:r w:rsidR="000C7421" w:rsidRPr="006A59FB">
        <w:rPr>
          <w:rFonts w:ascii="Times New Roman" w:eastAsia="Times New Roman" w:hAnsi="Times New Roman" w:cs="Times New Roman"/>
          <w:color w:val="000000" w:themeColor="text1"/>
          <w:kern w:val="0"/>
        </w:rPr>
        <w:t xml:space="preserve"> </w:t>
      </w:r>
      <w:r w:rsidR="00B82AF2" w:rsidRPr="006A59FB">
        <w:rPr>
          <w:rFonts w:ascii="Times New Roman" w:eastAsia="Times New Roman" w:hAnsi="Times New Roman" w:cs="Times New Roman"/>
          <w:color w:val="000000" w:themeColor="text1"/>
          <w:kern w:val="0"/>
        </w:rPr>
        <w:t>page</w:t>
      </w:r>
      <w:r w:rsidR="00317EAB" w:rsidRPr="006A59FB">
        <w:rPr>
          <w:rFonts w:ascii="Times New Roman" w:eastAsia="Times New Roman" w:hAnsi="Times New Roman" w:cs="Times New Roman"/>
          <w:color w:val="000000" w:themeColor="text1"/>
          <w:kern w:val="0"/>
        </w:rPr>
        <w:t xml:space="preserve"> is outdated and scattered in different sections, the mirror</w:t>
      </w:r>
      <w:r w:rsidR="00B82AF2" w:rsidRPr="006A59FB">
        <w:rPr>
          <w:rFonts w:ascii="Times New Roman" w:eastAsia="Times New Roman" w:hAnsi="Times New Roman" w:cs="Times New Roman"/>
          <w:color w:val="000000" w:themeColor="text1"/>
          <w:kern w:val="0"/>
        </w:rPr>
        <w:t>ed</w:t>
      </w:r>
      <w:r w:rsidR="00317EAB" w:rsidRPr="006A59FB">
        <w:rPr>
          <w:rFonts w:ascii="Times New Roman" w:eastAsia="Times New Roman" w:hAnsi="Times New Roman" w:cs="Times New Roman"/>
          <w:color w:val="000000" w:themeColor="text1"/>
          <w:kern w:val="0"/>
        </w:rPr>
        <w:t xml:space="preserve"> website will encounter exactly the same situation. The people and time spe</w:t>
      </w:r>
      <w:r w:rsidR="000D23F2" w:rsidRPr="006A59FB">
        <w:rPr>
          <w:rFonts w:ascii="Times New Roman" w:eastAsia="Times New Roman" w:hAnsi="Times New Roman" w:cs="Times New Roman"/>
          <w:color w:val="000000" w:themeColor="text1"/>
          <w:kern w:val="0"/>
        </w:rPr>
        <w:t>nt for</w:t>
      </w:r>
      <w:r w:rsidR="00317EAB" w:rsidRPr="006A59FB">
        <w:rPr>
          <w:rFonts w:ascii="Times New Roman" w:eastAsia="Times New Roman" w:hAnsi="Times New Roman" w:cs="Times New Roman"/>
          <w:color w:val="000000" w:themeColor="text1"/>
          <w:kern w:val="0"/>
        </w:rPr>
        <w:t xml:space="preserve"> updating the original version of the web</w:t>
      </w:r>
      <w:r w:rsidR="000C7421" w:rsidRPr="006A59FB">
        <w:rPr>
          <w:rFonts w:ascii="Times New Roman" w:eastAsia="Times New Roman" w:hAnsi="Times New Roman" w:cs="Times New Roman"/>
          <w:color w:val="000000" w:themeColor="text1"/>
          <w:kern w:val="0"/>
        </w:rPr>
        <w:t xml:space="preserve"> </w:t>
      </w:r>
      <w:r w:rsidR="00317EAB" w:rsidRPr="006A59FB">
        <w:rPr>
          <w:rFonts w:ascii="Times New Roman" w:eastAsia="Times New Roman" w:hAnsi="Times New Roman" w:cs="Times New Roman"/>
          <w:color w:val="000000" w:themeColor="text1"/>
          <w:kern w:val="0"/>
        </w:rPr>
        <w:t xml:space="preserve">page will </w:t>
      </w:r>
      <w:r w:rsidR="000D23F2" w:rsidRPr="006A59FB">
        <w:rPr>
          <w:rFonts w:ascii="Times New Roman" w:eastAsia="Times New Roman" w:hAnsi="Times New Roman" w:cs="Times New Roman"/>
          <w:color w:val="000000" w:themeColor="text1"/>
          <w:kern w:val="0"/>
        </w:rPr>
        <w:t>be required</w:t>
      </w:r>
      <w:r w:rsidR="00B82AF2" w:rsidRPr="006A59FB">
        <w:rPr>
          <w:rFonts w:ascii="Times New Roman" w:eastAsia="Times New Roman" w:hAnsi="Times New Roman" w:cs="Times New Roman"/>
          <w:color w:val="000000" w:themeColor="text1"/>
          <w:kern w:val="0"/>
        </w:rPr>
        <w:t xml:space="preserve"> </w:t>
      </w:r>
      <w:r w:rsidR="000D23F2" w:rsidRPr="006A59FB">
        <w:rPr>
          <w:rFonts w:ascii="Times New Roman" w:eastAsia="Times New Roman" w:hAnsi="Times New Roman" w:cs="Times New Roman"/>
          <w:color w:val="000000" w:themeColor="text1"/>
          <w:kern w:val="0"/>
        </w:rPr>
        <w:t xml:space="preserve">as well </w:t>
      </w:r>
      <w:r w:rsidR="00B82AF2" w:rsidRPr="006A59FB">
        <w:rPr>
          <w:rFonts w:ascii="Times New Roman" w:eastAsia="Times New Roman" w:hAnsi="Times New Roman" w:cs="Times New Roman"/>
          <w:color w:val="000000" w:themeColor="text1"/>
          <w:kern w:val="0"/>
        </w:rPr>
        <w:t>for fixing the translated version</w:t>
      </w:r>
      <w:r w:rsidR="000D23F2" w:rsidRPr="006A59FB">
        <w:rPr>
          <w:rFonts w:ascii="Times New Roman" w:eastAsia="Times New Roman" w:hAnsi="Times New Roman" w:cs="Times New Roman"/>
          <w:color w:val="000000" w:themeColor="text1"/>
          <w:kern w:val="0"/>
        </w:rPr>
        <w:t xml:space="preserve">. It may </w:t>
      </w:r>
      <w:r w:rsidR="00317EAB" w:rsidRPr="006A59FB">
        <w:rPr>
          <w:rFonts w:ascii="Times New Roman" w:eastAsia="Times New Roman" w:hAnsi="Times New Roman" w:cs="Times New Roman"/>
          <w:color w:val="000000" w:themeColor="text1"/>
          <w:kern w:val="0"/>
        </w:rPr>
        <w:t xml:space="preserve">even </w:t>
      </w:r>
      <w:r w:rsidR="0086001A" w:rsidRPr="006A59FB">
        <w:rPr>
          <w:rFonts w:ascii="Times New Roman" w:eastAsia="Times New Roman" w:hAnsi="Times New Roman" w:cs="Times New Roman"/>
          <w:color w:val="000000" w:themeColor="text1"/>
          <w:kern w:val="0"/>
        </w:rPr>
        <w:t>request</w:t>
      </w:r>
      <w:r w:rsidR="000D23F2" w:rsidRPr="006A59FB">
        <w:rPr>
          <w:rFonts w:ascii="Times New Roman" w:eastAsia="Times New Roman" w:hAnsi="Times New Roman" w:cs="Times New Roman"/>
          <w:color w:val="000000" w:themeColor="text1"/>
          <w:kern w:val="0"/>
        </w:rPr>
        <w:t xml:space="preserve"> </w:t>
      </w:r>
      <w:r w:rsidR="00317EAB" w:rsidRPr="006A59FB">
        <w:rPr>
          <w:rFonts w:ascii="Times New Roman" w:eastAsia="Times New Roman" w:hAnsi="Times New Roman" w:cs="Times New Roman"/>
          <w:color w:val="000000" w:themeColor="text1"/>
          <w:kern w:val="0"/>
        </w:rPr>
        <w:t>more amount of efforts for the mirror site</w:t>
      </w:r>
      <w:r w:rsidR="000D23F2" w:rsidRPr="006A59FB">
        <w:rPr>
          <w:rFonts w:ascii="Times New Roman" w:eastAsia="Times New Roman" w:hAnsi="Times New Roman" w:cs="Times New Roman"/>
          <w:color w:val="000000" w:themeColor="text1"/>
          <w:kern w:val="0"/>
        </w:rPr>
        <w:t xml:space="preserve"> because</w:t>
      </w:r>
      <w:r w:rsidR="000C7421" w:rsidRPr="006A59FB">
        <w:rPr>
          <w:rFonts w:ascii="Times New Roman" w:eastAsia="Times New Roman" w:hAnsi="Times New Roman" w:cs="Times New Roman"/>
          <w:color w:val="000000" w:themeColor="text1"/>
          <w:kern w:val="0"/>
        </w:rPr>
        <w:t xml:space="preserve"> of</w:t>
      </w:r>
      <w:r w:rsidR="000D23F2" w:rsidRPr="006A59FB">
        <w:rPr>
          <w:rFonts w:ascii="Times New Roman" w:eastAsia="Times New Roman" w:hAnsi="Times New Roman" w:cs="Times New Roman"/>
          <w:color w:val="000000" w:themeColor="text1"/>
          <w:kern w:val="0"/>
        </w:rPr>
        <w:t xml:space="preserve"> the needs of translation</w:t>
      </w:r>
      <w:r w:rsidR="00317EAB" w:rsidRPr="006A59FB">
        <w:rPr>
          <w:rFonts w:ascii="Times New Roman" w:eastAsia="Times New Roman" w:hAnsi="Times New Roman" w:cs="Times New Roman"/>
          <w:color w:val="000000" w:themeColor="text1"/>
          <w:kern w:val="0"/>
        </w:rPr>
        <w:t xml:space="preserve">. </w:t>
      </w:r>
      <w:r w:rsidR="0048376E" w:rsidRPr="006A59FB">
        <w:rPr>
          <w:rFonts w:ascii="Times New Roman" w:eastAsia="Times New Roman" w:hAnsi="Times New Roman" w:cs="Times New Roman"/>
          <w:color w:val="000000" w:themeColor="text1"/>
          <w:kern w:val="0"/>
        </w:rPr>
        <w:t>Ironically, “content management systems (CMSs) are often central to organizational efforts (Tatiana &amp; Dave, 2015)” Because of globalization, the content nowadays has to ada</w:t>
      </w:r>
      <w:r w:rsidR="00317EAB" w:rsidRPr="006A59FB">
        <w:rPr>
          <w:rFonts w:ascii="Times New Roman" w:eastAsia="Times New Roman" w:hAnsi="Times New Roman" w:cs="Times New Roman"/>
          <w:color w:val="000000" w:themeColor="text1"/>
          <w:kern w:val="0"/>
        </w:rPr>
        <w:t xml:space="preserve">pt for international audiences </w:t>
      </w:r>
      <w:r w:rsidR="0048376E" w:rsidRPr="006A59FB">
        <w:rPr>
          <w:rFonts w:ascii="Times New Roman" w:eastAsia="Times New Roman" w:hAnsi="Times New Roman" w:cs="Times New Roman"/>
          <w:color w:val="000000" w:themeColor="text1"/>
          <w:kern w:val="0"/>
        </w:rPr>
        <w:t>(</w:t>
      </w:r>
      <w:r w:rsidR="00317EAB" w:rsidRPr="006A59FB">
        <w:rPr>
          <w:rFonts w:ascii="Times New Roman" w:eastAsia="Times New Roman" w:hAnsi="Times New Roman" w:cs="Times New Roman"/>
          <w:color w:val="000000" w:themeColor="text1"/>
          <w:kern w:val="0"/>
        </w:rPr>
        <w:t>Tatiana &amp; Dave, 2015</w:t>
      </w:r>
      <w:r w:rsidR="0048376E" w:rsidRPr="006A59FB">
        <w:rPr>
          <w:rFonts w:ascii="Times New Roman" w:eastAsia="Times New Roman" w:hAnsi="Times New Roman" w:cs="Times New Roman"/>
          <w:color w:val="000000" w:themeColor="text1"/>
          <w:kern w:val="0"/>
        </w:rPr>
        <w:t>)</w:t>
      </w:r>
      <w:r w:rsidR="00317EAB" w:rsidRPr="006A59FB">
        <w:rPr>
          <w:rFonts w:ascii="Times New Roman" w:eastAsia="Times New Roman" w:hAnsi="Times New Roman" w:cs="Times New Roman"/>
          <w:color w:val="000000" w:themeColor="text1"/>
          <w:kern w:val="0"/>
        </w:rPr>
        <w:t>.</w:t>
      </w:r>
      <w:r w:rsidR="009273A9" w:rsidRPr="006A59FB">
        <w:rPr>
          <w:rFonts w:ascii="Times New Roman" w:eastAsia="Times New Roman" w:hAnsi="Times New Roman" w:cs="Times New Roman"/>
          <w:color w:val="000000" w:themeColor="text1"/>
          <w:kern w:val="0"/>
        </w:rPr>
        <w:t xml:space="preserve"> Translation now become</w:t>
      </w:r>
      <w:r w:rsidR="001E3334" w:rsidRPr="006A59FB">
        <w:rPr>
          <w:rFonts w:ascii="Times New Roman" w:eastAsia="Times New Roman" w:hAnsi="Times New Roman" w:cs="Times New Roman"/>
          <w:color w:val="000000" w:themeColor="text1"/>
          <w:kern w:val="0"/>
        </w:rPr>
        <w:t>s</w:t>
      </w:r>
      <w:r w:rsidR="009273A9" w:rsidRPr="006A59FB">
        <w:rPr>
          <w:rFonts w:ascii="Times New Roman" w:eastAsia="Times New Roman" w:hAnsi="Times New Roman" w:cs="Times New Roman"/>
          <w:color w:val="000000" w:themeColor="text1"/>
          <w:kern w:val="0"/>
        </w:rPr>
        <w:t xml:space="preserve"> one the “top drivers” affect an organization to implement a CMS (Dayton and Hopper, 2010).</w:t>
      </w:r>
    </w:p>
    <w:p w14:paraId="7CF0EF86" w14:textId="5580F365" w:rsidR="005C2C10" w:rsidRPr="006A59FB" w:rsidRDefault="00317EAB" w:rsidP="005C2C10">
      <w:pPr>
        <w:tabs>
          <w:tab w:val="left" w:pos="799"/>
        </w:tabs>
        <w:rPr>
          <w:rFonts w:ascii="Times New Roman" w:eastAsia="Times New Roman" w:hAnsi="Times New Roman" w:cs="Times New Roman"/>
          <w:color w:val="000000" w:themeColor="text1"/>
          <w:kern w:val="0"/>
        </w:rPr>
      </w:pPr>
      <w:r w:rsidRPr="006A59FB">
        <w:rPr>
          <w:rFonts w:ascii="Times New Roman" w:eastAsia="Times New Roman" w:hAnsi="Times New Roman" w:cs="Times New Roman"/>
          <w:color w:val="000000" w:themeColor="text1"/>
          <w:kern w:val="0"/>
        </w:rPr>
        <w:tab/>
      </w:r>
    </w:p>
    <w:p w14:paraId="4513F2E4" w14:textId="4127C7DB" w:rsidR="00BF639A" w:rsidRPr="006A59FB" w:rsidRDefault="002F453F" w:rsidP="00A54093">
      <w:pPr>
        <w:pStyle w:val="a5"/>
        <w:numPr>
          <w:ilvl w:val="0"/>
          <w:numId w:val="37"/>
        </w:numPr>
        <w:tabs>
          <w:tab w:val="left" w:pos="799"/>
        </w:tabs>
        <w:ind w:leftChars="0"/>
        <w:rPr>
          <w:rFonts w:ascii="Times New Roman" w:eastAsia="Times New Roman" w:hAnsi="Times New Roman" w:cs="Times New Roman"/>
          <w:b/>
          <w:color w:val="000000" w:themeColor="text1"/>
          <w:kern w:val="0"/>
        </w:rPr>
      </w:pPr>
      <w:r w:rsidRPr="006A59FB">
        <w:rPr>
          <w:rFonts w:ascii="Times New Roman" w:eastAsia="Times New Roman" w:hAnsi="Times New Roman" w:cs="Times New Roman"/>
          <w:b/>
          <w:color w:val="000000" w:themeColor="text1"/>
          <w:kern w:val="0"/>
        </w:rPr>
        <w:t>Evaluation of Content Management Systems</w:t>
      </w:r>
    </w:p>
    <w:p w14:paraId="7195E9CB" w14:textId="6BA9BE64" w:rsidR="00482772" w:rsidRPr="006A59FB" w:rsidRDefault="00DA7E33" w:rsidP="00251938">
      <w:pPr>
        <w:pStyle w:val="a5"/>
        <w:tabs>
          <w:tab w:val="left" w:pos="799"/>
        </w:tabs>
        <w:ind w:leftChars="0" w:left="0"/>
        <w:rPr>
          <w:rFonts w:ascii="Times New Roman" w:eastAsia="Times New Roman" w:hAnsi="Times New Roman" w:cs="Times New Roman"/>
          <w:bCs/>
          <w:color w:val="000000" w:themeColor="text1"/>
          <w:kern w:val="0"/>
        </w:rPr>
      </w:pPr>
      <w:r w:rsidRPr="006A59FB">
        <w:rPr>
          <w:rFonts w:ascii="Times New Roman" w:eastAsia="Times New Roman" w:hAnsi="Times New Roman" w:cs="Times New Roman"/>
          <w:color w:val="000000" w:themeColor="text1"/>
          <w:kern w:val="0"/>
        </w:rPr>
        <w:lastRenderedPageBreak/>
        <w:tab/>
      </w:r>
      <w:r w:rsidR="00482772" w:rsidRPr="006A59FB">
        <w:rPr>
          <w:rFonts w:ascii="Times New Roman" w:eastAsia="Times New Roman" w:hAnsi="Times New Roman" w:cs="Times New Roman"/>
          <w:color w:val="000000" w:themeColor="text1"/>
          <w:kern w:val="0"/>
        </w:rPr>
        <w:t xml:space="preserve">I would like to apply </w:t>
      </w:r>
      <w:r w:rsidR="00482772" w:rsidRPr="006A59FB">
        <w:rPr>
          <w:rFonts w:ascii="Times New Roman" w:eastAsia="Times New Roman" w:hAnsi="Times New Roman" w:cs="Times New Roman"/>
          <w:bCs/>
          <w:color w:val="000000" w:themeColor="text1"/>
          <w:kern w:val="0"/>
        </w:rPr>
        <w:t>the m</w:t>
      </w:r>
      <w:r w:rsidR="003E35F3" w:rsidRPr="006A59FB">
        <w:rPr>
          <w:rFonts w:ascii="Times New Roman" w:eastAsia="Times New Roman" w:hAnsi="Times New Roman" w:cs="Times New Roman"/>
          <w:bCs/>
          <w:color w:val="000000" w:themeColor="text1"/>
          <w:kern w:val="0"/>
        </w:rPr>
        <w:t>odel of the publications-development l</w:t>
      </w:r>
      <w:r w:rsidR="001E3334" w:rsidRPr="006A59FB">
        <w:rPr>
          <w:rFonts w:ascii="Times New Roman" w:eastAsia="Times New Roman" w:hAnsi="Times New Roman" w:cs="Times New Roman"/>
          <w:bCs/>
          <w:color w:val="000000" w:themeColor="text1"/>
          <w:kern w:val="0"/>
        </w:rPr>
        <w:t xml:space="preserve">ife </w:t>
      </w:r>
      <w:r w:rsidR="003E35F3" w:rsidRPr="006A59FB">
        <w:rPr>
          <w:rFonts w:ascii="Times New Roman" w:eastAsia="Times New Roman" w:hAnsi="Times New Roman" w:cs="Times New Roman"/>
          <w:bCs/>
          <w:color w:val="000000" w:themeColor="text1"/>
          <w:kern w:val="0"/>
        </w:rPr>
        <w:t>c</w:t>
      </w:r>
      <w:r w:rsidR="00482772" w:rsidRPr="006A59FB">
        <w:rPr>
          <w:rFonts w:ascii="Times New Roman" w:eastAsia="Times New Roman" w:hAnsi="Times New Roman" w:cs="Times New Roman"/>
          <w:bCs/>
          <w:color w:val="000000" w:themeColor="text1"/>
          <w:kern w:val="0"/>
        </w:rPr>
        <w:t>ycle</w:t>
      </w:r>
      <w:r w:rsidR="009B1B48" w:rsidRPr="006A59FB">
        <w:rPr>
          <w:rFonts w:ascii="Times New Roman" w:eastAsia="Times New Roman" w:hAnsi="Times New Roman" w:cs="Times New Roman"/>
          <w:bCs/>
          <w:color w:val="000000" w:themeColor="text1"/>
          <w:kern w:val="0"/>
        </w:rPr>
        <w:t xml:space="preserve"> to evaluate the </w:t>
      </w:r>
      <w:r w:rsidR="00482772" w:rsidRPr="006A59FB">
        <w:rPr>
          <w:rFonts w:ascii="Times New Roman" w:eastAsia="Times New Roman" w:hAnsi="Times New Roman" w:cs="Times New Roman"/>
          <w:bCs/>
          <w:color w:val="000000" w:themeColor="text1"/>
          <w:kern w:val="0"/>
        </w:rPr>
        <w:t>CMS</w:t>
      </w:r>
      <w:r w:rsidRPr="006A59FB">
        <w:rPr>
          <w:rFonts w:ascii="Times New Roman" w:eastAsia="Times New Roman" w:hAnsi="Times New Roman" w:cs="Times New Roman"/>
          <w:bCs/>
          <w:color w:val="000000" w:themeColor="text1"/>
          <w:kern w:val="0"/>
        </w:rPr>
        <w:t xml:space="preserve">. </w:t>
      </w:r>
      <w:r w:rsidR="001E3334" w:rsidRPr="006A59FB">
        <w:rPr>
          <w:rFonts w:ascii="Times New Roman" w:eastAsia="Times New Roman" w:hAnsi="Times New Roman" w:cs="Times New Roman"/>
          <w:bCs/>
          <w:color w:val="000000" w:themeColor="text1"/>
          <w:kern w:val="0"/>
        </w:rPr>
        <w:t xml:space="preserve">A publications-development life </w:t>
      </w:r>
      <w:r w:rsidRPr="006A59FB">
        <w:rPr>
          <w:rFonts w:ascii="Times New Roman" w:eastAsia="Times New Roman" w:hAnsi="Times New Roman" w:cs="Times New Roman"/>
          <w:bCs/>
          <w:color w:val="000000" w:themeColor="text1"/>
          <w:kern w:val="0"/>
        </w:rPr>
        <w:t xml:space="preserve">cycle </w:t>
      </w:r>
      <w:r w:rsidR="00B3794A" w:rsidRPr="006A59FB">
        <w:rPr>
          <w:rFonts w:ascii="Times New Roman" w:eastAsia="Times New Roman" w:hAnsi="Times New Roman" w:cs="Times New Roman"/>
          <w:bCs/>
          <w:color w:val="000000" w:themeColor="text1"/>
          <w:kern w:val="0"/>
        </w:rPr>
        <w:t xml:space="preserve">includes five phases, which are information planning, content specification, implementation, production, </w:t>
      </w:r>
      <w:r w:rsidR="00E44CAF" w:rsidRPr="006A59FB">
        <w:rPr>
          <w:rFonts w:ascii="Times New Roman" w:eastAsia="Times New Roman" w:hAnsi="Times New Roman" w:cs="Times New Roman"/>
          <w:bCs/>
          <w:color w:val="000000" w:themeColor="text1"/>
          <w:kern w:val="0"/>
        </w:rPr>
        <w:t xml:space="preserve">and </w:t>
      </w:r>
      <w:r w:rsidR="00B3794A" w:rsidRPr="006A59FB">
        <w:rPr>
          <w:rFonts w:ascii="Times New Roman" w:eastAsia="Times New Roman" w:hAnsi="Times New Roman" w:cs="Times New Roman"/>
          <w:bCs/>
          <w:color w:val="000000" w:themeColor="text1"/>
          <w:kern w:val="0"/>
        </w:rPr>
        <w:t>evaluation</w:t>
      </w:r>
      <w:r w:rsidR="0054505D" w:rsidRPr="006A59FB">
        <w:rPr>
          <w:rFonts w:ascii="Times New Roman" w:eastAsia="Times New Roman" w:hAnsi="Times New Roman" w:cs="Times New Roman"/>
          <w:bCs/>
          <w:color w:val="000000" w:themeColor="text1"/>
          <w:kern w:val="0"/>
        </w:rPr>
        <w:t xml:space="preserve"> (</w:t>
      </w:r>
      <w:proofErr w:type="spellStart"/>
      <w:r w:rsidR="0054505D" w:rsidRPr="006A59FB">
        <w:rPr>
          <w:rFonts w:ascii="Times New Roman" w:hAnsi="Times New Roman" w:cs="Times New Roman"/>
          <w:color w:val="000000" w:themeColor="text1"/>
        </w:rPr>
        <w:t>Hackos</w:t>
      </w:r>
      <w:proofErr w:type="spellEnd"/>
      <w:r w:rsidR="0054505D" w:rsidRPr="006A59FB">
        <w:rPr>
          <w:rFonts w:ascii="Times New Roman" w:hAnsi="Times New Roman" w:cs="Times New Roman"/>
          <w:color w:val="000000" w:themeColor="text1"/>
        </w:rPr>
        <w:t>, 1994</w:t>
      </w:r>
      <w:r w:rsidR="0054505D" w:rsidRPr="006A59FB">
        <w:rPr>
          <w:rFonts w:ascii="Times New Roman" w:eastAsia="Times New Roman" w:hAnsi="Times New Roman" w:cs="Times New Roman"/>
          <w:bCs/>
          <w:color w:val="000000" w:themeColor="text1"/>
          <w:kern w:val="0"/>
        </w:rPr>
        <w:t>)</w:t>
      </w:r>
      <w:r w:rsidR="00B3794A" w:rsidRPr="006A59FB">
        <w:rPr>
          <w:rFonts w:ascii="Times New Roman" w:eastAsia="Times New Roman" w:hAnsi="Times New Roman" w:cs="Times New Roman"/>
          <w:bCs/>
          <w:color w:val="000000" w:themeColor="text1"/>
          <w:kern w:val="0"/>
        </w:rPr>
        <w:t>.</w:t>
      </w:r>
      <w:r w:rsidR="00E44CAF" w:rsidRPr="006A59FB">
        <w:rPr>
          <w:rFonts w:ascii="Times New Roman" w:eastAsia="Times New Roman" w:hAnsi="Times New Roman" w:cs="Times New Roman"/>
          <w:bCs/>
          <w:color w:val="000000" w:themeColor="text1"/>
          <w:kern w:val="0"/>
        </w:rPr>
        <w:t xml:space="preserve"> Basically</w:t>
      </w:r>
      <w:r w:rsidR="00251938" w:rsidRPr="006A59FB">
        <w:rPr>
          <w:rFonts w:ascii="Times New Roman" w:eastAsia="Times New Roman" w:hAnsi="Times New Roman" w:cs="Times New Roman"/>
          <w:bCs/>
          <w:color w:val="000000" w:themeColor="text1"/>
          <w:kern w:val="0"/>
        </w:rPr>
        <w:t>,</w:t>
      </w:r>
      <w:r w:rsidR="00E44CAF" w:rsidRPr="006A59FB">
        <w:rPr>
          <w:rFonts w:ascii="Times New Roman" w:eastAsia="Times New Roman" w:hAnsi="Times New Roman" w:cs="Times New Roman"/>
          <w:bCs/>
          <w:color w:val="000000" w:themeColor="text1"/>
          <w:kern w:val="0"/>
        </w:rPr>
        <w:t xml:space="preserve"> it</w:t>
      </w:r>
      <w:r w:rsidR="00251938" w:rsidRPr="006A59FB">
        <w:rPr>
          <w:rFonts w:ascii="Times New Roman" w:eastAsia="Times New Roman" w:hAnsi="Times New Roman" w:cs="Times New Roman"/>
          <w:bCs/>
          <w:color w:val="000000" w:themeColor="text1"/>
          <w:kern w:val="0"/>
        </w:rPr>
        <w:t xml:space="preserve"> is quite similar to</w:t>
      </w:r>
      <w:r w:rsidR="00E44CAF" w:rsidRPr="006A59FB">
        <w:rPr>
          <w:rFonts w:ascii="Times New Roman" w:eastAsia="Times New Roman" w:hAnsi="Times New Roman" w:cs="Times New Roman"/>
          <w:bCs/>
          <w:color w:val="000000" w:themeColor="text1"/>
          <w:kern w:val="0"/>
        </w:rPr>
        <w:t xml:space="preserve"> the </w:t>
      </w:r>
      <w:r w:rsidR="00251938" w:rsidRPr="006A59FB">
        <w:rPr>
          <w:rFonts w:ascii="Times New Roman" w:eastAsia="Times New Roman" w:hAnsi="Times New Roman" w:cs="Times New Roman"/>
          <w:bCs/>
          <w:color w:val="000000" w:themeColor="text1"/>
          <w:kern w:val="0"/>
        </w:rPr>
        <w:t>editorial</w:t>
      </w:r>
      <w:r w:rsidR="00E44CAF" w:rsidRPr="006A59FB">
        <w:rPr>
          <w:rFonts w:ascii="Times New Roman" w:eastAsia="Times New Roman" w:hAnsi="Times New Roman" w:cs="Times New Roman"/>
          <w:bCs/>
          <w:color w:val="000000" w:themeColor="text1"/>
          <w:kern w:val="0"/>
        </w:rPr>
        <w:t xml:space="preserve"> process</w:t>
      </w:r>
      <w:r w:rsidR="00251938" w:rsidRPr="006A59FB">
        <w:rPr>
          <w:rFonts w:ascii="Times New Roman" w:eastAsia="Times New Roman" w:hAnsi="Times New Roman" w:cs="Times New Roman"/>
          <w:bCs/>
          <w:color w:val="000000" w:themeColor="text1"/>
          <w:kern w:val="0"/>
        </w:rPr>
        <w:t xml:space="preserve"> of generating the content by asking “What should the subject of the content be? Who is the intended audience of the content? From what angle should the subject be approached? How long should the content be? Does it need to be supported by media? (</w:t>
      </w:r>
      <w:r w:rsidR="00450CEC">
        <w:rPr>
          <w:rFonts w:ascii="Times New Roman" w:eastAsia="Times New Roman" w:hAnsi="Times New Roman" w:cs="Times New Roman"/>
          <w:bCs/>
          <w:color w:val="000000" w:themeColor="text1"/>
          <w:kern w:val="0"/>
        </w:rPr>
        <w:t>Barker</w:t>
      </w:r>
      <w:r w:rsidR="00251938" w:rsidRPr="006A59FB">
        <w:rPr>
          <w:rFonts w:ascii="Times New Roman" w:eastAsia="Times New Roman" w:hAnsi="Times New Roman" w:cs="Times New Roman"/>
          <w:bCs/>
          <w:color w:val="000000" w:themeColor="text1"/>
          <w:kern w:val="0"/>
        </w:rPr>
        <w:t xml:space="preserve"> 2016)”</w:t>
      </w:r>
      <w:r w:rsidR="00B3794A" w:rsidRPr="006A59FB">
        <w:rPr>
          <w:rFonts w:ascii="Times New Roman" w:eastAsia="Times New Roman" w:hAnsi="Times New Roman" w:cs="Times New Roman"/>
          <w:bCs/>
          <w:color w:val="000000" w:themeColor="text1"/>
          <w:kern w:val="0"/>
        </w:rPr>
        <w:t xml:space="preserve"> </w:t>
      </w:r>
      <w:r w:rsidR="00251938" w:rsidRPr="006A59FB">
        <w:rPr>
          <w:rFonts w:ascii="Times New Roman" w:eastAsia="Times New Roman" w:hAnsi="Times New Roman" w:cs="Times New Roman"/>
          <w:bCs/>
          <w:color w:val="000000" w:themeColor="text1"/>
          <w:kern w:val="0"/>
        </w:rPr>
        <w:t>But a publications-development life cycle</w:t>
      </w:r>
      <w:r w:rsidR="00B3794A" w:rsidRPr="006A59FB">
        <w:rPr>
          <w:rFonts w:ascii="Times New Roman" w:eastAsia="Times New Roman" w:hAnsi="Times New Roman" w:cs="Times New Roman"/>
          <w:bCs/>
          <w:color w:val="000000" w:themeColor="text1"/>
          <w:kern w:val="0"/>
        </w:rPr>
        <w:t xml:space="preserve"> </w:t>
      </w:r>
      <w:r w:rsidR="00251938" w:rsidRPr="006A59FB">
        <w:rPr>
          <w:rFonts w:ascii="Times New Roman" w:eastAsia="Times New Roman" w:hAnsi="Times New Roman" w:cs="Times New Roman"/>
          <w:bCs/>
          <w:color w:val="000000" w:themeColor="text1"/>
          <w:kern w:val="0"/>
        </w:rPr>
        <w:t xml:space="preserve">covers more. It </w:t>
      </w:r>
      <w:r w:rsidR="003D7682" w:rsidRPr="006A59FB">
        <w:rPr>
          <w:rFonts w:ascii="Times New Roman" w:eastAsia="Times New Roman" w:hAnsi="Times New Roman" w:cs="Times New Roman"/>
          <w:bCs/>
          <w:color w:val="000000" w:themeColor="text1"/>
          <w:kern w:val="0"/>
        </w:rPr>
        <w:t>provides a way to</w:t>
      </w:r>
      <w:r w:rsidR="003E35F3" w:rsidRPr="006A59FB">
        <w:rPr>
          <w:rFonts w:ascii="Times New Roman" w:eastAsia="Times New Roman" w:hAnsi="Times New Roman" w:cs="Times New Roman"/>
          <w:bCs/>
          <w:color w:val="000000" w:themeColor="text1"/>
          <w:kern w:val="0"/>
        </w:rPr>
        <w:t xml:space="preserve"> evaluate the process of h</w:t>
      </w:r>
      <w:r w:rsidR="003D7682" w:rsidRPr="006A59FB">
        <w:rPr>
          <w:rFonts w:ascii="Times New Roman" w:eastAsia="Times New Roman" w:hAnsi="Times New Roman" w:cs="Times New Roman"/>
          <w:bCs/>
          <w:color w:val="000000" w:themeColor="text1"/>
          <w:kern w:val="0"/>
        </w:rPr>
        <w:t>ow to plan, organize, establish, communicate</w:t>
      </w:r>
      <w:r w:rsidRPr="006A59FB">
        <w:rPr>
          <w:rFonts w:ascii="Times New Roman" w:eastAsia="Times New Roman" w:hAnsi="Times New Roman" w:cs="Times New Roman"/>
          <w:bCs/>
          <w:color w:val="000000" w:themeColor="text1"/>
          <w:kern w:val="0"/>
        </w:rPr>
        <w:t xml:space="preserve">, and </w:t>
      </w:r>
      <w:r w:rsidR="003D7682" w:rsidRPr="006A59FB">
        <w:rPr>
          <w:rFonts w:ascii="Times New Roman" w:eastAsia="Times New Roman" w:hAnsi="Times New Roman" w:cs="Times New Roman"/>
          <w:bCs/>
          <w:color w:val="000000" w:themeColor="text1"/>
          <w:kern w:val="0"/>
        </w:rPr>
        <w:t>ensure that the task</w:t>
      </w:r>
      <w:r w:rsidR="002B7AD7" w:rsidRPr="006A59FB">
        <w:rPr>
          <w:rFonts w:ascii="Times New Roman" w:eastAsia="Times New Roman" w:hAnsi="Times New Roman" w:cs="Times New Roman"/>
          <w:bCs/>
          <w:color w:val="000000" w:themeColor="text1"/>
          <w:kern w:val="0"/>
        </w:rPr>
        <w:t>s</w:t>
      </w:r>
      <w:r w:rsidRPr="006A59FB">
        <w:rPr>
          <w:rFonts w:ascii="Times New Roman" w:eastAsia="Times New Roman" w:hAnsi="Times New Roman" w:cs="Times New Roman"/>
          <w:bCs/>
          <w:color w:val="000000" w:themeColor="text1"/>
          <w:kern w:val="0"/>
        </w:rPr>
        <w:t xml:space="preserve"> are </w:t>
      </w:r>
      <w:r w:rsidR="003D7682" w:rsidRPr="006A59FB">
        <w:rPr>
          <w:rFonts w:ascii="Times New Roman" w:eastAsia="Times New Roman" w:hAnsi="Times New Roman" w:cs="Times New Roman"/>
          <w:bCs/>
          <w:color w:val="000000" w:themeColor="text1"/>
          <w:kern w:val="0"/>
        </w:rPr>
        <w:t>“</w:t>
      </w:r>
      <w:r w:rsidRPr="006A59FB">
        <w:rPr>
          <w:rFonts w:ascii="Times New Roman" w:eastAsia="Times New Roman" w:hAnsi="Times New Roman" w:cs="Times New Roman"/>
          <w:bCs/>
          <w:color w:val="000000" w:themeColor="text1"/>
          <w:kern w:val="0"/>
        </w:rPr>
        <w:t>performed well and as scheduled (</w:t>
      </w:r>
      <w:proofErr w:type="spellStart"/>
      <w:r w:rsidRPr="006A59FB">
        <w:rPr>
          <w:rFonts w:ascii="Times New Roman" w:hAnsi="Times New Roman" w:cs="Times New Roman"/>
          <w:color w:val="000000" w:themeColor="text1"/>
        </w:rPr>
        <w:t>Hackos</w:t>
      </w:r>
      <w:proofErr w:type="spellEnd"/>
      <w:r w:rsidRPr="006A59FB">
        <w:rPr>
          <w:rFonts w:ascii="Times New Roman" w:hAnsi="Times New Roman" w:cs="Times New Roman"/>
          <w:color w:val="000000" w:themeColor="text1"/>
        </w:rPr>
        <w:t>, 1994</w:t>
      </w:r>
      <w:r w:rsidRPr="006A59FB">
        <w:rPr>
          <w:rFonts w:ascii="Times New Roman" w:eastAsia="Times New Roman" w:hAnsi="Times New Roman" w:cs="Times New Roman"/>
          <w:bCs/>
          <w:color w:val="000000" w:themeColor="text1"/>
          <w:kern w:val="0"/>
        </w:rPr>
        <w:t>).</w:t>
      </w:r>
      <w:r w:rsidR="003D7682" w:rsidRPr="006A59FB">
        <w:rPr>
          <w:rFonts w:ascii="Times New Roman" w:eastAsia="Times New Roman" w:hAnsi="Times New Roman" w:cs="Times New Roman"/>
          <w:bCs/>
          <w:color w:val="000000" w:themeColor="text1"/>
          <w:kern w:val="0"/>
        </w:rPr>
        <w:t>”</w:t>
      </w:r>
    </w:p>
    <w:p w14:paraId="0F383D38" w14:textId="11AC6C51" w:rsidR="00286F97" w:rsidRPr="006A59FB" w:rsidRDefault="003E35F3" w:rsidP="00DA7E33">
      <w:pPr>
        <w:pStyle w:val="a5"/>
        <w:tabs>
          <w:tab w:val="left" w:pos="799"/>
        </w:tabs>
        <w:ind w:leftChars="0" w:left="0"/>
        <w:rPr>
          <w:rFonts w:ascii="Times New Roman" w:eastAsia="Times New Roman" w:hAnsi="Times New Roman" w:cs="Times New Roman"/>
          <w:color w:val="000000" w:themeColor="text1"/>
          <w:kern w:val="0"/>
        </w:rPr>
      </w:pPr>
      <w:r w:rsidRPr="006A59FB">
        <w:rPr>
          <w:rFonts w:ascii="Times New Roman" w:eastAsia="Times New Roman" w:hAnsi="Times New Roman" w:cs="Times New Roman"/>
          <w:color w:val="000000" w:themeColor="text1"/>
          <w:kern w:val="0"/>
        </w:rPr>
        <w:tab/>
      </w:r>
      <w:proofErr w:type="spellStart"/>
      <w:r w:rsidRPr="006A59FB">
        <w:rPr>
          <w:rFonts w:ascii="Times New Roman" w:hAnsi="Times New Roman" w:cs="Times New Roman"/>
          <w:color w:val="000000" w:themeColor="text1"/>
        </w:rPr>
        <w:t>Hackos</w:t>
      </w:r>
      <w:proofErr w:type="spellEnd"/>
      <w:r w:rsidRPr="006A59FB">
        <w:rPr>
          <w:rFonts w:ascii="Times New Roman" w:hAnsi="Times New Roman" w:cs="Times New Roman"/>
          <w:color w:val="000000" w:themeColor="text1"/>
        </w:rPr>
        <w:t xml:space="preserve"> (</w:t>
      </w:r>
      <w:r w:rsidR="00C7766C" w:rsidRPr="006A59FB">
        <w:rPr>
          <w:rFonts w:ascii="Times New Roman" w:hAnsi="Times New Roman" w:cs="Times New Roman"/>
          <w:color w:val="000000" w:themeColor="text1"/>
        </w:rPr>
        <w:t>2007</w:t>
      </w:r>
      <w:r w:rsidRPr="006A59FB">
        <w:rPr>
          <w:rFonts w:ascii="Times New Roman" w:hAnsi="Times New Roman" w:cs="Times New Roman"/>
          <w:color w:val="000000" w:themeColor="text1"/>
        </w:rPr>
        <w:t>) argued that</w:t>
      </w:r>
      <w:r w:rsidRPr="006A59FB">
        <w:rPr>
          <w:rFonts w:ascii="Times New Roman" w:eastAsia="Times New Roman" w:hAnsi="Times New Roman" w:cs="Times New Roman"/>
          <w:color w:val="000000" w:themeColor="text1"/>
          <w:kern w:val="0"/>
        </w:rPr>
        <w:t xml:space="preserve"> “c</w:t>
      </w:r>
      <w:r w:rsidR="003D7682" w:rsidRPr="006A59FB">
        <w:rPr>
          <w:rFonts w:ascii="Times New Roman" w:eastAsia="Times New Roman" w:hAnsi="Times New Roman" w:cs="Times New Roman"/>
          <w:color w:val="000000" w:themeColor="text1"/>
          <w:kern w:val="0"/>
        </w:rPr>
        <w:t>ontent-management systems were developed to include the management of structured, tagged content.</w:t>
      </w:r>
      <w:r w:rsidR="001E3334" w:rsidRPr="006A59FB">
        <w:rPr>
          <w:rFonts w:ascii="Times New Roman" w:eastAsia="Times New Roman" w:hAnsi="Times New Roman" w:cs="Times New Roman"/>
          <w:color w:val="000000" w:themeColor="text1"/>
          <w:kern w:val="0"/>
        </w:rPr>
        <w:t xml:space="preserve"> The addition of automated workflow systems to content </w:t>
      </w:r>
      <w:r w:rsidR="003D7682" w:rsidRPr="006A59FB">
        <w:rPr>
          <w:rFonts w:ascii="Times New Roman" w:eastAsia="Times New Roman" w:hAnsi="Times New Roman" w:cs="Times New Roman"/>
          <w:color w:val="000000" w:themeColor="text1"/>
          <w:kern w:val="0"/>
        </w:rPr>
        <w:t>management systems supports the movement of content through the information-development life cycle.</w:t>
      </w:r>
      <w:r w:rsidRPr="006A59FB">
        <w:rPr>
          <w:rFonts w:ascii="Times New Roman" w:eastAsia="Times New Roman" w:hAnsi="Times New Roman" w:cs="Times New Roman"/>
          <w:color w:val="000000" w:themeColor="text1"/>
          <w:kern w:val="0"/>
        </w:rPr>
        <w:t>”</w:t>
      </w:r>
      <w:r w:rsidR="003D7682" w:rsidRPr="006A59FB">
        <w:rPr>
          <w:rFonts w:ascii="Times New Roman" w:eastAsia="Times New Roman" w:hAnsi="Times New Roman" w:cs="Times New Roman"/>
          <w:color w:val="000000" w:themeColor="text1"/>
          <w:kern w:val="0"/>
        </w:rPr>
        <w:t xml:space="preserve"> </w:t>
      </w:r>
      <w:r w:rsidRPr="006A59FB">
        <w:rPr>
          <w:rFonts w:ascii="Times New Roman" w:eastAsia="Times New Roman" w:hAnsi="Times New Roman" w:cs="Times New Roman"/>
          <w:color w:val="000000" w:themeColor="text1"/>
          <w:kern w:val="0"/>
        </w:rPr>
        <w:t xml:space="preserve">In other words, CMSs should make writing, editing, reviewing and approving documents easier. Furthermore, CMSs should </w:t>
      </w:r>
      <w:r w:rsidR="002F453F" w:rsidRPr="006A59FB">
        <w:rPr>
          <w:rFonts w:ascii="Times New Roman" w:eastAsia="Times New Roman" w:hAnsi="Times New Roman" w:cs="Times New Roman"/>
          <w:color w:val="000000" w:themeColor="text1"/>
          <w:kern w:val="0"/>
        </w:rPr>
        <w:t>be</w:t>
      </w:r>
      <w:r w:rsidR="00286F97" w:rsidRPr="006A59FB">
        <w:rPr>
          <w:rFonts w:ascii="Times New Roman" w:eastAsia="Times New Roman" w:hAnsi="Times New Roman" w:cs="Times New Roman"/>
          <w:color w:val="000000" w:themeColor="text1"/>
          <w:kern w:val="0"/>
        </w:rPr>
        <w:t xml:space="preserve"> tools that “support authoring in XML and implementing a topic-based information architecture (</w:t>
      </w:r>
      <w:proofErr w:type="spellStart"/>
      <w:r w:rsidR="00286F97" w:rsidRPr="006A59FB">
        <w:rPr>
          <w:rFonts w:ascii="Times New Roman" w:hAnsi="Times New Roman" w:cs="Times New Roman"/>
          <w:color w:val="000000" w:themeColor="text1"/>
        </w:rPr>
        <w:t>Hackos</w:t>
      </w:r>
      <w:proofErr w:type="spellEnd"/>
      <w:r w:rsidR="002F453F" w:rsidRPr="006A59FB">
        <w:rPr>
          <w:rFonts w:ascii="Times New Roman" w:hAnsi="Times New Roman" w:cs="Times New Roman"/>
          <w:color w:val="000000" w:themeColor="text1"/>
        </w:rPr>
        <w:t>,</w:t>
      </w:r>
      <w:r w:rsidR="00286F97" w:rsidRPr="006A59FB">
        <w:rPr>
          <w:rFonts w:ascii="Times New Roman" w:hAnsi="Times New Roman" w:cs="Times New Roman"/>
          <w:color w:val="000000" w:themeColor="text1"/>
        </w:rPr>
        <w:t xml:space="preserve"> 2007)</w:t>
      </w:r>
      <w:r w:rsidR="00286F97" w:rsidRPr="006A59FB">
        <w:rPr>
          <w:rFonts w:ascii="Times New Roman" w:eastAsia="Times New Roman" w:hAnsi="Times New Roman" w:cs="Times New Roman"/>
          <w:color w:val="000000" w:themeColor="text1"/>
          <w:kern w:val="0"/>
        </w:rPr>
        <w:t xml:space="preserve">” and can </w:t>
      </w:r>
      <w:r w:rsidRPr="006A59FB">
        <w:rPr>
          <w:rFonts w:ascii="Times New Roman" w:eastAsia="Times New Roman" w:hAnsi="Times New Roman" w:cs="Times New Roman"/>
          <w:color w:val="000000" w:themeColor="text1"/>
          <w:kern w:val="0"/>
        </w:rPr>
        <w:t xml:space="preserve">handle technical information easier for the usage in multiple context and media. </w:t>
      </w:r>
    </w:p>
    <w:p w14:paraId="08A637DA" w14:textId="53539D0C" w:rsidR="002F453F" w:rsidRPr="006A59FB" w:rsidRDefault="002F453F" w:rsidP="00DA7E33">
      <w:pPr>
        <w:pStyle w:val="a5"/>
        <w:tabs>
          <w:tab w:val="left" w:pos="799"/>
        </w:tabs>
        <w:ind w:leftChars="0" w:left="0"/>
        <w:rPr>
          <w:rFonts w:ascii="Times New Roman" w:eastAsia="Times New Roman" w:hAnsi="Times New Roman" w:cs="Times New Roman"/>
          <w:color w:val="000000" w:themeColor="text1"/>
          <w:kern w:val="0"/>
        </w:rPr>
      </w:pPr>
      <w:r w:rsidRPr="006A59FB">
        <w:rPr>
          <w:rFonts w:ascii="Times New Roman" w:eastAsia="Times New Roman" w:hAnsi="Times New Roman" w:cs="Times New Roman"/>
          <w:color w:val="000000" w:themeColor="text1"/>
          <w:kern w:val="0"/>
        </w:rPr>
        <w:tab/>
        <w:t>CMSs “enhance the authoring process are increasingly sophisticated tools for editing and reviewing electronic copy, including systems that allow multiple reviewers to see each other's comments, avoiding duplications and reducing the number of contradictory suggestions (</w:t>
      </w:r>
      <w:proofErr w:type="spellStart"/>
      <w:r w:rsidRPr="006A59FB">
        <w:rPr>
          <w:rFonts w:ascii="Times New Roman" w:eastAsia="Times New Roman" w:hAnsi="Times New Roman" w:cs="Times New Roman"/>
          <w:color w:val="000000" w:themeColor="text1"/>
          <w:kern w:val="0"/>
        </w:rPr>
        <w:t>Hackos</w:t>
      </w:r>
      <w:proofErr w:type="spellEnd"/>
      <w:r w:rsidRPr="006A59FB">
        <w:rPr>
          <w:rFonts w:ascii="Times New Roman" w:eastAsia="Times New Roman" w:hAnsi="Times New Roman" w:cs="Times New Roman"/>
          <w:color w:val="000000" w:themeColor="text1"/>
          <w:kern w:val="0"/>
        </w:rPr>
        <w:t>, 2007).” In order to evaluate if CMS the organization used now is customized and helpful, the following questions should be asked and tested (</w:t>
      </w:r>
      <w:proofErr w:type="spellStart"/>
      <w:r w:rsidRPr="006A59FB">
        <w:rPr>
          <w:rFonts w:ascii="Times New Roman" w:eastAsia="Times New Roman" w:hAnsi="Times New Roman" w:cs="Times New Roman"/>
          <w:color w:val="000000" w:themeColor="text1"/>
          <w:kern w:val="0"/>
        </w:rPr>
        <w:t>Hackos</w:t>
      </w:r>
      <w:proofErr w:type="spellEnd"/>
      <w:r w:rsidRPr="006A59FB">
        <w:rPr>
          <w:rFonts w:ascii="Times New Roman" w:eastAsia="Times New Roman" w:hAnsi="Times New Roman" w:cs="Times New Roman"/>
          <w:color w:val="000000" w:themeColor="text1"/>
          <w:kern w:val="0"/>
        </w:rPr>
        <w:t>, 2007):</w:t>
      </w:r>
    </w:p>
    <w:p w14:paraId="77EA3F38" w14:textId="77777777" w:rsidR="00286F97" w:rsidRPr="006A59FB" w:rsidRDefault="003D7682" w:rsidP="002F453F">
      <w:pPr>
        <w:pStyle w:val="a5"/>
        <w:tabs>
          <w:tab w:val="left" w:pos="851"/>
        </w:tabs>
        <w:ind w:leftChars="650" w:left="1560" w:rightChars="710" w:right="1704"/>
        <w:rPr>
          <w:rFonts w:ascii="Times New Roman" w:eastAsia="Times New Roman" w:hAnsi="Times New Roman" w:cs="Times New Roman"/>
          <w:color w:val="000000" w:themeColor="text1"/>
          <w:kern w:val="0"/>
        </w:rPr>
      </w:pPr>
      <w:r w:rsidRPr="006A59FB">
        <w:rPr>
          <w:rFonts w:ascii="Times New Roman" w:eastAsia="Times New Roman" w:hAnsi="Times New Roman" w:cs="Times New Roman"/>
          <w:color w:val="000000" w:themeColor="text1"/>
          <w:kern w:val="0"/>
        </w:rPr>
        <w:t>* Do the tools we use today enhance our productivity?</w:t>
      </w:r>
    </w:p>
    <w:p w14:paraId="35CEE763" w14:textId="77777777" w:rsidR="00286F97" w:rsidRPr="006A59FB" w:rsidRDefault="003D7682" w:rsidP="002F453F">
      <w:pPr>
        <w:pStyle w:val="a5"/>
        <w:tabs>
          <w:tab w:val="left" w:pos="851"/>
        </w:tabs>
        <w:ind w:leftChars="650" w:left="1560" w:rightChars="710" w:right="1704"/>
        <w:rPr>
          <w:rFonts w:ascii="Times New Roman" w:eastAsia="Times New Roman" w:hAnsi="Times New Roman" w:cs="Times New Roman"/>
          <w:color w:val="000000" w:themeColor="text1"/>
          <w:kern w:val="0"/>
        </w:rPr>
      </w:pPr>
      <w:r w:rsidRPr="006A59FB">
        <w:rPr>
          <w:rFonts w:ascii="Times New Roman" w:eastAsia="Times New Roman" w:hAnsi="Times New Roman" w:cs="Times New Roman"/>
          <w:color w:val="000000" w:themeColor="text1"/>
          <w:kern w:val="0"/>
        </w:rPr>
        <w:t>* Would new or different tools increase our productivity?</w:t>
      </w:r>
    </w:p>
    <w:p w14:paraId="650B125B" w14:textId="77777777" w:rsidR="00286F97" w:rsidRPr="006A59FB" w:rsidRDefault="003D7682" w:rsidP="002F453F">
      <w:pPr>
        <w:pStyle w:val="a5"/>
        <w:tabs>
          <w:tab w:val="left" w:pos="851"/>
        </w:tabs>
        <w:ind w:leftChars="650" w:left="1560" w:rightChars="710" w:right="1704"/>
        <w:rPr>
          <w:rFonts w:ascii="Times New Roman" w:eastAsia="Times New Roman" w:hAnsi="Times New Roman" w:cs="Times New Roman"/>
          <w:color w:val="000000" w:themeColor="text1"/>
          <w:kern w:val="0"/>
        </w:rPr>
      </w:pPr>
      <w:r w:rsidRPr="006A59FB">
        <w:rPr>
          <w:rFonts w:ascii="Times New Roman" w:eastAsia="Times New Roman" w:hAnsi="Times New Roman" w:cs="Times New Roman"/>
          <w:color w:val="000000" w:themeColor="text1"/>
          <w:kern w:val="0"/>
        </w:rPr>
        <w:t>* Do our tools allow us to work better and faster, rather than harder and slower?</w:t>
      </w:r>
    </w:p>
    <w:p w14:paraId="566A4699" w14:textId="77777777" w:rsidR="00286F97" w:rsidRPr="006A59FB" w:rsidRDefault="003D7682" w:rsidP="002F453F">
      <w:pPr>
        <w:pStyle w:val="a5"/>
        <w:tabs>
          <w:tab w:val="left" w:pos="851"/>
        </w:tabs>
        <w:ind w:leftChars="650" w:left="1560" w:rightChars="710" w:right="1704"/>
        <w:rPr>
          <w:rFonts w:ascii="Times New Roman" w:eastAsia="Times New Roman" w:hAnsi="Times New Roman" w:cs="Times New Roman"/>
          <w:color w:val="000000" w:themeColor="text1"/>
          <w:kern w:val="0"/>
        </w:rPr>
      </w:pPr>
      <w:r w:rsidRPr="006A59FB">
        <w:rPr>
          <w:rFonts w:ascii="Times New Roman" w:eastAsia="Times New Roman" w:hAnsi="Times New Roman" w:cs="Times New Roman"/>
          <w:color w:val="000000" w:themeColor="text1"/>
          <w:kern w:val="0"/>
        </w:rPr>
        <w:t>* Do the tools we use introduce errors into the process rather than reducing the possibility of error?</w:t>
      </w:r>
    </w:p>
    <w:p w14:paraId="533A9A13" w14:textId="77777777" w:rsidR="00286F97" w:rsidRPr="006A59FB" w:rsidRDefault="003D7682" w:rsidP="002F453F">
      <w:pPr>
        <w:pStyle w:val="a5"/>
        <w:tabs>
          <w:tab w:val="left" w:pos="851"/>
        </w:tabs>
        <w:ind w:leftChars="650" w:left="1560" w:rightChars="710" w:right="1704"/>
        <w:rPr>
          <w:rFonts w:ascii="Times New Roman" w:eastAsia="Times New Roman" w:hAnsi="Times New Roman" w:cs="Times New Roman"/>
          <w:color w:val="000000" w:themeColor="text1"/>
          <w:kern w:val="0"/>
        </w:rPr>
      </w:pPr>
      <w:r w:rsidRPr="006A59FB">
        <w:rPr>
          <w:rFonts w:ascii="Times New Roman" w:eastAsia="Times New Roman" w:hAnsi="Times New Roman" w:cs="Times New Roman"/>
          <w:color w:val="000000" w:themeColor="text1"/>
          <w:kern w:val="0"/>
        </w:rPr>
        <w:t>* Is using the latest tools more important to our team than developing the best information products for our customers?</w:t>
      </w:r>
    </w:p>
    <w:p w14:paraId="466E2529" w14:textId="77777777" w:rsidR="00286F97" w:rsidRPr="006A59FB" w:rsidRDefault="003D7682" w:rsidP="002F453F">
      <w:pPr>
        <w:pStyle w:val="a5"/>
        <w:tabs>
          <w:tab w:val="left" w:pos="851"/>
        </w:tabs>
        <w:ind w:leftChars="650" w:left="1560" w:rightChars="710" w:right="1704"/>
        <w:rPr>
          <w:rFonts w:ascii="Times New Roman" w:eastAsia="Times New Roman" w:hAnsi="Times New Roman" w:cs="Times New Roman"/>
          <w:color w:val="000000" w:themeColor="text1"/>
          <w:kern w:val="0"/>
        </w:rPr>
      </w:pPr>
      <w:r w:rsidRPr="006A59FB">
        <w:rPr>
          <w:rFonts w:ascii="Times New Roman" w:eastAsia="Times New Roman" w:hAnsi="Times New Roman" w:cs="Times New Roman"/>
          <w:color w:val="000000" w:themeColor="text1"/>
          <w:kern w:val="0"/>
        </w:rPr>
        <w:t>* Is using the latest tools important to retaining employees who want to keep their skills up to date?</w:t>
      </w:r>
    </w:p>
    <w:p w14:paraId="7DA0392B" w14:textId="77777777" w:rsidR="00286F97" w:rsidRPr="006A59FB" w:rsidRDefault="003D7682" w:rsidP="002F453F">
      <w:pPr>
        <w:pStyle w:val="a5"/>
        <w:tabs>
          <w:tab w:val="left" w:pos="851"/>
        </w:tabs>
        <w:ind w:leftChars="650" w:left="1560" w:rightChars="710" w:right="1704"/>
        <w:rPr>
          <w:rFonts w:ascii="Times New Roman" w:eastAsia="Times New Roman" w:hAnsi="Times New Roman" w:cs="Times New Roman"/>
          <w:color w:val="000000" w:themeColor="text1"/>
          <w:kern w:val="0"/>
        </w:rPr>
      </w:pPr>
      <w:r w:rsidRPr="006A59FB">
        <w:rPr>
          <w:rFonts w:ascii="Times New Roman" w:eastAsia="Times New Roman" w:hAnsi="Times New Roman" w:cs="Times New Roman"/>
          <w:color w:val="000000" w:themeColor="text1"/>
          <w:kern w:val="0"/>
        </w:rPr>
        <w:t xml:space="preserve">* Is the work we use the tools to perform encouraging us to </w:t>
      </w:r>
      <w:r w:rsidRPr="006A59FB">
        <w:rPr>
          <w:rFonts w:ascii="Times New Roman" w:eastAsia="Times New Roman" w:hAnsi="Times New Roman" w:cs="Times New Roman"/>
          <w:color w:val="000000" w:themeColor="text1"/>
          <w:kern w:val="0"/>
        </w:rPr>
        <w:lastRenderedPageBreak/>
        <w:t>make the best use of our time and energies?</w:t>
      </w:r>
    </w:p>
    <w:p w14:paraId="492BEFA8" w14:textId="77777777" w:rsidR="00286F97" w:rsidRPr="006A59FB" w:rsidRDefault="003D7682" w:rsidP="002F453F">
      <w:pPr>
        <w:pStyle w:val="a5"/>
        <w:tabs>
          <w:tab w:val="left" w:pos="851"/>
        </w:tabs>
        <w:ind w:leftChars="650" w:left="1560" w:rightChars="710" w:right="1704"/>
        <w:rPr>
          <w:rFonts w:ascii="Times New Roman" w:eastAsia="Times New Roman" w:hAnsi="Times New Roman" w:cs="Times New Roman"/>
          <w:color w:val="000000" w:themeColor="text1"/>
          <w:kern w:val="0"/>
        </w:rPr>
      </w:pPr>
      <w:r w:rsidRPr="006A59FB">
        <w:rPr>
          <w:rFonts w:ascii="Times New Roman" w:eastAsia="Times New Roman" w:hAnsi="Times New Roman" w:cs="Times New Roman"/>
          <w:color w:val="000000" w:themeColor="text1"/>
          <w:kern w:val="0"/>
        </w:rPr>
        <w:t>* Do the tools encourage us to perform activities that deliver value to our customers, or are the tools a distraction that occupies our attention to the detriment of delivering customer value?</w:t>
      </w:r>
    </w:p>
    <w:p w14:paraId="2F3E107B" w14:textId="605386A2" w:rsidR="00905CEE" w:rsidRPr="006A59FB" w:rsidRDefault="000B69FC" w:rsidP="000B69FC">
      <w:pPr>
        <w:pStyle w:val="a5"/>
        <w:tabs>
          <w:tab w:val="left" w:pos="799"/>
        </w:tabs>
        <w:ind w:leftChars="0" w:left="0"/>
        <w:rPr>
          <w:rFonts w:ascii="Times New Roman" w:hAnsi="Times New Roman" w:cs="Times New Roman"/>
          <w:color w:val="000000" w:themeColor="text1"/>
          <w:kern w:val="0"/>
        </w:rPr>
      </w:pPr>
      <w:r w:rsidRPr="006A59FB">
        <w:rPr>
          <w:rFonts w:ascii="Times New Roman" w:eastAsia="Times New Roman" w:hAnsi="Times New Roman" w:cs="Times New Roman"/>
          <w:color w:val="000000" w:themeColor="text1"/>
          <w:kern w:val="0"/>
        </w:rPr>
        <w:t>By asking these questions, it will be obvious to know if the CMS is a supportive tool or a barrier to the tasks</w:t>
      </w:r>
      <w:r w:rsidR="0054505D" w:rsidRPr="006A59FB">
        <w:rPr>
          <w:rFonts w:ascii="Times New Roman" w:eastAsia="Times New Roman" w:hAnsi="Times New Roman" w:cs="Times New Roman"/>
          <w:color w:val="000000" w:themeColor="text1"/>
          <w:kern w:val="0"/>
        </w:rPr>
        <w:t xml:space="preserve"> </w:t>
      </w:r>
      <w:r w:rsidR="0054505D" w:rsidRPr="006A59FB">
        <w:rPr>
          <w:rFonts w:ascii="Times New Roman" w:eastAsia="Times New Roman" w:hAnsi="Times New Roman" w:cs="Times New Roman"/>
          <w:bCs/>
          <w:color w:val="000000" w:themeColor="text1"/>
          <w:kern w:val="0"/>
        </w:rPr>
        <w:t>(</w:t>
      </w:r>
      <w:proofErr w:type="spellStart"/>
      <w:r w:rsidR="0054505D" w:rsidRPr="006A59FB">
        <w:rPr>
          <w:rFonts w:ascii="Times New Roman" w:hAnsi="Times New Roman" w:cs="Times New Roman"/>
          <w:color w:val="000000" w:themeColor="text1"/>
        </w:rPr>
        <w:t>Hackos</w:t>
      </w:r>
      <w:proofErr w:type="spellEnd"/>
      <w:r w:rsidR="0054505D" w:rsidRPr="006A59FB">
        <w:rPr>
          <w:rFonts w:ascii="Times New Roman" w:hAnsi="Times New Roman" w:cs="Times New Roman"/>
          <w:color w:val="000000" w:themeColor="text1"/>
        </w:rPr>
        <w:t>, 2007</w:t>
      </w:r>
      <w:r w:rsidR="0054505D" w:rsidRPr="006A59FB">
        <w:rPr>
          <w:rFonts w:ascii="Times New Roman" w:eastAsia="Times New Roman" w:hAnsi="Times New Roman" w:cs="Times New Roman"/>
          <w:bCs/>
          <w:color w:val="000000" w:themeColor="text1"/>
          <w:kern w:val="0"/>
        </w:rPr>
        <w:t>)</w:t>
      </w:r>
      <w:r w:rsidRPr="006A59FB">
        <w:rPr>
          <w:rFonts w:ascii="Times New Roman" w:eastAsia="Times New Roman" w:hAnsi="Times New Roman" w:cs="Times New Roman"/>
          <w:color w:val="000000" w:themeColor="text1"/>
          <w:kern w:val="0"/>
        </w:rPr>
        <w:t>.</w:t>
      </w:r>
      <w:r w:rsidRPr="006A59FB">
        <w:rPr>
          <w:rFonts w:ascii="Times New Roman" w:hAnsi="Times New Roman" w:cs="Times New Roman"/>
          <w:color w:val="000000" w:themeColor="text1"/>
          <w:kern w:val="0"/>
        </w:rPr>
        <w:t xml:space="preserve"> </w:t>
      </w:r>
    </w:p>
    <w:p w14:paraId="7B0B05DD" w14:textId="77777777" w:rsidR="00BA6190" w:rsidRPr="006A59FB" w:rsidRDefault="00BA6190" w:rsidP="00D2303B">
      <w:pPr>
        <w:tabs>
          <w:tab w:val="left" w:pos="799"/>
        </w:tabs>
        <w:ind w:firstLineChars="200" w:firstLine="480"/>
        <w:rPr>
          <w:rFonts w:ascii="Times New Roman" w:hAnsi="Times New Roman" w:cs="Times New Roman"/>
          <w:color w:val="000000" w:themeColor="text1"/>
          <w:kern w:val="0"/>
        </w:rPr>
      </w:pPr>
    </w:p>
    <w:p w14:paraId="70ECDE8D" w14:textId="62887B29" w:rsidR="00BA6190" w:rsidRPr="006A59FB" w:rsidRDefault="00BA6190" w:rsidP="00E7652D">
      <w:pPr>
        <w:pStyle w:val="a5"/>
        <w:numPr>
          <w:ilvl w:val="0"/>
          <w:numId w:val="37"/>
        </w:numPr>
        <w:tabs>
          <w:tab w:val="left" w:pos="799"/>
        </w:tabs>
        <w:ind w:leftChars="0"/>
        <w:rPr>
          <w:rFonts w:ascii="Times New Roman" w:hAnsi="Times New Roman" w:cs="Times New Roman"/>
          <w:b/>
          <w:color w:val="000000" w:themeColor="text1"/>
          <w:kern w:val="0"/>
        </w:rPr>
      </w:pPr>
      <w:r w:rsidRPr="006A59FB">
        <w:rPr>
          <w:rFonts w:ascii="Times New Roman" w:hAnsi="Times New Roman" w:cs="Times New Roman"/>
          <w:b/>
          <w:color w:val="000000" w:themeColor="text1"/>
          <w:kern w:val="0"/>
        </w:rPr>
        <w:t>Conclu</w:t>
      </w:r>
      <w:r w:rsidR="00B96CF3" w:rsidRPr="006A59FB">
        <w:rPr>
          <w:rFonts w:ascii="Times New Roman" w:hAnsi="Times New Roman" w:cs="Times New Roman"/>
          <w:b/>
          <w:color w:val="000000" w:themeColor="text1"/>
          <w:kern w:val="0"/>
        </w:rPr>
        <w:t>ding Remarks</w:t>
      </w:r>
    </w:p>
    <w:p w14:paraId="2CD6F14B" w14:textId="186BD4CB" w:rsidR="0079014D" w:rsidRDefault="00A71EF7" w:rsidP="00A71EF7">
      <w:pPr>
        <w:tabs>
          <w:tab w:val="left" w:pos="799"/>
        </w:tabs>
        <w:rPr>
          <w:rFonts w:ascii="Times New Roman" w:hAnsi="Times New Roman" w:cs="Times New Roman"/>
          <w:color w:val="000000" w:themeColor="text1"/>
        </w:rPr>
      </w:pPr>
      <w:r w:rsidRPr="006A59FB">
        <w:rPr>
          <w:rFonts w:ascii="Times New Roman" w:hAnsi="Times New Roman" w:cs="Times New Roman"/>
          <w:color w:val="000000" w:themeColor="text1"/>
          <w:kern w:val="0"/>
        </w:rPr>
        <w:tab/>
      </w:r>
      <w:r w:rsidR="00676140">
        <w:rPr>
          <w:rFonts w:ascii="Times New Roman" w:hAnsi="Times New Roman" w:cs="Times New Roman"/>
          <w:color w:val="000000" w:themeColor="text1"/>
        </w:rPr>
        <w:t>WCM can be a huge issue</w:t>
      </w:r>
      <w:r w:rsidR="00DC0AA6">
        <w:rPr>
          <w:rFonts w:ascii="Times New Roman" w:hAnsi="Times New Roman" w:cs="Times New Roman"/>
          <w:color w:val="000000" w:themeColor="text1"/>
        </w:rPr>
        <w:t xml:space="preserve"> in any organization nowadays</w:t>
      </w:r>
      <w:r w:rsidR="00676140">
        <w:rPr>
          <w:rFonts w:ascii="Times New Roman" w:hAnsi="Times New Roman" w:cs="Times New Roman"/>
          <w:color w:val="000000" w:themeColor="text1"/>
        </w:rPr>
        <w:t xml:space="preserve"> because most of the organizations have their own website and need the techniques to manage their contents. Each organization may have its own culture and concerns of doing it, but the main goal is the same: to keep the information on the website clear and accessible</w:t>
      </w:r>
      <w:r w:rsidR="00785BE1">
        <w:rPr>
          <w:rFonts w:ascii="Times New Roman" w:hAnsi="Times New Roman" w:cs="Times New Roman"/>
          <w:color w:val="000000" w:themeColor="text1"/>
        </w:rPr>
        <w:t xml:space="preserve"> in an efficient way</w:t>
      </w:r>
      <w:r w:rsidR="00676140">
        <w:rPr>
          <w:rFonts w:ascii="Times New Roman" w:hAnsi="Times New Roman" w:cs="Times New Roman"/>
          <w:color w:val="000000" w:themeColor="text1"/>
        </w:rPr>
        <w:t xml:space="preserve">. </w:t>
      </w:r>
    </w:p>
    <w:p w14:paraId="4A22BD62" w14:textId="33B3E26C" w:rsidR="00BA6190" w:rsidRPr="0079014D" w:rsidRDefault="0079014D" w:rsidP="00A71EF7">
      <w:pPr>
        <w:tabs>
          <w:tab w:val="left" w:pos="799"/>
        </w:tabs>
        <w:rPr>
          <w:rFonts w:ascii="Times New Roman" w:hAnsi="Times New Roman" w:cs="Times New Roman"/>
          <w:i/>
          <w:iCs/>
          <w:color w:val="000000" w:themeColor="text1"/>
        </w:rPr>
      </w:pPr>
      <w:r>
        <w:rPr>
          <w:rFonts w:ascii="Times New Roman" w:hAnsi="Times New Roman" w:cs="Times New Roman"/>
          <w:color w:val="000000" w:themeColor="text1"/>
        </w:rPr>
        <w:tab/>
      </w:r>
      <w:r w:rsidR="00B96CF3" w:rsidRPr="006A59FB">
        <w:rPr>
          <w:rFonts w:ascii="Times New Roman" w:hAnsi="Times New Roman" w:cs="Times New Roman"/>
          <w:color w:val="000000" w:themeColor="text1"/>
          <w:kern w:val="0"/>
        </w:rPr>
        <w:t xml:space="preserve">The purpose of this background research report </w:t>
      </w:r>
      <w:r w:rsidR="00A71EF7" w:rsidRPr="006A59FB">
        <w:rPr>
          <w:rFonts w:ascii="Times New Roman" w:hAnsi="Times New Roman" w:cs="Times New Roman"/>
          <w:color w:val="000000" w:themeColor="text1"/>
          <w:kern w:val="0"/>
        </w:rPr>
        <w:t xml:space="preserve">is </w:t>
      </w:r>
      <w:r w:rsidR="00B96CF3" w:rsidRPr="006A59FB">
        <w:rPr>
          <w:rFonts w:ascii="Times New Roman" w:hAnsi="Times New Roman" w:cs="Times New Roman"/>
          <w:color w:val="000000" w:themeColor="text1"/>
          <w:kern w:val="0"/>
        </w:rPr>
        <w:t xml:space="preserve">to understand the background knowledge of the content management systems in order to have </w:t>
      </w:r>
      <w:r w:rsidR="001E3334" w:rsidRPr="006A59FB">
        <w:rPr>
          <w:rFonts w:ascii="Times New Roman" w:hAnsi="Times New Roman" w:cs="Times New Roman"/>
          <w:color w:val="000000" w:themeColor="text1"/>
          <w:kern w:val="0"/>
        </w:rPr>
        <w:t xml:space="preserve">a </w:t>
      </w:r>
      <w:r w:rsidR="00DC0AA6">
        <w:rPr>
          <w:rFonts w:ascii="Times New Roman" w:hAnsi="Times New Roman" w:cs="Times New Roman"/>
          <w:color w:val="000000" w:themeColor="text1"/>
          <w:kern w:val="0"/>
        </w:rPr>
        <w:t>better understanding of</w:t>
      </w:r>
      <w:r w:rsidR="00B96CF3" w:rsidRPr="006A59FB">
        <w:rPr>
          <w:rFonts w:ascii="Times New Roman" w:hAnsi="Times New Roman" w:cs="Times New Roman"/>
          <w:color w:val="000000" w:themeColor="text1"/>
          <w:kern w:val="0"/>
        </w:rPr>
        <w:t xml:space="preserve"> the problem that Michigan Legal Help encountered. </w:t>
      </w:r>
      <w:r w:rsidR="00785BE1">
        <w:rPr>
          <w:rFonts w:ascii="Times New Roman" w:hAnsi="Times New Roman" w:cs="Times New Roman"/>
          <w:color w:val="000000" w:themeColor="text1"/>
        </w:rPr>
        <w:t xml:space="preserve">The research on WCM provides a good insight to understand how to achieve this goal for our client. </w:t>
      </w:r>
      <w:r w:rsidR="0081151F">
        <w:rPr>
          <w:rFonts w:ascii="Times New Roman" w:hAnsi="Times New Roman" w:cs="Times New Roman"/>
          <w:color w:val="000000" w:themeColor="text1"/>
          <w:kern w:val="0"/>
        </w:rPr>
        <w:t xml:space="preserve">During the research process, </w:t>
      </w:r>
      <w:r w:rsidR="0081151F">
        <w:rPr>
          <w:rFonts w:ascii="Times New Roman" w:hAnsi="Times New Roman" w:cs="Times New Roman"/>
          <w:color w:val="000000" w:themeColor="text1"/>
        </w:rPr>
        <w:t>Deane</w:t>
      </w:r>
      <w:r w:rsidR="0081151F" w:rsidRPr="006A59FB">
        <w:rPr>
          <w:rFonts w:ascii="Times New Roman" w:hAnsi="Times New Roman" w:cs="Times New Roman"/>
          <w:color w:val="000000" w:themeColor="text1"/>
        </w:rPr>
        <w:t xml:space="preserve"> B</w:t>
      </w:r>
      <w:r w:rsidR="0081151F">
        <w:rPr>
          <w:rFonts w:ascii="Times New Roman" w:hAnsi="Times New Roman" w:cs="Times New Roman"/>
          <w:color w:val="000000" w:themeColor="text1"/>
        </w:rPr>
        <w:t>arker’s</w:t>
      </w:r>
      <w:r w:rsidR="0081151F" w:rsidRPr="006A59FB">
        <w:rPr>
          <w:rFonts w:ascii="Times New Roman" w:hAnsi="Times New Roman" w:cs="Times New Roman"/>
          <w:color w:val="000000" w:themeColor="text1"/>
        </w:rPr>
        <w:t xml:space="preserve"> </w:t>
      </w:r>
      <w:r w:rsidR="0081151F" w:rsidRPr="006A59FB">
        <w:rPr>
          <w:rFonts w:ascii="Times New Roman" w:hAnsi="Times New Roman" w:cs="Times New Roman"/>
          <w:i/>
          <w:iCs/>
          <w:color w:val="000000" w:themeColor="text1"/>
        </w:rPr>
        <w:t>Web Content Management</w:t>
      </w:r>
      <w:r w:rsidR="0081151F">
        <w:rPr>
          <w:rFonts w:ascii="Times New Roman" w:hAnsi="Times New Roman" w:cs="Times New Roman"/>
          <w:i/>
          <w:iCs/>
          <w:color w:val="000000" w:themeColor="text1"/>
        </w:rPr>
        <w:t xml:space="preserve"> </w:t>
      </w:r>
      <w:r w:rsidR="0081151F" w:rsidRPr="0081151F">
        <w:rPr>
          <w:rFonts w:ascii="Times New Roman" w:hAnsi="Times New Roman" w:cs="Times New Roman"/>
          <w:iCs/>
          <w:color w:val="000000" w:themeColor="text1"/>
        </w:rPr>
        <w:t xml:space="preserve">(2016) </w:t>
      </w:r>
      <w:r w:rsidR="0081151F">
        <w:rPr>
          <w:rFonts w:ascii="Times New Roman" w:hAnsi="Times New Roman" w:cs="Times New Roman"/>
          <w:iCs/>
          <w:color w:val="000000" w:themeColor="text1"/>
        </w:rPr>
        <w:t xml:space="preserve">provides a thorough </w:t>
      </w:r>
      <w:r w:rsidR="00DC0AA6">
        <w:rPr>
          <w:rFonts w:ascii="Times New Roman" w:hAnsi="Times New Roman" w:cs="Times New Roman"/>
          <w:iCs/>
          <w:color w:val="000000" w:themeColor="text1"/>
        </w:rPr>
        <w:t>understanding to the WCM</w:t>
      </w:r>
      <w:r w:rsidR="0081151F">
        <w:rPr>
          <w:rFonts w:ascii="Times New Roman" w:hAnsi="Times New Roman" w:cs="Times New Roman"/>
          <w:iCs/>
          <w:color w:val="000000" w:themeColor="text1"/>
        </w:rPr>
        <w:t xml:space="preserve"> and can be a useful resource for the </w:t>
      </w:r>
      <w:r w:rsidR="00E937BF">
        <w:rPr>
          <w:rFonts w:ascii="Times New Roman" w:hAnsi="Times New Roman" w:cs="Times New Roman"/>
          <w:iCs/>
          <w:color w:val="000000" w:themeColor="text1"/>
        </w:rPr>
        <w:t>future research</w:t>
      </w:r>
      <w:r w:rsidR="0081151F" w:rsidRPr="006A59FB">
        <w:rPr>
          <w:rFonts w:ascii="Times New Roman" w:hAnsi="Times New Roman" w:cs="Times New Roman"/>
          <w:i/>
          <w:iCs/>
          <w:color w:val="000000" w:themeColor="text1"/>
        </w:rPr>
        <w:t>.</w:t>
      </w:r>
      <w:r w:rsidR="00E937BF">
        <w:rPr>
          <w:rFonts w:ascii="Times New Roman" w:hAnsi="Times New Roman" w:cs="Times New Roman"/>
          <w:i/>
          <w:iCs/>
          <w:color w:val="000000" w:themeColor="text1"/>
        </w:rPr>
        <w:t xml:space="preserve"> </w:t>
      </w:r>
      <w:r>
        <w:rPr>
          <w:rFonts w:ascii="Times New Roman" w:hAnsi="Times New Roman" w:cs="Times New Roman"/>
          <w:iCs/>
          <w:color w:val="000000" w:themeColor="text1"/>
        </w:rPr>
        <w:t>The</w:t>
      </w:r>
      <w:r w:rsidR="00D50C81">
        <w:rPr>
          <w:rFonts w:ascii="Times New Roman" w:hAnsi="Times New Roman" w:cs="Times New Roman"/>
          <w:iCs/>
          <w:color w:val="000000" w:themeColor="text1"/>
        </w:rPr>
        <w:t xml:space="preserve"> </w:t>
      </w:r>
      <w:r w:rsidR="00D50C81">
        <w:rPr>
          <w:rFonts w:ascii="Times New Roman" w:hAnsi="Times New Roman" w:cs="Times New Roman"/>
          <w:color w:val="000000" w:themeColor="text1"/>
          <w:kern w:val="0"/>
        </w:rPr>
        <w:t>f</w:t>
      </w:r>
      <w:r w:rsidR="00B96CF3" w:rsidRPr="006A59FB">
        <w:rPr>
          <w:rFonts w:ascii="Times New Roman" w:hAnsi="Times New Roman" w:cs="Times New Roman"/>
          <w:color w:val="000000" w:themeColor="text1"/>
          <w:kern w:val="0"/>
        </w:rPr>
        <w:t xml:space="preserve">urther research </w:t>
      </w:r>
      <w:r w:rsidR="00D50C81">
        <w:rPr>
          <w:rFonts w:ascii="Times New Roman" w:hAnsi="Times New Roman" w:cs="Times New Roman"/>
          <w:color w:val="000000" w:themeColor="text1"/>
          <w:kern w:val="0"/>
        </w:rPr>
        <w:t>should</w:t>
      </w:r>
      <w:r w:rsidR="00B96CF3" w:rsidRPr="006A59FB">
        <w:rPr>
          <w:rFonts w:ascii="Times New Roman" w:hAnsi="Times New Roman" w:cs="Times New Roman"/>
          <w:color w:val="000000" w:themeColor="text1"/>
          <w:kern w:val="0"/>
        </w:rPr>
        <w:t xml:space="preserve"> be done when the interviews are analyzed.</w:t>
      </w:r>
      <w:r w:rsidR="00D50C81">
        <w:rPr>
          <w:rFonts w:ascii="Times New Roman" w:hAnsi="Times New Roman" w:cs="Times New Roman"/>
          <w:color w:val="000000" w:themeColor="text1"/>
          <w:kern w:val="0"/>
        </w:rPr>
        <w:t xml:space="preserve"> </w:t>
      </w:r>
    </w:p>
    <w:p w14:paraId="605AE024" w14:textId="77777777" w:rsidR="00A31DEA" w:rsidRPr="006A59FB" w:rsidRDefault="00A31DEA" w:rsidP="00004C85">
      <w:pPr>
        <w:tabs>
          <w:tab w:val="left" w:pos="799"/>
        </w:tabs>
        <w:rPr>
          <w:rFonts w:ascii="Times New Roman" w:hAnsi="Times New Roman" w:cs="Times New Roman"/>
          <w:color w:val="000000" w:themeColor="text1"/>
          <w:kern w:val="0"/>
          <w:sz w:val="26"/>
          <w:szCs w:val="26"/>
        </w:rPr>
      </w:pPr>
    </w:p>
    <w:p w14:paraId="64A3052F" w14:textId="77777777" w:rsidR="00E71F1D" w:rsidRDefault="00E71F1D" w:rsidP="00D2303B">
      <w:pPr>
        <w:tabs>
          <w:tab w:val="left" w:pos="851"/>
        </w:tabs>
        <w:ind w:left="850" w:hanging="850"/>
        <w:rPr>
          <w:rFonts w:ascii="Times New Roman" w:hAnsi="Times New Roman" w:cs="Times New Roman"/>
          <w:color w:val="000000" w:themeColor="text1"/>
          <w:kern w:val="0"/>
        </w:rPr>
      </w:pPr>
    </w:p>
    <w:p w14:paraId="5D0AD1B6" w14:textId="77777777" w:rsidR="00E71F1D" w:rsidRDefault="00E71F1D" w:rsidP="00D2303B">
      <w:pPr>
        <w:tabs>
          <w:tab w:val="left" w:pos="851"/>
        </w:tabs>
        <w:ind w:left="850" w:hanging="850"/>
        <w:rPr>
          <w:rFonts w:ascii="Times New Roman" w:hAnsi="Times New Roman" w:cs="Times New Roman"/>
          <w:color w:val="000000" w:themeColor="text1"/>
          <w:kern w:val="0"/>
        </w:rPr>
      </w:pPr>
    </w:p>
    <w:p w14:paraId="031C13B4" w14:textId="77777777" w:rsidR="00E71F1D" w:rsidRDefault="00E71F1D" w:rsidP="00D2303B">
      <w:pPr>
        <w:tabs>
          <w:tab w:val="left" w:pos="851"/>
        </w:tabs>
        <w:ind w:left="850" w:hanging="850"/>
        <w:rPr>
          <w:rFonts w:ascii="Times New Roman" w:hAnsi="Times New Roman" w:cs="Times New Roman"/>
          <w:color w:val="000000" w:themeColor="text1"/>
          <w:kern w:val="0"/>
        </w:rPr>
      </w:pPr>
    </w:p>
    <w:p w14:paraId="672C9909" w14:textId="77777777" w:rsidR="00E71F1D" w:rsidRDefault="00E71F1D" w:rsidP="00D2303B">
      <w:pPr>
        <w:tabs>
          <w:tab w:val="left" w:pos="851"/>
        </w:tabs>
        <w:ind w:left="850" w:hanging="850"/>
        <w:rPr>
          <w:rFonts w:ascii="Times New Roman" w:hAnsi="Times New Roman" w:cs="Times New Roman"/>
          <w:color w:val="000000" w:themeColor="text1"/>
          <w:kern w:val="0"/>
        </w:rPr>
      </w:pPr>
    </w:p>
    <w:p w14:paraId="1D37D26B" w14:textId="77777777" w:rsidR="00E71F1D" w:rsidRDefault="00E71F1D" w:rsidP="00D50C81">
      <w:pPr>
        <w:tabs>
          <w:tab w:val="left" w:pos="851"/>
        </w:tabs>
        <w:rPr>
          <w:rFonts w:ascii="Times New Roman" w:hAnsi="Times New Roman" w:cs="Times New Roman"/>
          <w:color w:val="000000" w:themeColor="text1"/>
          <w:kern w:val="0"/>
        </w:rPr>
      </w:pPr>
    </w:p>
    <w:p w14:paraId="3D4657ED" w14:textId="77777777" w:rsidR="00D71D48" w:rsidRDefault="00D71D48" w:rsidP="00D50C81">
      <w:pPr>
        <w:tabs>
          <w:tab w:val="left" w:pos="851"/>
        </w:tabs>
        <w:rPr>
          <w:rFonts w:ascii="Times New Roman" w:hAnsi="Times New Roman" w:cs="Times New Roman"/>
          <w:color w:val="000000" w:themeColor="text1"/>
          <w:kern w:val="0"/>
        </w:rPr>
      </w:pPr>
    </w:p>
    <w:p w14:paraId="4EA7FA96" w14:textId="77777777" w:rsidR="00D71D48" w:rsidRDefault="00D71D48" w:rsidP="00D50C81">
      <w:pPr>
        <w:tabs>
          <w:tab w:val="left" w:pos="851"/>
        </w:tabs>
        <w:rPr>
          <w:rFonts w:ascii="Times New Roman" w:hAnsi="Times New Roman" w:cs="Times New Roman"/>
          <w:color w:val="000000" w:themeColor="text1"/>
          <w:kern w:val="0"/>
        </w:rPr>
      </w:pPr>
    </w:p>
    <w:p w14:paraId="1D451E04" w14:textId="77777777" w:rsidR="00D71D48" w:rsidRDefault="00D71D48" w:rsidP="00D50C81">
      <w:pPr>
        <w:tabs>
          <w:tab w:val="left" w:pos="851"/>
        </w:tabs>
        <w:rPr>
          <w:rFonts w:ascii="Times New Roman" w:hAnsi="Times New Roman" w:cs="Times New Roman"/>
          <w:color w:val="000000" w:themeColor="text1"/>
          <w:kern w:val="0"/>
        </w:rPr>
      </w:pPr>
    </w:p>
    <w:p w14:paraId="7F9D4AE7" w14:textId="77777777" w:rsidR="00D71D48" w:rsidRDefault="00D71D48" w:rsidP="00D50C81">
      <w:pPr>
        <w:tabs>
          <w:tab w:val="left" w:pos="851"/>
        </w:tabs>
        <w:rPr>
          <w:rFonts w:ascii="Times New Roman" w:hAnsi="Times New Roman" w:cs="Times New Roman"/>
          <w:color w:val="000000" w:themeColor="text1"/>
          <w:kern w:val="0"/>
        </w:rPr>
      </w:pPr>
    </w:p>
    <w:p w14:paraId="504F7CBF" w14:textId="77777777" w:rsidR="00D71D48" w:rsidRDefault="00D71D48" w:rsidP="00D50C81">
      <w:pPr>
        <w:tabs>
          <w:tab w:val="left" w:pos="851"/>
        </w:tabs>
        <w:rPr>
          <w:rFonts w:ascii="Times New Roman" w:hAnsi="Times New Roman" w:cs="Times New Roman"/>
          <w:color w:val="000000" w:themeColor="text1"/>
          <w:kern w:val="0"/>
        </w:rPr>
      </w:pPr>
    </w:p>
    <w:p w14:paraId="14719CE8" w14:textId="77777777" w:rsidR="00D71D48" w:rsidRDefault="00D71D48" w:rsidP="00D50C81">
      <w:pPr>
        <w:tabs>
          <w:tab w:val="left" w:pos="851"/>
        </w:tabs>
        <w:rPr>
          <w:rFonts w:ascii="Times New Roman" w:hAnsi="Times New Roman" w:cs="Times New Roman"/>
          <w:color w:val="000000" w:themeColor="text1"/>
          <w:kern w:val="0"/>
        </w:rPr>
      </w:pPr>
    </w:p>
    <w:p w14:paraId="01900E85" w14:textId="0E89A7E9" w:rsidR="00E71F1D" w:rsidRPr="00E71F1D" w:rsidRDefault="00E71F1D" w:rsidP="00B44A2B">
      <w:pPr>
        <w:tabs>
          <w:tab w:val="left" w:pos="851"/>
        </w:tabs>
        <w:jc w:val="center"/>
        <w:outlineLvl w:val="0"/>
        <w:rPr>
          <w:rFonts w:ascii="Times New Roman" w:hAnsi="Times New Roman" w:cs="Times New Roman"/>
          <w:b/>
          <w:color w:val="000000" w:themeColor="text1"/>
          <w:kern w:val="0"/>
        </w:rPr>
      </w:pPr>
      <w:r w:rsidRPr="00E71F1D">
        <w:rPr>
          <w:rFonts w:ascii="Times New Roman" w:hAnsi="Times New Roman" w:cs="Times New Roman"/>
          <w:b/>
          <w:color w:val="000000" w:themeColor="text1"/>
          <w:kern w:val="0"/>
        </w:rPr>
        <w:lastRenderedPageBreak/>
        <w:t>Work Cited</w:t>
      </w:r>
    </w:p>
    <w:p w14:paraId="473FAFBD" w14:textId="77777777" w:rsidR="00D2303B" w:rsidRPr="006A59FB" w:rsidRDefault="00D2303B" w:rsidP="00B44A2B">
      <w:pPr>
        <w:tabs>
          <w:tab w:val="left" w:pos="851"/>
        </w:tabs>
        <w:ind w:left="851" w:rightChars="-116" w:right="-278" w:hanging="850"/>
        <w:rPr>
          <w:rFonts w:ascii="Times New Roman" w:hAnsi="Times New Roman" w:cs="Times New Roman"/>
          <w:color w:val="000000" w:themeColor="text1"/>
        </w:rPr>
      </w:pPr>
      <w:bookmarkStart w:id="0" w:name="_GoBack"/>
      <w:r w:rsidRPr="006A59FB">
        <w:rPr>
          <w:rFonts w:ascii="Times New Roman" w:hAnsi="Times New Roman" w:cs="Times New Roman"/>
          <w:bCs/>
          <w:color w:val="000000" w:themeColor="text1"/>
        </w:rPr>
        <w:t xml:space="preserve">Daniel, C., &amp; Rod, M. (2016). Catnip. In </w:t>
      </w:r>
      <w:r w:rsidRPr="006A59FB">
        <w:rPr>
          <w:rFonts w:ascii="Times New Roman" w:hAnsi="Times New Roman" w:cs="Times New Roman"/>
          <w:bCs/>
          <w:i/>
          <w:color w:val="000000" w:themeColor="text1"/>
        </w:rPr>
        <w:t>A Dictionary of Social Media</w:t>
      </w:r>
      <w:r w:rsidRPr="006A59FB">
        <w:rPr>
          <w:rFonts w:ascii="Times New Roman" w:hAnsi="Times New Roman" w:cs="Times New Roman"/>
          <w:color w:val="000000" w:themeColor="text1"/>
        </w:rPr>
        <w:t xml:space="preserve"> [Current Online Version: 2016]. </w:t>
      </w:r>
      <w:proofErr w:type="spellStart"/>
      <w:r w:rsidRPr="006A59FB">
        <w:rPr>
          <w:rFonts w:ascii="Times New Roman" w:hAnsi="Times New Roman" w:cs="Times New Roman"/>
          <w:color w:val="000000" w:themeColor="text1"/>
        </w:rPr>
        <w:t>doi</w:t>
      </w:r>
      <w:proofErr w:type="spellEnd"/>
      <w:r w:rsidRPr="006A59FB">
        <w:rPr>
          <w:rFonts w:ascii="Times New Roman" w:hAnsi="Times New Roman" w:cs="Times New Roman"/>
          <w:color w:val="000000" w:themeColor="text1"/>
        </w:rPr>
        <w:t>: 10.1093/</w:t>
      </w:r>
      <w:proofErr w:type="spellStart"/>
      <w:r w:rsidRPr="006A59FB">
        <w:rPr>
          <w:rFonts w:ascii="Times New Roman" w:hAnsi="Times New Roman" w:cs="Times New Roman"/>
          <w:color w:val="000000" w:themeColor="text1"/>
        </w:rPr>
        <w:t>acref</w:t>
      </w:r>
      <w:proofErr w:type="spellEnd"/>
      <w:r w:rsidRPr="006A59FB">
        <w:rPr>
          <w:rFonts w:ascii="Times New Roman" w:hAnsi="Times New Roman" w:cs="Times New Roman"/>
          <w:color w:val="000000" w:themeColor="text1"/>
        </w:rPr>
        <w:t>/9780191803093.001.0001</w:t>
      </w:r>
    </w:p>
    <w:p w14:paraId="7145C2CB" w14:textId="77777777" w:rsidR="00D2303B" w:rsidRPr="006A59FB" w:rsidRDefault="00D2303B" w:rsidP="00B44A2B">
      <w:pPr>
        <w:tabs>
          <w:tab w:val="left" w:pos="851"/>
        </w:tabs>
        <w:ind w:left="851" w:rightChars="-116" w:right="-278" w:hanging="850"/>
        <w:rPr>
          <w:rFonts w:ascii="Times New Roman" w:hAnsi="Times New Roman" w:cs="Times New Roman"/>
          <w:color w:val="000000" w:themeColor="text1"/>
        </w:rPr>
      </w:pPr>
      <w:r w:rsidRPr="006A59FB">
        <w:rPr>
          <w:rFonts w:ascii="Times New Roman" w:hAnsi="Times New Roman" w:cs="Times New Roman"/>
          <w:color w:val="000000" w:themeColor="text1"/>
        </w:rPr>
        <w:t xml:space="preserve">Dayton, D., &amp; Hopper, K. (2010). Single sourcing and content management: A sur- vey of STC members. Technical Communication, 57, 375–397. </w:t>
      </w:r>
    </w:p>
    <w:p w14:paraId="07E82C50" w14:textId="0D6452E2" w:rsidR="00D2303B" w:rsidRPr="006A59FB" w:rsidRDefault="0081151F" w:rsidP="00B44A2B">
      <w:pPr>
        <w:tabs>
          <w:tab w:val="left" w:pos="851"/>
        </w:tabs>
        <w:ind w:left="851" w:rightChars="-116" w:right="-278" w:hanging="850"/>
        <w:rPr>
          <w:rFonts w:ascii="Times New Roman" w:hAnsi="Times New Roman" w:cs="Times New Roman"/>
          <w:iCs/>
          <w:color w:val="000000" w:themeColor="text1"/>
          <w:sz w:val="20"/>
          <w:szCs w:val="20"/>
        </w:rPr>
      </w:pPr>
      <w:r>
        <w:rPr>
          <w:rFonts w:ascii="Times New Roman" w:hAnsi="Times New Roman" w:cs="Times New Roman"/>
          <w:color w:val="000000" w:themeColor="text1"/>
        </w:rPr>
        <w:t>Deane</w:t>
      </w:r>
      <w:r w:rsidR="00D2303B" w:rsidRPr="006A59FB">
        <w:rPr>
          <w:rFonts w:ascii="Times New Roman" w:hAnsi="Times New Roman" w:cs="Times New Roman"/>
          <w:color w:val="000000" w:themeColor="text1"/>
        </w:rPr>
        <w:t xml:space="preserve">, B. (2016). </w:t>
      </w:r>
      <w:r w:rsidR="00D2303B" w:rsidRPr="006A59FB">
        <w:rPr>
          <w:rFonts w:ascii="Times New Roman" w:hAnsi="Times New Roman" w:cs="Times New Roman"/>
          <w:i/>
          <w:iCs/>
          <w:color w:val="000000" w:themeColor="text1"/>
        </w:rPr>
        <w:t xml:space="preserve">Web Content Management. </w:t>
      </w:r>
      <w:r w:rsidR="00D2303B" w:rsidRPr="006A59FB">
        <w:rPr>
          <w:rFonts w:ascii="Times New Roman" w:hAnsi="Times New Roman" w:cs="Times New Roman"/>
          <w:iCs/>
          <w:color w:val="000000" w:themeColor="text1"/>
        </w:rPr>
        <w:t xml:space="preserve">O'Reilly Media, Inc. Retrieved from </w:t>
      </w:r>
      <w:hyperlink r:id="rId8" w:history="1">
        <w:r w:rsidR="00D2303B" w:rsidRPr="006A59FB">
          <w:rPr>
            <w:rStyle w:val="a9"/>
            <w:rFonts w:ascii="Times New Roman" w:hAnsi="Times New Roman" w:cs="Times New Roman"/>
            <w:color w:val="000000" w:themeColor="text1"/>
          </w:rPr>
          <w:t>http://proquest.safaribooksonline.com/book/databases/content-management-systems/9781491908112/1dot-what-content-management-is-and-isn/idm140213414522624_html?uicode=uofmcampuses</w:t>
        </w:r>
      </w:hyperlink>
      <w:r w:rsidR="00D2303B" w:rsidRPr="006A59FB">
        <w:rPr>
          <w:rFonts w:ascii="Times New Roman" w:hAnsi="Times New Roman" w:cs="Times New Roman"/>
          <w:color w:val="000000" w:themeColor="text1"/>
        </w:rPr>
        <w:br/>
      </w:r>
      <w:hyperlink r:id="rId9" w:history="1">
        <w:r w:rsidR="00D2303B" w:rsidRPr="006A59FB">
          <w:rPr>
            <w:rStyle w:val="a9"/>
            <w:rFonts w:ascii="Times New Roman" w:hAnsi="Times New Roman" w:cs="Times New Roman"/>
            <w:color w:val="000000" w:themeColor="text1"/>
          </w:rPr>
          <w:t>http://proquest.safaribooksonline.com/book/databases/content-management-systems/9781491908112/1dot-what-content-management-is-and-isn/idm140213414480928_html?uicode=uofmcampuses</w:t>
        </w:r>
      </w:hyperlink>
      <w:r w:rsidR="00D2303B" w:rsidRPr="006A59FB">
        <w:rPr>
          <w:rFonts w:ascii="Times New Roman" w:hAnsi="Times New Roman" w:cs="Times New Roman"/>
          <w:iCs/>
          <w:color w:val="000000" w:themeColor="text1"/>
          <w:sz w:val="20"/>
          <w:szCs w:val="20"/>
        </w:rPr>
        <w:br/>
      </w:r>
      <w:hyperlink r:id="rId10" w:history="1">
        <w:r w:rsidR="00D2303B" w:rsidRPr="006A59FB">
          <w:rPr>
            <w:rStyle w:val="a9"/>
            <w:rFonts w:ascii="Times New Roman" w:hAnsi="Times New Roman" w:cs="Times New Roman"/>
            <w:color w:val="000000" w:themeColor="text1"/>
          </w:rPr>
          <w:t>http://proquest.safaribooksonline.com/book/databases/content-management-systems/9781491908112/1dot-what-content-management-is-and-isn/idm140213414468928_html?uicode=uofmcampuses</w:t>
        </w:r>
      </w:hyperlink>
      <w:r w:rsidR="00D2303B" w:rsidRPr="006A59FB">
        <w:rPr>
          <w:rFonts w:ascii="Times New Roman" w:hAnsi="Times New Roman" w:cs="Times New Roman"/>
          <w:iCs/>
          <w:color w:val="000000" w:themeColor="text1"/>
          <w:sz w:val="20"/>
          <w:szCs w:val="20"/>
        </w:rPr>
        <w:br/>
      </w:r>
      <w:hyperlink r:id="rId11" w:history="1">
        <w:r w:rsidR="00D2303B" w:rsidRPr="006A59FB">
          <w:rPr>
            <w:rStyle w:val="a9"/>
            <w:rFonts w:ascii="Times New Roman" w:hAnsi="Times New Roman" w:cs="Times New Roman"/>
            <w:color w:val="000000" w:themeColor="text1"/>
          </w:rPr>
          <w:t>http://proquest.safaribooksonline.com/book/databases/content-management-systems/9781491908112/1dot-what-content-management-is-and-isn/idm140213414461024_html?uicode=uofmcampuses</w:t>
        </w:r>
      </w:hyperlink>
    </w:p>
    <w:p w14:paraId="25BF4A43" w14:textId="089828B3" w:rsidR="00D2303B" w:rsidRPr="006A59FB" w:rsidRDefault="00D2303B" w:rsidP="00B44A2B">
      <w:pPr>
        <w:tabs>
          <w:tab w:val="left" w:pos="851"/>
        </w:tabs>
        <w:ind w:left="851" w:rightChars="-116" w:right="-278" w:hanging="850"/>
        <w:rPr>
          <w:rFonts w:ascii="Times New Roman" w:hAnsi="Times New Roman" w:cs="Times New Roman"/>
          <w:color w:val="000000" w:themeColor="text1"/>
        </w:rPr>
      </w:pPr>
      <w:proofErr w:type="spellStart"/>
      <w:r w:rsidRPr="006A59FB">
        <w:rPr>
          <w:rFonts w:ascii="Times New Roman" w:hAnsi="Times New Roman" w:cs="Times New Roman"/>
          <w:color w:val="000000" w:themeColor="text1"/>
        </w:rPr>
        <w:t>Hackos</w:t>
      </w:r>
      <w:proofErr w:type="spellEnd"/>
      <w:r w:rsidRPr="006A59FB">
        <w:rPr>
          <w:rFonts w:ascii="Times New Roman" w:hAnsi="Times New Roman" w:cs="Times New Roman"/>
          <w:color w:val="000000" w:themeColor="text1"/>
        </w:rPr>
        <w:t xml:space="preserve">, JoAnn </w:t>
      </w:r>
      <w:proofErr w:type="gramStart"/>
      <w:r w:rsidRPr="006A59FB">
        <w:rPr>
          <w:rFonts w:ascii="Times New Roman" w:hAnsi="Times New Roman" w:cs="Times New Roman"/>
          <w:color w:val="000000" w:themeColor="text1"/>
        </w:rPr>
        <w:t>T..</w:t>
      </w:r>
      <w:proofErr w:type="gramEnd"/>
      <w:r w:rsidRPr="006A59FB">
        <w:rPr>
          <w:rFonts w:ascii="Times New Roman" w:hAnsi="Times New Roman" w:cs="Times New Roman"/>
          <w:color w:val="000000" w:themeColor="text1"/>
        </w:rPr>
        <w:t xml:space="preserve"> (1994). Managing your documentation projects. [Books24x7 version] Retrieved from </w:t>
      </w:r>
      <w:hyperlink r:id="rId12" w:history="1">
        <w:r w:rsidRPr="006A59FB">
          <w:rPr>
            <w:rStyle w:val="a9"/>
            <w:rFonts w:ascii="Times New Roman" w:hAnsi="Times New Roman" w:cs="Times New Roman"/>
            <w:color w:val="000000" w:themeColor="text1"/>
          </w:rPr>
          <w:t>http://common.books24x7.com/toc.aspx?bookid=9532</w:t>
        </w:r>
      </w:hyperlink>
      <w:r w:rsidRPr="006A59FB">
        <w:rPr>
          <w:rFonts w:ascii="Times New Roman" w:hAnsi="Times New Roman" w:cs="Times New Roman"/>
          <w:color w:val="000000" w:themeColor="text1"/>
        </w:rPr>
        <w:t>.</w:t>
      </w:r>
    </w:p>
    <w:p w14:paraId="3690A284" w14:textId="4559E7EC" w:rsidR="00D2303B" w:rsidRDefault="00D2303B" w:rsidP="00B44A2B">
      <w:pPr>
        <w:widowControl/>
        <w:tabs>
          <w:tab w:val="left" w:pos="851"/>
        </w:tabs>
        <w:ind w:left="851" w:rightChars="-116" w:right="-278" w:hanging="850"/>
        <w:rPr>
          <w:rFonts w:ascii="Times New Roman" w:eastAsia="Times New Roman" w:hAnsi="Times New Roman" w:cs="Times New Roman"/>
          <w:color w:val="000000" w:themeColor="text1"/>
          <w:kern w:val="0"/>
        </w:rPr>
      </w:pPr>
      <w:proofErr w:type="spellStart"/>
      <w:r w:rsidRPr="006A59FB">
        <w:rPr>
          <w:rFonts w:ascii="Times New Roman" w:hAnsi="Times New Roman" w:cs="Times New Roman"/>
          <w:color w:val="000000" w:themeColor="text1"/>
        </w:rPr>
        <w:t>Hackos</w:t>
      </w:r>
      <w:proofErr w:type="spellEnd"/>
      <w:r w:rsidRPr="006A59FB">
        <w:rPr>
          <w:rFonts w:ascii="Times New Roman" w:hAnsi="Times New Roman" w:cs="Times New Roman"/>
          <w:color w:val="000000" w:themeColor="text1"/>
        </w:rPr>
        <w:t xml:space="preserve">, JoAnn </w:t>
      </w:r>
      <w:proofErr w:type="gramStart"/>
      <w:r w:rsidRPr="006A59FB">
        <w:rPr>
          <w:rFonts w:ascii="Times New Roman" w:hAnsi="Times New Roman" w:cs="Times New Roman"/>
          <w:color w:val="000000" w:themeColor="text1"/>
        </w:rPr>
        <w:t>T..</w:t>
      </w:r>
      <w:proofErr w:type="gramEnd"/>
      <w:r w:rsidRPr="006A59FB">
        <w:rPr>
          <w:rFonts w:ascii="Times New Roman" w:hAnsi="Times New Roman" w:cs="Times New Roman"/>
          <w:color w:val="000000" w:themeColor="text1"/>
        </w:rPr>
        <w:t xml:space="preserve"> (2007). </w:t>
      </w:r>
      <w:r w:rsidRPr="00FC4542">
        <w:rPr>
          <w:rFonts w:ascii="Times New Roman" w:eastAsia="Times New Roman" w:hAnsi="Times New Roman" w:cs="Times New Roman"/>
          <w:i/>
          <w:iCs/>
          <w:color w:val="000000" w:themeColor="text1"/>
          <w:kern w:val="0"/>
        </w:rPr>
        <w:t>Information development: managing documentation projects, portfolio, and people</w:t>
      </w:r>
      <w:r w:rsidRPr="00FC4542">
        <w:rPr>
          <w:rFonts w:ascii="Times New Roman" w:eastAsia="Times New Roman" w:hAnsi="Times New Roman" w:cs="Times New Roman"/>
          <w:color w:val="000000" w:themeColor="text1"/>
          <w:kern w:val="0"/>
        </w:rPr>
        <w:t>. [Books24x7</w:t>
      </w:r>
      <w:r w:rsidRPr="006A59FB">
        <w:rPr>
          <w:rFonts w:ascii="Times New Roman" w:eastAsia="Times New Roman" w:hAnsi="Times New Roman" w:cs="Times New Roman"/>
          <w:color w:val="000000" w:themeColor="text1"/>
          <w:kern w:val="0"/>
        </w:rPr>
        <w:t xml:space="preserve"> version] Retri</w:t>
      </w:r>
      <w:r w:rsidR="001E3334" w:rsidRPr="006A59FB">
        <w:rPr>
          <w:rFonts w:ascii="Times New Roman" w:eastAsia="Times New Roman" w:hAnsi="Times New Roman" w:cs="Times New Roman"/>
          <w:color w:val="000000" w:themeColor="text1"/>
          <w:kern w:val="0"/>
        </w:rPr>
        <w:t>e</w:t>
      </w:r>
      <w:r w:rsidRPr="006A59FB">
        <w:rPr>
          <w:rFonts w:ascii="Times New Roman" w:eastAsia="Times New Roman" w:hAnsi="Times New Roman" w:cs="Times New Roman"/>
          <w:color w:val="000000" w:themeColor="text1"/>
          <w:kern w:val="0"/>
        </w:rPr>
        <w:t>ved</w:t>
      </w:r>
      <w:r w:rsidRPr="00FC4542">
        <w:rPr>
          <w:rFonts w:ascii="Times New Roman" w:eastAsia="Times New Roman" w:hAnsi="Times New Roman" w:cs="Times New Roman"/>
          <w:color w:val="000000" w:themeColor="text1"/>
          <w:kern w:val="0"/>
        </w:rPr>
        <w:t xml:space="preserve"> from </w:t>
      </w:r>
      <w:hyperlink r:id="rId13" w:history="1">
        <w:r w:rsidRPr="006A59FB">
          <w:rPr>
            <w:rFonts w:ascii="Times New Roman" w:eastAsia="Times New Roman" w:hAnsi="Times New Roman" w:cs="Times New Roman"/>
            <w:iCs/>
            <w:color w:val="000000" w:themeColor="text1"/>
            <w:kern w:val="0"/>
            <w:u w:val="single"/>
          </w:rPr>
          <w:t>http://common.books24x7.com/toc.aspx?bookid=17033</w:t>
        </w:r>
      </w:hyperlink>
      <w:r w:rsidRPr="00FC4542">
        <w:rPr>
          <w:rFonts w:ascii="Times New Roman" w:eastAsia="Times New Roman" w:hAnsi="Times New Roman" w:cs="Times New Roman"/>
          <w:color w:val="000000" w:themeColor="text1"/>
          <w:kern w:val="0"/>
        </w:rPr>
        <w:t>.</w:t>
      </w:r>
    </w:p>
    <w:p w14:paraId="7C4766D0" w14:textId="6DCC7C53" w:rsidR="008A6368" w:rsidRPr="008A6368" w:rsidRDefault="008A6368" w:rsidP="00B44A2B">
      <w:pPr>
        <w:tabs>
          <w:tab w:val="left" w:pos="851"/>
        </w:tabs>
        <w:ind w:left="850" w:rightChars="-116" w:right="-278" w:hanging="850"/>
        <w:rPr>
          <w:rFonts w:ascii="Times New Roman" w:hAnsi="Times New Roman" w:cs="Times New Roman"/>
          <w:color w:val="000000" w:themeColor="text1"/>
        </w:rPr>
      </w:pPr>
      <w:r w:rsidRPr="006A59FB">
        <w:rPr>
          <w:rFonts w:ascii="Times New Roman" w:hAnsi="Times New Roman" w:cs="Times New Roman"/>
          <w:color w:val="000000" w:themeColor="text1"/>
          <w:kern w:val="0"/>
        </w:rPr>
        <w:t>J</w:t>
      </w:r>
      <w:r>
        <w:rPr>
          <w:rFonts w:ascii="Times New Roman" w:hAnsi="Times New Roman" w:cs="Times New Roman"/>
          <w:color w:val="000000" w:themeColor="text1"/>
          <w:kern w:val="0"/>
        </w:rPr>
        <w:t>ohn,</w:t>
      </w:r>
      <w:r w:rsidRPr="008A6368">
        <w:rPr>
          <w:rFonts w:ascii="Times New Roman" w:hAnsi="Times New Roman" w:cs="Times New Roman"/>
          <w:color w:val="000000" w:themeColor="text1"/>
          <w:kern w:val="0"/>
        </w:rPr>
        <w:t xml:space="preserve"> </w:t>
      </w:r>
      <w:r w:rsidRPr="006A59FB">
        <w:rPr>
          <w:rFonts w:ascii="Times New Roman" w:hAnsi="Times New Roman" w:cs="Times New Roman"/>
          <w:color w:val="000000" w:themeColor="text1"/>
          <w:kern w:val="0"/>
        </w:rPr>
        <w:t xml:space="preserve">B. (2004). </w:t>
      </w:r>
      <w:r w:rsidRPr="006A59FB">
        <w:rPr>
          <w:rFonts w:ascii="Times New Roman" w:hAnsi="Times New Roman" w:cs="Times New Roman"/>
          <w:i/>
          <w:iCs/>
          <w:color w:val="000000" w:themeColor="text1"/>
          <w:kern w:val="0"/>
        </w:rPr>
        <w:t>Lotus Workplace Web Content Management.</w:t>
      </w:r>
      <w:r w:rsidRPr="006A59FB">
        <w:rPr>
          <w:rFonts w:ascii="Times New Roman" w:hAnsi="Times New Roman" w:cs="Times New Roman"/>
          <w:color w:val="000000" w:themeColor="text1"/>
          <w:kern w:val="0"/>
        </w:rPr>
        <w:t xml:space="preserve"> Cambridge, MA: IBM, International Technical Support Organization. Retrieved from </w:t>
      </w:r>
      <w:hyperlink r:id="rId14" w:history="1">
        <w:r w:rsidRPr="006A59FB">
          <w:rPr>
            <w:rStyle w:val="a9"/>
            <w:rFonts w:ascii="Times New Roman" w:hAnsi="Times New Roman" w:cs="Times New Roman"/>
            <w:color w:val="000000" w:themeColor="text1"/>
            <w:kern w:val="0"/>
          </w:rPr>
          <w:t>http://site.ebrary.com/lib/umich/reader.action?docID=10112483</w:t>
        </w:r>
      </w:hyperlink>
    </w:p>
    <w:p w14:paraId="05F4E114" w14:textId="5475037C" w:rsidR="00A31DEA" w:rsidRPr="006A59FB" w:rsidRDefault="00A31DEA" w:rsidP="00B44A2B">
      <w:pPr>
        <w:tabs>
          <w:tab w:val="left" w:pos="851"/>
        </w:tabs>
        <w:ind w:left="851" w:rightChars="-116" w:right="-278" w:hanging="850"/>
        <w:rPr>
          <w:rFonts w:ascii="Times New Roman" w:hAnsi="Times New Roman" w:cs="Times New Roman"/>
          <w:color w:val="000000" w:themeColor="text1"/>
        </w:rPr>
      </w:pPr>
      <w:r w:rsidRPr="006A59FB">
        <w:rPr>
          <w:rFonts w:ascii="Times New Roman" w:hAnsi="Times New Roman" w:cs="Times New Roman"/>
          <w:color w:val="000000" w:themeColor="text1"/>
        </w:rPr>
        <w:t xml:space="preserve">Michigan Legal Help: Helping Michigan residents solve their legal problems., </w:t>
      </w:r>
      <w:r w:rsidR="00D2303B" w:rsidRPr="006A59FB">
        <w:rPr>
          <w:rFonts w:ascii="Times New Roman" w:hAnsi="Times New Roman" w:cs="Times New Roman"/>
          <w:color w:val="000000" w:themeColor="text1"/>
        </w:rPr>
        <w:t>“Welcome.,” Retrieved on</w:t>
      </w:r>
      <w:r w:rsidRPr="006A59FB">
        <w:rPr>
          <w:rFonts w:ascii="Times New Roman" w:hAnsi="Times New Roman" w:cs="Times New Roman"/>
          <w:color w:val="000000" w:themeColor="text1"/>
        </w:rPr>
        <w:t xml:space="preserve"> October 22, 2016, </w:t>
      </w:r>
      <w:hyperlink r:id="rId15" w:history="1">
        <w:r w:rsidRPr="006A59FB">
          <w:rPr>
            <w:rStyle w:val="a9"/>
            <w:rFonts w:ascii="Times New Roman" w:hAnsi="Times New Roman" w:cs="Times New Roman"/>
            <w:color w:val="000000" w:themeColor="text1"/>
          </w:rPr>
          <w:t>http://michiganlegalhelp.org/</w:t>
        </w:r>
      </w:hyperlink>
      <w:r w:rsidRPr="006A59FB">
        <w:rPr>
          <w:rFonts w:ascii="Times New Roman" w:hAnsi="Times New Roman" w:cs="Times New Roman"/>
          <w:color w:val="000000" w:themeColor="text1"/>
        </w:rPr>
        <w:t>.</w:t>
      </w:r>
    </w:p>
    <w:p w14:paraId="1923EB69" w14:textId="1E3D01F1" w:rsidR="00A31DEA" w:rsidRPr="006A59FB" w:rsidRDefault="00A31DEA" w:rsidP="00B44A2B">
      <w:pPr>
        <w:tabs>
          <w:tab w:val="left" w:pos="851"/>
        </w:tabs>
        <w:ind w:left="851" w:rightChars="-116" w:right="-278" w:hanging="850"/>
        <w:rPr>
          <w:rFonts w:ascii="Times New Roman" w:hAnsi="Times New Roman" w:cs="Times New Roman"/>
          <w:color w:val="000000" w:themeColor="text1"/>
        </w:rPr>
      </w:pPr>
      <w:r w:rsidRPr="006A59FB">
        <w:rPr>
          <w:rFonts w:ascii="Times New Roman" w:hAnsi="Times New Roman" w:cs="Times New Roman"/>
          <w:color w:val="000000" w:themeColor="text1"/>
        </w:rPr>
        <w:t xml:space="preserve">Michigan Legal Help: Helping Michigan residents solve their legal problems., </w:t>
      </w:r>
      <w:r w:rsidR="00D2303B" w:rsidRPr="006A59FB">
        <w:rPr>
          <w:rFonts w:ascii="Times New Roman" w:hAnsi="Times New Roman" w:cs="Times New Roman"/>
          <w:color w:val="000000" w:themeColor="text1"/>
        </w:rPr>
        <w:t>“About Us.,” Retrieved on</w:t>
      </w:r>
      <w:r w:rsidRPr="006A59FB">
        <w:rPr>
          <w:rFonts w:ascii="Times New Roman" w:hAnsi="Times New Roman" w:cs="Times New Roman"/>
          <w:color w:val="000000" w:themeColor="text1"/>
        </w:rPr>
        <w:t xml:space="preserve"> October 22, 2016, </w:t>
      </w:r>
      <w:hyperlink r:id="rId16" w:history="1">
        <w:r w:rsidRPr="006A59FB">
          <w:rPr>
            <w:rStyle w:val="a9"/>
            <w:rFonts w:ascii="Times New Roman" w:hAnsi="Times New Roman" w:cs="Times New Roman"/>
            <w:color w:val="000000" w:themeColor="text1"/>
          </w:rPr>
          <w:t>http://michiganlegalhelp.org/about-us</w:t>
        </w:r>
      </w:hyperlink>
    </w:p>
    <w:p w14:paraId="0D81FBA4" w14:textId="23BD0611" w:rsidR="00FC4542" w:rsidRPr="006A59FB" w:rsidRDefault="005C2C10" w:rsidP="00B44A2B">
      <w:pPr>
        <w:tabs>
          <w:tab w:val="left" w:pos="851"/>
        </w:tabs>
        <w:ind w:left="851" w:rightChars="-116" w:right="-278" w:hanging="850"/>
        <w:rPr>
          <w:rFonts w:ascii="Times New Roman" w:hAnsi="Times New Roman" w:cs="Times New Roman"/>
          <w:color w:val="000000" w:themeColor="text1"/>
        </w:rPr>
      </w:pPr>
      <w:r w:rsidRPr="006A59FB">
        <w:rPr>
          <w:rFonts w:ascii="Times New Roman" w:hAnsi="Times New Roman" w:cs="Times New Roman"/>
          <w:color w:val="000000" w:themeColor="text1"/>
        </w:rPr>
        <w:t>Tatiana, B., &amp; Dave C. (2015). The Complexities of Globalized Content Management.</w:t>
      </w:r>
      <w:r w:rsidRPr="006A59FB">
        <w:rPr>
          <w:rFonts w:ascii="Times New Roman" w:hAnsi="Times New Roman" w:cs="Times New Roman"/>
          <w:i/>
          <w:color w:val="000000" w:themeColor="text1"/>
        </w:rPr>
        <w:t xml:space="preserve"> </w:t>
      </w:r>
      <w:r w:rsidR="002C5171" w:rsidRPr="006A59FB">
        <w:rPr>
          <w:rFonts w:ascii="Times New Roman" w:hAnsi="Times New Roman" w:cs="Times New Roman"/>
          <w:i/>
          <w:color w:val="000000" w:themeColor="text1"/>
        </w:rPr>
        <w:t xml:space="preserve">Journal of Business and Technical Communication, </w:t>
      </w:r>
      <w:r w:rsidR="002C5171" w:rsidRPr="006A59FB">
        <w:rPr>
          <w:rFonts w:ascii="Times New Roman" w:hAnsi="Times New Roman" w:cs="Times New Roman"/>
          <w:color w:val="000000" w:themeColor="text1"/>
        </w:rPr>
        <w:t xml:space="preserve">29(2), 221-235. </w:t>
      </w:r>
      <w:proofErr w:type="spellStart"/>
      <w:r w:rsidR="002C5171" w:rsidRPr="006A59FB">
        <w:rPr>
          <w:rFonts w:ascii="Times New Roman" w:hAnsi="Times New Roman" w:cs="Times New Roman"/>
          <w:color w:val="000000" w:themeColor="text1"/>
        </w:rPr>
        <w:t>doi</w:t>
      </w:r>
      <w:proofErr w:type="spellEnd"/>
      <w:r w:rsidR="002C5171" w:rsidRPr="006A59FB">
        <w:rPr>
          <w:rFonts w:ascii="Times New Roman" w:hAnsi="Times New Roman" w:cs="Times New Roman"/>
          <w:color w:val="000000" w:themeColor="text1"/>
        </w:rPr>
        <w:t>: 10.1177/1050651914562472</w:t>
      </w:r>
    </w:p>
    <w:bookmarkEnd w:id="0"/>
    <w:sectPr w:rsidR="00FC4542" w:rsidRPr="006A59FB" w:rsidSect="00471CAF">
      <w:headerReference w:type="even" r:id="rId17"/>
      <w:headerReference w:type="default" r:id="rId18"/>
      <w:pgSz w:w="12240" w:h="15840"/>
      <w:pgMar w:top="1440" w:right="1440" w:bottom="1440" w:left="1440" w:header="720" w:footer="720" w:gutter="0"/>
      <w:cols w:space="720"/>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E3E8AC" w14:textId="77777777" w:rsidR="00B70608" w:rsidRDefault="00B70608" w:rsidP="00BB41A7">
      <w:r>
        <w:separator/>
      </w:r>
    </w:p>
  </w:endnote>
  <w:endnote w:type="continuationSeparator" w:id="0">
    <w:p w14:paraId="72F2A2A7" w14:textId="77777777" w:rsidR="00B70608" w:rsidRDefault="00B70608" w:rsidP="00BB4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4D"/>
    <w:family w:val="modern"/>
    <w:notTrueType/>
    <w:pitch w:val="fixed"/>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9BB60D" w14:textId="77777777" w:rsidR="00B70608" w:rsidRDefault="00B70608" w:rsidP="00BB41A7">
      <w:r>
        <w:separator/>
      </w:r>
    </w:p>
  </w:footnote>
  <w:footnote w:type="continuationSeparator" w:id="0">
    <w:p w14:paraId="57370155" w14:textId="77777777" w:rsidR="00B70608" w:rsidRDefault="00B70608" w:rsidP="00BB41A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5FA17F" w14:textId="77777777" w:rsidR="00766C56" w:rsidRDefault="00766C56" w:rsidP="00766C56">
    <w:pPr>
      <w:pStyle w:val="aa"/>
      <w:framePr w:wrap="none" w:vAnchor="text" w:hAnchor="margin" w:xAlign="right" w:y="1"/>
      <w:rPr>
        <w:rStyle w:val="ae"/>
      </w:rPr>
    </w:pPr>
    <w:r>
      <w:rPr>
        <w:rStyle w:val="ae"/>
      </w:rPr>
      <w:fldChar w:fldCharType="begin"/>
    </w:r>
    <w:r>
      <w:rPr>
        <w:rStyle w:val="ae"/>
      </w:rPr>
      <w:instrText xml:space="preserve">PAGE  </w:instrText>
    </w:r>
    <w:r>
      <w:rPr>
        <w:rStyle w:val="ae"/>
      </w:rPr>
      <w:fldChar w:fldCharType="end"/>
    </w:r>
  </w:p>
  <w:p w14:paraId="7931FF1E" w14:textId="77777777" w:rsidR="00766C56" w:rsidRDefault="00766C56" w:rsidP="006F4C38">
    <w:pPr>
      <w:pStyle w:val="aa"/>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C34E45" w14:textId="77777777" w:rsidR="00766C56" w:rsidRDefault="00766C56" w:rsidP="00766C56">
    <w:pPr>
      <w:pStyle w:val="aa"/>
      <w:framePr w:wrap="none" w:vAnchor="text" w:hAnchor="margin" w:xAlign="right" w:y="1"/>
      <w:rPr>
        <w:rStyle w:val="ae"/>
      </w:rPr>
    </w:pPr>
    <w:r>
      <w:rPr>
        <w:rStyle w:val="ae"/>
      </w:rPr>
      <w:fldChar w:fldCharType="begin"/>
    </w:r>
    <w:r>
      <w:rPr>
        <w:rStyle w:val="ae"/>
      </w:rPr>
      <w:instrText xml:space="preserve">PAGE  </w:instrText>
    </w:r>
    <w:r>
      <w:rPr>
        <w:rStyle w:val="ae"/>
      </w:rPr>
      <w:fldChar w:fldCharType="separate"/>
    </w:r>
    <w:r w:rsidR="00B44A2B">
      <w:rPr>
        <w:rStyle w:val="ae"/>
        <w:noProof/>
      </w:rPr>
      <w:t>1</w:t>
    </w:r>
    <w:r>
      <w:rPr>
        <w:rStyle w:val="ae"/>
      </w:rPr>
      <w:fldChar w:fldCharType="end"/>
    </w:r>
  </w:p>
  <w:p w14:paraId="51C9160E" w14:textId="4AFF57AF" w:rsidR="003C7585" w:rsidRPr="00D71D48" w:rsidRDefault="003C7585" w:rsidP="003C7585">
    <w:pPr>
      <w:tabs>
        <w:tab w:val="left" w:pos="799"/>
      </w:tabs>
      <w:wordWrap w:val="0"/>
      <w:rPr>
        <w:rFonts w:ascii="Times New Roman" w:eastAsia="Times New Roman" w:hAnsi="Times New Roman" w:cs="Times New Roman"/>
        <w:color w:val="000000" w:themeColor="text1"/>
        <w:kern w:val="0"/>
        <w:sz w:val="22"/>
        <w:szCs w:val="22"/>
      </w:rPr>
    </w:pPr>
    <w:r w:rsidRPr="00D71D48">
      <w:rPr>
        <w:rFonts w:ascii="Times New Roman" w:eastAsia="Times New Roman" w:hAnsi="Times New Roman" w:cs="Times New Roman"/>
        <w:color w:val="000000" w:themeColor="text1"/>
        <w:kern w:val="0"/>
        <w:sz w:val="22"/>
        <w:szCs w:val="22"/>
      </w:rPr>
      <w:t xml:space="preserve">Amy (Ying-An) Chen, </w:t>
    </w:r>
    <w:r w:rsidRPr="00D71D48">
      <w:rPr>
        <w:rFonts w:eastAsia="Times New Roman" w:cs="Times New Roman"/>
        <w:b/>
        <w:color w:val="C00000"/>
        <w:kern w:val="0"/>
        <w:sz w:val="22"/>
        <w:szCs w:val="22"/>
      </w:rPr>
      <w:t>JAXY Studio</w:t>
    </w:r>
  </w:p>
  <w:p w14:paraId="5AE41B89" w14:textId="1B353430" w:rsidR="00766C56" w:rsidRPr="00D71D48" w:rsidRDefault="003C7585" w:rsidP="00D71D48">
    <w:pPr>
      <w:tabs>
        <w:tab w:val="left" w:pos="799"/>
      </w:tabs>
      <w:rPr>
        <w:rFonts w:ascii="Times New Roman" w:eastAsia="Times New Roman" w:hAnsi="Times New Roman" w:cs="Times New Roman"/>
        <w:color w:val="000000" w:themeColor="text1"/>
        <w:kern w:val="0"/>
        <w:sz w:val="22"/>
        <w:szCs w:val="22"/>
      </w:rPr>
    </w:pPr>
    <w:r w:rsidRPr="00D71D48">
      <w:rPr>
        <w:rFonts w:ascii="Times New Roman" w:eastAsia="Times New Roman" w:hAnsi="Times New Roman" w:cs="Times New Roman"/>
        <w:color w:val="000000" w:themeColor="text1"/>
        <w:kern w:val="0"/>
        <w:sz w:val="22"/>
        <w:szCs w:val="22"/>
      </w:rPr>
      <w:t>October 24th,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1159"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17"/>
    <w:multiLevelType w:val="hybridMultilevel"/>
    <w:tmpl w:val="00000017"/>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019"/>
    <w:multiLevelType w:val="hybridMultilevel"/>
    <w:tmpl w:val="00000019"/>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01A"/>
    <w:multiLevelType w:val="hybridMultilevel"/>
    <w:tmpl w:val="0000001A"/>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8C04B96"/>
    <w:multiLevelType w:val="hybridMultilevel"/>
    <w:tmpl w:val="7D62C0DA"/>
    <w:lvl w:ilvl="0" w:tplc="29C0FED2">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7">
    <w:nsid w:val="0A977584"/>
    <w:multiLevelType w:val="hybridMultilevel"/>
    <w:tmpl w:val="23EA37B8"/>
    <w:lvl w:ilvl="0" w:tplc="3BF6DD3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8">
    <w:nsid w:val="1EA42F19"/>
    <w:multiLevelType w:val="hybridMultilevel"/>
    <w:tmpl w:val="8568681A"/>
    <w:lvl w:ilvl="0" w:tplc="DE667A04">
      <w:start w:val="1"/>
      <w:numFmt w:val="lowerRoman"/>
      <w:lvlText w:val="%1."/>
      <w:lvlJc w:val="left"/>
      <w:pPr>
        <w:ind w:left="1440" w:hanging="720"/>
      </w:pPr>
      <w:rPr>
        <w:rFonts w:hint="default"/>
      </w:rPr>
    </w:lvl>
    <w:lvl w:ilvl="1" w:tplc="04090019" w:tentative="1">
      <w:start w:val="1"/>
      <w:numFmt w:val="ideographTraditional"/>
      <w:lvlText w:val="%2、"/>
      <w:lvlJc w:val="left"/>
      <w:pPr>
        <w:ind w:left="1680" w:hanging="480"/>
      </w:pPr>
      <w:rPr>
        <w:rFonts w:ascii="新細明體" w:eastAsia="新細明體" w:hAnsi="新細明體" w:hint="eastAsia"/>
      </w:r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rPr>
        <w:rFonts w:ascii="新細明體" w:eastAsia="新細明體" w:hAnsi="新細明體" w:hint="eastAsia"/>
      </w:r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rPr>
        <w:rFonts w:ascii="新細明體" w:eastAsia="新細明體" w:hAnsi="新細明體" w:hint="eastAsia"/>
      </w:rPr>
    </w:lvl>
    <w:lvl w:ilvl="8" w:tplc="0409001B" w:tentative="1">
      <w:start w:val="1"/>
      <w:numFmt w:val="lowerRoman"/>
      <w:lvlText w:val="%9."/>
      <w:lvlJc w:val="right"/>
      <w:pPr>
        <w:ind w:left="5040" w:hanging="480"/>
      </w:pPr>
    </w:lvl>
  </w:abstractNum>
  <w:abstractNum w:abstractNumId="29">
    <w:nsid w:val="255E3389"/>
    <w:multiLevelType w:val="hybridMultilevel"/>
    <w:tmpl w:val="7C8C8B20"/>
    <w:lvl w:ilvl="0" w:tplc="B1E88F0E">
      <w:start w:val="1"/>
      <w:numFmt w:val="decimal"/>
      <w:lvlText w:val="%1."/>
      <w:lvlJc w:val="left"/>
      <w:pPr>
        <w:ind w:left="1159" w:hanging="360"/>
      </w:pPr>
      <w:rPr>
        <w:rFonts w:hint="default"/>
      </w:rPr>
    </w:lvl>
    <w:lvl w:ilvl="1" w:tplc="04090019" w:tentative="1">
      <w:start w:val="1"/>
      <w:numFmt w:val="ideographTraditional"/>
      <w:lvlText w:val="%2、"/>
      <w:lvlJc w:val="left"/>
      <w:pPr>
        <w:ind w:left="1759" w:hanging="480"/>
      </w:pPr>
      <w:rPr>
        <w:rFonts w:ascii="新細明體" w:eastAsia="新細明體" w:hAnsi="新細明體" w:hint="eastAsia"/>
      </w:rPr>
    </w:lvl>
    <w:lvl w:ilvl="2" w:tplc="0409001B" w:tentative="1">
      <w:start w:val="1"/>
      <w:numFmt w:val="lowerRoman"/>
      <w:lvlText w:val="%3."/>
      <w:lvlJc w:val="right"/>
      <w:pPr>
        <w:ind w:left="2239" w:hanging="480"/>
      </w:pPr>
    </w:lvl>
    <w:lvl w:ilvl="3" w:tplc="0409000F" w:tentative="1">
      <w:start w:val="1"/>
      <w:numFmt w:val="decimal"/>
      <w:lvlText w:val="%4."/>
      <w:lvlJc w:val="left"/>
      <w:pPr>
        <w:ind w:left="2719" w:hanging="480"/>
      </w:pPr>
    </w:lvl>
    <w:lvl w:ilvl="4" w:tplc="04090019" w:tentative="1">
      <w:start w:val="1"/>
      <w:numFmt w:val="ideographTraditional"/>
      <w:lvlText w:val="%5、"/>
      <w:lvlJc w:val="left"/>
      <w:pPr>
        <w:ind w:left="3199" w:hanging="480"/>
      </w:pPr>
      <w:rPr>
        <w:rFonts w:ascii="新細明體" w:eastAsia="新細明體" w:hAnsi="新細明體" w:hint="eastAsia"/>
      </w:rPr>
    </w:lvl>
    <w:lvl w:ilvl="5" w:tplc="0409001B" w:tentative="1">
      <w:start w:val="1"/>
      <w:numFmt w:val="lowerRoman"/>
      <w:lvlText w:val="%6."/>
      <w:lvlJc w:val="right"/>
      <w:pPr>
        <w:ind w:left="3679" w:hanging="480"/>
      </w:pPr>
    </w:lvl>
    <w:lvl w:ilvl="6" w:tplc="0409000F" w:tentative="1">
      <w:start w:val="1"/>
      <w:numFmt w:val="decimal"/>
      <w:lvlText w:val="%7."/>
      <w:lvlJc w:val="left"/>
      <w:pPr>
        <w:ind w:left="4159" w:hanging="480"/>
      </w:pPr>
    </w:lvl>
    <w:lvl w:ilvl="7" w:tplc="04090019" w:tentative="1">
      <w:start w:val="1"/>
      <w:numFmt w:val="ideographTraditional"/>
      <w:lvlText w:val="%8、"/>
      <w:lvlJc w:val="left"/>
      <w:pPr>
        <w:ind w:left="4639" w:hanging="480"/>
      </w:pPr>
      <w:rPr>
        <w:rFonts w:ascii="新細明體" w:eastAsia="新細明體" w:hAnsi="新細明體" w:hint="eastAsia"/>
      </w:rPr>
    </w:lvl>
    <w:lvl w:ilvl="8" w:tplc="0409001B" w:tentative="1">
      <w:start w:val="1"/>
      <w:numFmt w:val="lowerRoman"/>
      <w:lvlText w:val="%9."/>
      <w:lvlJc w:val="right"/>
      <w:pPr>
        <w:ind w:left="5119" w:hanging="480"/>
      </w:pPr>
    </w:lvl>
  </w:abstractNum>
  <w:abstractNum w:abstractNumId="30">
    <w:nsid w:val="2F145DA4"/>
    <w:multiLevelType w:val="hybridMultilevel"/>
    <w:tmpl w:val="6F6A9A7A"/>
    <w:lvl w:ilvl="0" w:tplc="3E34B7B0">
      <w:start w:val="1"/>
      <w:numFmt w:val="decimal"/>
      <w:lvlText w:val="%1."/>
      <w:lvlJc w:val="left"/>
      <w:pPr>
        <w:ind w:left="2059" w:hanging="360"/>
      </w:pPr>
      <w:rPr>
        <w:rFonts w:hint="default"/>
      </w:rPr>
    </w:lvl>
    <w:lvl w:ilvl="1" w:tplc="04090019" w:tentative="1">
      <w:start w:val="1"/>
      <w:numFmt w:val="ideographTraditional"/>
      <w:lvlText w:val="%2、"/>
      <w:lvlJc w:val="left"/>
      <w:pPr>
        <w:ind w:left="2659" w:hanging="480"/>
      </w:pPr>
      <w:rPr>
        <w:rFonts w:ascii="新細明體" w:eastAsia="新細明體" w:hAnsi="新細明體" w:hint="eastAsia"/>
      </w:rPr>
    </w:lvl>
    <w:lvl w:ilvl="2" w:tplc="0409001B" w:tentative="1">
      <w:start w:val="1"/>
      <w:numFmt w:val="lowerRoman"/>
      <w:lvlText w:val="%3."/>
      <w:lvlJc w:val="right"/>
      <w:pPr>
        <w:ind w:left="3139" w:hanging="480"/>
      </w:pPr>
    </w:lvl>
    <w:lvl w:ilvl="3" w:tplc="0409000F" w:tentative="1">
      <w:start w:val="1"/>
      <w:numFmt w:val="decimal"/>
      <w:lvlText w:val="%4."/>
      <w:lvlJc w:val="left"/>
      <w:pPr>
        <w:ind w:left="3619" w:hanging="480"/>
      </w:pPr>
    </w:lvl>
    <w:lvl w:ilvl="4" w:tplc="04090019" w:tentative="1">
      <w:start w:val="1"/>
      <w:numFmt w:val="ideographTraditional"/>
      <w:lvlText w:val="%5、"/>
      <w:lvlJc w:val="left"/>
      <w:pPr>
        <w:ind w:left="4099" w:hanging="480"/>
      </w:pPr>
      <w:rPr>
        <w:rFonts w:ascii="新細明體" w:eastAsia="新細明體" w:hAnsi="新細明體" w:hint="eastAsia"/>
      </w:rPr>
    </w:lvl>
    <w:lvl w:ilvl="5" w:tplc="0409001B" w:tentative="1">
      <w:start w:val="1"/>
      <w:numFmt w:val="lowerRoman"/>
      <w:lvlText w:val="%6."/>
      <w:lvlJc w:val="right"/>
      <w:pPr>
        <w:ind w:left="4579" w:hanging="480"/>
      </w:pPr>
    </w:lvl>
    <w:lvl w:ilvl="6" w:tplc="0409000F" w:tentative="1">
      <w:start w:val="1"/>
      <w:numFmt w:val="decimal"/>
      <w:lvlText w:val="%7."/>
      <w:lvlJc w:val="left"/>
      <w:pPr>
        <w:ind w:left="5059" w:hanging="480"/>
      </w:pPr>
    </w:lvl>
    <w:lvl w:ilvl="7" w:tplc="04090019" w:tentative="1">
      <w:start w:val="1"/>
      <w:numFmt w:val="ideographTraditional"/>
      <w:lvlText w:val="%8、"/>
      <w:lvlJc w:val="left"/>
      <w:pPr>
        <w:ind w:left="5539" w:hanging="480"/>
      </w:pPr>
      <w:rPr>
        <w:rFonts w:ascii="新細明體" w:eastAsia="新細明體" w:hAnsi="新細明體" w:hint="eastAsia"/>
      </w:rPr>
    </w:lvl>
    <w:lvl w:ilvl="8" w:tplc="0409001B" w:tentative="1">
      <w:start w:val="1"/>
      <w:numFmt w:val="lowerRoman"/>
      <w:lvlText w:val="%9."/>
      <w:lvlJc w:val="right"/>
      <w:pPr>
        <w:ind w:left="6019" w:hanging="480"/>
      </w:pPr>
    </w:lvl>
  </w:abstractNum>
  <w:abstractNum w:abstractNumId="31">
    <w:nsid w:val="39F479DC"/>
    <w:multiLevelType w:val="hybridMultilevel"/>
    <w:tmpl w:val="D5280CE6"/>
    <w:lvl w:ilvl="0" w:tplc="4F4EE154">
      <w:start w:val="1"/>
      <w:numFmt w:val="decimal"/>
      <w:lvlText w:val="%1."/>
      <w:lvlJc w:val="left"/>
      <w:pPr>
        <w:ind w:left="1160" w:hanging="360"/>
      </w:pPr>
      <w:rPr>
        <w:rFonts w:hint="default"/>
      </w:rPr>
    </w:lvl>
    <w:lvl w:ilvl="1" w:tplc="04090019" w:tentative="1">
      <w:start w:val="1"/>
      <w:numFmt w:val="ideographTraditional"/>
      <w:lvlText w:val="%2、"/>
      <w:lvlJc w:val="left"/>
      <w:pPr>
        <w:ind w:left="1760" w:hanging="480"/>
      </w:pPr>
      <w:rPr>
        <w:rFonts w:ascii="新細明體" w:eastAsia="新細明體" w:hAnsi="新細明體" w:hint="eastAsia"/>
      </w:rPr>
    </w:lvl>
    <w:lvl w:ilvl="2" w:tplc="0409001B" w:tentative="1">
      <w:start w:val="1"/>
      <w:numFmt w:val="lowerRoman"/>
      <w:lvlText w:val="%3."/>
      <w:lvlJc w:val="right"/>
      <w:pPr>
        <w:ind w:left="2240" w:hanging="480"/>
      </w:pPr>
    </w:lvl>
    <w:lvl w:ilvl="3" w:tplc="0409000F" w:tentative="1">
      <w:start w:val="1"/>
      <w:numFmt w:val="decimal"/>
      <w:lvlText w:val="%4."/>
      <w:lvlJc w:val="left"/>
      <w:pPr>
        <w:ind w:left="2720" w:hanging="480"/>
      </w:pPr>
    </w:lvl>
    <w:lvl w:ilvl="4" w:tplc="04090019" w:tentative="1">
      <w:start w:val="1"/>
      <w:numFmt w:val="ideographTraditional"/>
      <w:lvlText w:val="%5、"/>
      <w:lvlJc w:val="left"/>
      <w:pPr>
        <w:ind w:left="3200" w:hanging="480"/>
      </w:pPr>
      <w:rPr>
        <w:rFonts w:ascii="新細明體" w:eastAsia="新細明體" w:hAnsi="新細明體" w:hint="eastAsia"/>
      </w:rPr>
    </w:lvl>
    <w:lvl w:ilvl="5" w:tplc="0409001B" w:tentative="1">
      <w:start w:val="1"/>
      <w:numFmt w:val="lowerRoman"/>
      <w:lvlText w:val="%6."/>
      <w:lvlJc w:val="right"/>
      <w:pPr>
        <w:ind w:left="3680" w:hanging="480"/>
      </w:pPr>
    </w:lvl>
    <w:lvl w:ilvl="6" w:tplc="0409000F" w:tentative="1">
      <w:start w:val="1"/>
      <w:numFmt w:val="decimal"/>
      <w:lvlText w:val="%7."/>
      <w:lvlJc w:val="left"/>
      <w:pPr>
        <w:ind w:left="4160" w:hanging="480"/>
      </w:pPr>
    </w:lvl>
    <w:lvl w:ilvl="7" w:tplc="04090019" w:tentative="1">
      <w:start w:val="1"/>
      <w:numFmt w:val="ideographTraditional"/>
      <w:lvlText w:val="%8、"/>
      <w:lvlJc w:val="left"/>
      <w:pPr>
        <w:ind w:left="4640" w:hanging="480"/>
      </w:pPr>
      <w:rPr>
        <w:rFonts w:ascii="新細明體" w:eastAsia="新細明體" w:hAnsi="新細明體" w:hint="eastAsia"/>
      </w:rPr>
    </w:lvl>
    <w:lvl w:ilvl="8" w:tplc="0409001B" w:tentative="1">
      <w:start w:val="1"/>
      <w:numFmt w:val="lowerRoman"/>
      <w:lvlText w:val="%9."/>
      <w:lvlJc w:val="right"/>
      <w:pPr>
        <w:ind w:left="5120" w:hanging="480"/>
      </w:pPr>
    </w:lvl>
  </w:abstractNum>
  <w:abstractNum w:abstractNumId="32">
    <w:nsid w:val="41995659"/>
    <w:multiLevelType w:val="hybridMultilevel"/>
    <w:tmpl w:val="5290F3EE"/>
    <w:lvl w:ilvl="0" w:tplc="89D40E70">
      <w:start w:val="1"/>
      <w:numFmt w:val="lowerRoman"/>
      <w:lvlText w:val="%1."/>
      <w:lvlJc w:val="left"/>
      <w:pPr>
        <w:ind w:left="1440" w:hanging="720"/>
      </w:pPr>
      <w:rPr>
        <w:rFonts w:hint="default"/>
      </w:rPr>
    </w:lvl>
    <w:lvl w:ilvl="1" w:tplc="04090019" w:tentative="1">
      <w:start w:val="1"/>
      <w:numFmt w:val="ideographTraditional"/>
      <w:lvlText w:val="%2、"/>
      <w:lvlJc w:val="left"/>
      <w:pPr>
        <w:ind w:left="1680" w:hanging="480"/>
      </w:pPr>
      <w:rPr>
        <w:rFonts w:ascii="新細明體" w:eastAsia="新細明體" w:hAnsi="新細明體" w:hint="eastAsia"/>
      </w:r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rPr>
        <w:rFonts w:ascii="新細明體" w:eastAsia="新細明體" w:hAnsi="新細明體" w:hint="eastAsia"/>
      </w:r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rPr>
        <w:rFonts w:ascii="新細明體" w:eastAsia="新細明體" w:hAnsi="新細明體" w:hint="eastAsia"/>
      </w:rPr>
    </w:lvl>
    <w:lvl w:ilvl="8" w:tplc="0409001B" w:tentative="1">
      <w:start w:val="1"/>
      <w:numFmt w:val="lowerRoman"/>
      <w:lvlText w:val="%9."/>
      <w:lvlJc w:val="right"/>
      <w:pPr>
        <w:ind w:left="5040" w:hanging="480"/>
      </w:pPr>
    </w:lvl>
  </w:abstractNum>
  <w:abstractNum w:abstractNumId="33">
    <w:nsid w:val="61460193"/>
    <w:multiLevelType w:val="hybridMultilevel"/>
    <w:tmpl w:val="36A4A508"/>
    <w:lvl w:ilvl="0" w:tplc="917AA368">
      <w:start w:val="1"/>
      <w:numFmt w:val="bullet"/>
      <w:lvlText w:val=""/>
      <w:lvlJc w:val="left"/>
      <w:pPr>
        <w:ind w:left="1210" w:hanging="360"/>
      </w:pPr>
      <w:rPr>
        <w:rFonts w:ascii="Wingdings" w:eastAsia="Times New Roman" w:hAnsi="Wingdings" w:cs="Times New Roman" w:hint="default"/>
      </w:rPr>
    </w:lvl>
    <w:lvl w:ilvl="1" w:tplc="04090003" w:tentative="1">
      <w:start w:val="1"/>
      <w:numFmt w:val="bullet"/>
      <w:lvlText w:val=""/>
      <w:lvlJc w:val="left"/>
      <w:pPr>
        <w:ind w:left="1810" w:hanging="480"/>
      </w:pPr>
      <w:rPr>
        <w:rFonts w:ascii="Wingdings" w:hAnsi="Wingdings" w:hint="default"/>
      </w:rPr>
    </w:lvl>
    <w:lvl w:ilvl="2" w:tplc="04090005" w:tentative="1">
      <w:start w:val="1"/>
      <w:numFmt w:val="bullet"/>
      <w:lvlText w:val=""/>
      <w:lvlJc w:val="left"/>
      <w:pPr>
        <w:ind w:left="2290" w:hanging="480"/>
      </w:pPr>
      <w:rPr>
        <w:rFonts w:ascii="Wingdings" w:hAnsi="Wingdings" w:hint="default"/>
      </w:rPr>
    </w:lvl>
    <w:lvl w:ilvl="3" w:tplc="04090001" w:tentative="1">
      <w:start w:val="1"/>
      <w:numFmt w:val="bullet"/>
      <w:lvlText w:val=""/>
      <w:lvlJc w:val="left"/>
      <w:pPr>
        <w:ind w:left="2770" w:hanging="480"/>
      </w:pPr>
      <w:rPr>
        <w:rFonts w:ascii="Wingdings" w:hAnsi="Wingdings" w:hint="default"/>
      </w:rPr>
    </w:lvl>
    <w:lvl w:ilvl="4" w:tplc="04090003" w:tentative="1">
      <w:start w:val="1"/>
      <w:numFmt w:val="bullet"/>
      <w:lvlText w:val=""/>
      <w:lvlJc w:val="left"/>
      <w:pPr>
        <w:ind w:left="3250" w:hanging="480"/>
      </w:pPr>
      <w:rPr>
        <w:rFonts w:ascii="Wingdings" w:hAnsi="Wingdings" w:hint="default"/>
      </w:rPr>
    </w:lvl>
    <w:lvl w:ilvl="5" w:tplc="04090005" w:tentative="1">
      <w:start w:val="1"/>
      <w:numFmt w:val="bullet"/>
      <w:lvlText w:val=""/>
      <w:lvlJc w:val="left"/>
      <w:pPr>
        <w:ind w:left="3730" w:hanging="480"/>
      </w:pPr>
      <w:rPr>
        <w:rFonts w:ascii="Wingdings" w:hAnsi="Wingdings" w:hint="default"/>
      </w:rPr>
    </w:lvl>
    <w:lvl w:ilvl="6" w:tplc="04090001" w:tentative="1">
      <w:start w:val="1"/>
      <w:numFmt w:val="bullet"/>
      <w:lvlText w:val=""/>
      <w:lvlJc w:val="left"/>
      <w:pPr>
        <w:ind w:left="4210" w:hanging="480"/>
      </w:pPr>
      <w:rPr>
        <w:rFonts w:ascii="Wingdings" w:hAnsi="Wingdings" w:hint="default"/>
      </w:rPr>
    </w:lvl>
    <w:lvl w:ilvl="7" w:tplc="04090003" w:tentative="1">
      <w:start w:val="1"/>
      <w:numFmt w:val="bullet"/>
      <w:lvlText w:val=""/>
      <w:lvlJc w:val="left"/>
      <w:pPr>
        <w:ind w:left="4690" w:hanging="480"/>
      </w:pPr>
      <w:rPr>
        <w:rFonts w:ascii="Wingdings" w:hAnsi="Wingdings" w:hint="default"/>
      </w:rPr>
    </w:lvl>
    <w:lvl w:ilvl="8" w:tplc="04090005" w:tentative="1">
      <w:start w:val="1"/>
      <w:numFmt w:val="bullet"/>
      <w:lvlText w:val=""/>
      <w:lvlJc w:val="left"/>
      <w:pPr>
        <w:ind w:left="5170" w:hanging="480"/>
      </w:pPr>
      <w:rPr>
        <w:rFonts w:ascii="Wingdings" w:hAnsi="Wingdings" w:hint="default"/>
      </w:rPr>
    </w:lvl>
  </w:abstractNum>
  <w:abstractNum w:abstractNumId="34">
    <w:nsid w:val="621E5AFA"/>
    <w:multiLevelType w:val="hybridMultilevel"/>
    <w:tmpl w:val="B9FA4782"/>
    <w:lvl w:ilvl="0" w:tplc="917AA368">
      <w:start w:val="1"/>
      <w:numFmt w:val="bullet"/>
      <w:lvlText w:val=""/>
      <w:lvlJc w:val="left"/>
      <w:pPr>
        <w:ind w:left="1930" w:hanging="360"/>
      </w:pPr>
      <w:rPr>
        <w:rFonts w:ascii="Wingdings" w:eastAsia="Times New Roman" w:hAnsi="Wingdings" w:cs="Times New Roman" w:hint="default"/>
      </w:rPr>
    </w:lvl>
    <w:lvl w:ilvl="1" w:tplc="00000001">
      <w:start w:val="1"/>
      <w:numFmt w:val="bullet"/>
      <w:lvlText w:val="▪"/>
      <w:lvlJc w:val="left"/>
      <w:pPr>
        <w:ind w:left="1279" w:hanging="480"/>
      </w:pPr>
      <w:rPr>
        <w:rFont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5">
    <w:nsid w:val="653E4C39"/>
    <w:multiLevelType w:val="hybridMultilevel"/>
    <w:tmpl w:val="1568916E"/>
    <w:lvl w:ilvl="0" w:tplc="B9A46B3A">
      <w:start w:val="2"/>
      <w:numFmt w:val="lowerRoman"/>
      <w:lvlText w:val="%1."/>
      <w:lvlJc w:val="left"/>
      <w:pPr>
        <w:ind w:left="1440" w:hanging="720"/>
      </w:pPr>
      <w:rPr>
        <w:rFonts w:hint="default"/>
      </w:rPr>
    </w:lvl>
    <w:lvl w:ilvl="1" w:tplc="04090019" w:tentative="1">
      <w:start w:val="1"/>
      <w:numFmt w:val="ideographTraditional"/>
      <w:lvlText w:val="%2、"/>
      <w:lvlJc w:val="left"/>
      <w:pPr>
        <w:ind w:left="1680" w:hanging="480"/>
      </w:pPr>
      <w:rPr>
        <w:rFonts w:ascii="新細明體" w:eastAsia="新細明體" w:hAnsi="新細明體" w:hint="eastAsia"/>
      </w:r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rPr>
        <w:rFonts w:ascii="新細明體" w:eastAsia="新細明體" w:hAnsi="新細明體" w:hint="eastAsia"/>
      </w:r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rPr>
        <w:rFonts w:ascii="新細明體" w:eastAsia="新細明體" w:hAnsi="新細明體" w:hint="eastAsia"/>
      </w:rPr>
    </w:lvl>
    <w:lvl w:ilvl="8" w:tplc="0409001B" w:tentative="1">
      <w:start w:val="1"/>
      <w:numFmt w:val="lowerRoman"/>
      <w:lvlText w:val="%9."/>
      <w:lvlJc w:val="right"/>
      <w:pPr>
        <w:ind w:left="5040" w:hanging="480"/>
      </w:pPr>
    </w:lvl>
  </w:abstractNum>
  <w:abstractNum w:abstractNumId="36">
    <w:nsid w:val="6BD0620B"/>
    <w:multiLevelType w:val="hybridMultilevel"/>
    <w:tmpl w:val="63341A0C"/>
    <w:lvl w:ilvl="0" w:tplc="2B6E9C0E">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27"/>
  </w:num>
  <w:num w:numId="2">
    <w:abstractNumId w:val="31"/>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13"/>
  </w:num>
  <w:num w:numId="17">
    <w:abstractNumId w:val="14"/>
  </w:num>
  <w:num w:numId="18">
    <w:abstractNumId w:val="15"/>
  </w:num>
  <w:num w:numId="19">
    <w:abstractNumId w:val="16"/>
  </w:num>
  <w:num w:numId="20">
    <w:abstractNumId w:val="17"/>
  </w:num>
  <w:num w:numId="21">
    <w:abstractNumId w:val="18"/>
  </w:num>
  <w:num w:numId="22">
    <w:abstractNumId w:val="19"/>
  </w:num>
  <w:num w:numId="23">
    <w:abstractNumId w:val="20"/>
  </w:num>
  <w:num w:numId="24">
    <w:abstractNumId w:val="21"/>
  </w:num>
  <w:num w:numId="25">
    <w:abstractNumId w:val="22"/>
  </w:num>
  <w:num w:numId="26">
    <w:abstractNumId w:val="23"/>
  </w:num>
  <w:num w:numId="27">
    <w:abstractNumId w:val="24"/>
  </w:num>
  <w:num w:numId="28">
    <w:abstractNumId w:val="25"/>
  </w:num>
  <w:num w:numId="29">
    <w:abstractNumId w:val="29"/>
  </w:num>
  <w:num w:numId="30">
    <w:abstractNumId w:val="30"/>
  </w:num>
  <w:num w:numId="31">
    <w:abstractNumId w:val="36"/>
  </w:num>
  <w:num w:numId="32">
    <w:abstractNumId w:val="32"/>
  </w:num>
  <w:num w:numId="33">
    <w:abstractNumId w:val="33"/>
  </w:num>
  <w:num w:numId="34">
    <w:abstractNumId w:val="28"/>
  </w:num>
  <w:num w:numId="35">
    <w:abstractNumId w:val="34"/>
  </w:num>
  <w:num w:numId="36">
    <w:abstractNumId w:val="35"/>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8EB"/>
    <w:rsid w:val="00002A5A"/>
    <w:rsid w:val="00004C85"/>
    <w:rsid w:val="000426E6"/>
    <w:rsid w:val="00043AA0"/>
    <w:rsid w:val="0004458E"/>
    <w:rsid w:val="0004481A"/>
    <w:rsid w:val="00061A43"/>
    <w:rsid w:val="000666F9"/>
    <w:rsid w:val="0008092B"/>
    <w:rsid w:val="0008148E"/>
    <w:rsid w:val="00091494"/>
    <w:rsid w:val="00093C6D"/>
    <w:rsid w:val="000A4B22"/>
    <w:rsid w:val="000A7484"/>
    <w:rsid w:val="000B69FC"/>
    <w:rsid w:val="000C7421"/>
    <w:rsid w:val="000D23F2"/>
    <w:rsid w:val="000D6977"/>
    <w:rsid w:val="000F322E"/>
    <w:rsid w:val="00102313"/>
    <w:rsid w:val="00120FB2"/>
    <w:rsid w:val="00124F8D"/>
    <w:rsid w:val="0017269F"/>
    <w:rsid w:val="001964D9"/>
    <w:rsid w:val="001969B5"/>
    <w:rsid w:val="001A0B8B"/>
    <w:rsid w:val="001B2880"/>
    <w:rsid w:val="001B61D6"/>
    <w:rsid w:val="001C3FAB"/>
    <w:rsid w:val="001C745A"/>
    <w:rsid w:val="001D5C54"/>
    <w:rsid w:val="001E1A42"/>
    <w:rsid w:val="001E3334"/>
    <w:rsid w:val="00204DD8"/>
    <w:rsid w:val="002069D4"/>
    <w:rsid w:val="00212589"/>
    <w:rsid w:val="00215F4E"/>
    <w:rsid w:val="002403F6"/>
    <w:rsid w:val="0024534E"/>
    <w:rsid w:val="00251938"/>
    <w:rsid w:val="002535E8"/>
    <w:rsid w:val="00264F7A"/>
    <w:rsid w:val="0026522A"/>
    <w:rsid w:val="0026681A"/>
    <w:rsid w:val="00286F97"/>
    <w:rsid w:val="002B3CA9"/>
    <w:rsid w:val="002B7AD7"/>
    <w:rsid w:val="002C5171"/>
    <w:rsid w:val="002E1ADC"/>
    <w:rsid w:val="002F20FA"/>
    <w:rsid w:val="002F453F"/>
    <w:rsid w:val="00303408"/>
    <w:rsid w:val="0030605B"/>
    <w:rsid w:val="00317EAB"/>
    <w:rsid w:val="003507F7"/>
    <w:rsid w:val="0036495D"/>
    <w:rsid w:val="0037732E"/>
    <w:rsid w:val="0038727B"/>
    <w:rsid w:val="003C0614"/>
    <w:rsid w:val="003C4571"/>
    <w:rsid w:val="003C727C"/>
    <w:rsid w:val="003C7585"/>
    <w:rsid w:val="003D7682"/>
    <w:rsid w:val="003E015F"/>
    <w:rsid w:val="003E35F3"/>
    <w:rsid w:val="003E6559"/>
    <w:rsid w:val="003E7FC3"/>
    <w:rsid w:val="00410E51"/>
    <w:rsid w:val="0041264C"/>
    <w:rsid w:val="0042588D"/>
    <w:rsid w:val="00436D34"/>
    <w:rsid w:val="00450CEC"/>
    <w:rsid w:val="00454D37"/>
    <w:rsid w:val="00471CAF"/>
    <w:rsid w:val="00482772"/>
    <w:rsid w:val="0048376E"/>
    <w:rsid w:val="004857AC"/>
    <w:rsid w:val="004878D4"/>
    <w:rsid w:val="004C1666"/>
    <w:rsid w:val="004C26D4"/>
    <w:rsid w:val="004C7958"/>
    <w:rsid w:val="004F05EE"/>
    <w:rsid w:val="004F1180"/>
    <w:rsid w:val="004F1271"/>
    <w:rsid w:val="005139F6"/>
    <w:rsid w:val="0054096D"/>
    <w:rsid w:val="0054112D"/>
    <w:rsid w:val="00544FE5"/>
    <w:rsid w:val="0054505D"/>
    <w:rsid w:val="0054750B"/>
    <w:rsid w:val="005915B0"/>
    <w:rsid w:val="005B28D4"/>
    <w:rsid w:val="005B6216"/>
    <w:rsid w:val="005C2C10"/>
    <w:rsid w:val="005E7BC0"/>
    <w:rsid w:val="005F2B0C"/>
    <w:rsid w:val="005F56BE"/>
    <w:rsid w:val="005F5CC4"/>
    <w:rsid w:val="00605C28"/>
    <w:rsid w:val="00621972"/>
    <w:rsid w:val="00623D15"/>
    <w:rsid w:val="006260BF"/>
    <w:rsid w:val="0063364B"/>
    <w:rsid w:val="00633796"/>
    <w:rsid w:val="00650FF7"/>
    <w:rsid w:val="006531F1"/>
    <w:rsid w:val="006606EC"/>
    <w:rsid w:val="0067381D"/>
    <w:rsid w:val="00676140"/>
    <w:rsid w:val="0068051C"/>
    <w:rsid w:val="006A1970"/>
    <w:rsid w:val="006A59FB"/>
    <w:rsid w:val="006E06D7"/>
    <w:rsid w:val="006E414C"/>
    <w:rsid w:val="006F4C38"/>
    <w:rsid w:val="007060C6"/>
    <w:rsid w:val="00716D5D"/>
    <w:rsid w:val="00716F1A"/>
    <w:rsid w:val="00722621"/>
    <w:rsid w:val="00725BED"/>
    <w:rsid w:val="007328EB"/>
    <w:rsid w:val="007377B0"/>
    <w:rsid w:val="007463E8"/>
    <w:rsid w:val="00746505"/>
    <w:rsid w:val="00753DD5"/>
    <w:rsid w:val="00762073"/>
    <w:rsid w:val="00766C56"/>
    <w:rsid w:val="007673E3"/>
    <w:rsid w:val="0076765F"/>
    <w:rsid w:val="00775DF8"/>
    <w:rsid w:val="00784833"/>
    <w:rsid w:val="00785BE1"/>
    <w:rsid w:val="0079014D"/>
    <w:rsid w:val="007D5E27"/>
    <w:rsid w:val="007D6007"/>
    <w:rsid w:val="007F6249"/>
    <w:rsid w:val="00804CB3"/>
    <w:rsid w:val="0081151F"/>
    <w:rsid w:val="00824A7C"/>
    <w:rsid w:val="0083254C"/>
    <w:rsid w:val="00842F35"/>
    <w:rsid w:val="0086001A"/>
    <w:rsid w:val="0088661A"/>
    <w:rsid w:val="008939BD"/>
    <w:rsid w:val="008A6368"/>
    <w:rsid w:val="008A7121"/>
    <w:rsid w:val="008A7969"/>
    <w:rsid w:val="008A7E33"/>
    <w:rsid w:val="008C0B4C"/>
    <w:rsid w:val="008C75EA"/>
    <w:rsid w:val="008D7370"/>
    <w:rsid w:val="00905CEE"/>
    <w:rsid w:val="00911834"/>
    <w:rsid w:val="00912416"/>
    <w:rsid w:val="009273A9"/>
    <w:rsid w:val="00930643"/>
    <w:rsid w:val="00932270"/>
    <w:rsid w:val="00935D42"/>
    <w:rsid w:val="00935FF9"/>
    <w:rsid w:val="00962EF3"/>
    <w:rsid w:val="009706E2"/>
    <w:rsid w:val="009738D9"/>
    <w:rsid w:val="009A099D"/>
    <w:rsid w:val="009B1B48"/>
    <w:rsid w:val="009C3591"/>
    <w:rsid w:val="009E366E"/>
    <w:rsid w:val="00A03659"/>
    <w:rsid w:val="00A04DA2"/>
    <w:rsid w:val="00A311FB"/>
    <w:rsid w:val="00A31DEA"/>
    <w:rsid w:val="00A3395B"/>
    <w:rsid w:val="00A54093"/>
    <w:rsid w:val="00A70BF2"/>
    <w:rsid w:val="00A71954"/>
    <w:rsid w:val="00A71EF7"/>
    <w:rsid w:val="00A921F8"/>
    <w:rsid w:val="00AB402B"/>
    <w:rsid w:val="00AB5B60"/>
    <w:rsid w:val="00AC62BA"/>
    <w:rsid w:val="00AD348F"/>
    <w:rsid w:val="00AE7E1E"/>
    <w:rsid w:val="00B0272B"/>
    <w:rsid w:val="00B10EA1"/>
    <w:rsid w:val="00B22A3E"/>
    <w:rsid w:val="00B3794A"/>
    <w:rsid w:val="00B440EF"/>
    <w:rsid w:val="00B44A2B"/>
    <w:rsid w:val="00B465F4"/>
    <w:rsid w:val="00B57BD3"/>
    <w:rsid w:val="00B60EB1"/>
    <w:rsid w:val="00B70608"/>
    <w:rsid w:val="00B82082"/>
    <w:rsid w:val="00B82AF2"/>
    <w:rsid w:val="00B913CB"/>
    <w:rsid w:val="00B96CF3"/>
    <w:rsid w:val="00BA1658"/>
    <w:rsid w:val="00BA6190"/>
    <w:rsid w:val="00BB2094"/>
    <w:rsid w:val="00BB41A7"/>
    <w:rsid w:val="00BC7233"/>
    <w:rsid w:val="00BD47BE"/>
    <w:rsid w:val="00BD5987"/>
    <w:rsid w:val="00BE0B61"/>
    <w:rsid w:val="00BE49B7"/>
    <w:rsid w:val="00BF639A"/>
    <w:rsid w:val="00C32257"/>
    <w:rsid w:val="00C51156"/>
    <w:rsid w:val="00C65774"/>
    <w:rsid w:val="00C7766C"/>
    <w:rsid w:val="00C80C56"/>
    <w:rsid w:val="00C953DC"/>
    <w:rsid w:val="00CC7E72"/>
    <w:rsid w:val="00CF0C47"/>
    <w:rsid w:val="00CF6BEB"/>
    <w:rsid w:val="00D05E61"/>
    <w:rsid w:val="00D112B9"/>
    <w:rsid w:val="00D21B23"/>
    <w:rsid w:val="00D2303B"/>
    <w:rsid w:val="00D31710"/>
    <w:rsid w:val="00D50C81"/>
    <w:rsid w:val="00D70CB4"/>
    <w:rsid w:val="00D71D48"/>
    <w:rsid w:val="00D800DD"/>
    <w:rsid w:val="00D91BAF"/>
    <w:rsid w:val="00D95D20"/>
    <w:rsid w:val="00DA7E33"/>
    <w:rsid w:val="00DB2A6B"/>
    <w:rsid w:val="00DC0AA6"/>
    <w:rsid w:val="00DD3987"/>
    <w:rsid w:val="00E2792E"/>
    <w:rsid w:val="00E44CAF"/>
    <w:rsid w:val="00E57818"/>
    <w:rsid w:val="00E63692"/>
    <w:rsid w:val="00E64A71"/>
    <w:rsid w:val="00E71F1D"/>
    <w:rsid w:val="00E7652D"/>
    <w:rsid w:val="00E83ACB"/>
    <w:rsid w:val="00E91F98"/>
    <w:rsid w:val="00E937BF"/>
    <w:rsid w:val="00EA0476"/>
    <w:rsid w:val="00EA26D6"/>
    <w:rsid w:val="00EA6AC8"/>
    <w:rsid w:val="00EB2424"/>
    <w:rsid w:val="00EC56F6"/>
    <w:rsid w:val="00ED3331"/>
    <w:rsid w:val="00F21977"/>
    <w:rsid w:val="00F371AD"/>
    <w:rsid w:val="00F5719F"/>
    <w:rsid w:val="00F72A41"/>
    <w:rsid w:val="00F7702B"/>
    <w:rsid w:val="00F819DD"/>
    <w:rsid w:val="00F97DB4"/>
    <w:rsid w:val="00FC32D3"/>
    <w:rsid w:val="00FC4542"/>
    <w:rsid w:val="00FD4355"/>
    <w:rsid w:val="00FD716A"/>
    <w:rsid w:val="00FE1BB7"/>
    <w:rsid w:val="00FF21AD"/>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5D94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05CE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link w:val="20"/>
    <w:uiPriority w:val="9"/>
    <w:qFormat/>
    <w:rsid w:val="007060C6"/>
    <w:pPr>
      <w:widowControl/>
      <w:spacing w:before="100" w:beforeAutospacing="1" w:after="100" w:afterAutospacing="1"/>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05CEE"/>
    <w:rPr>
      <w:rFonts w:asciiTheme="majorHAnsi" w:eastAsiaTheme="majorEastAsia" w:hAnsiTheme="majorHAnsi" w:cstheme="majorBidi"/>
      <w:b/>
      <w:bCs/>
      <w:kern w:val="52"/>
      <w:sz w:val="52"/>
      <w:szCs w:val="52"/>
    </w:rPr>
  </w:style>
  <w:style w:type="paragraph" w:styleId="a3">
    <w:name w:val="Date"/>
    <w:basedOn w:val="a"/>
    <w:next w:val="a"/>
    <w:link w:val="a4"/>
    <w:uiPriority w:val="99"/>
    <w:semiHidden/>
    <w:unhideWhenUsed/>
    <w:rsid w:val="00EA26D6"/>
    <w:pPr>
      <w:jc w:val="right"/>
    </w:pPr>
  </w:style>
  <w:style w:type="character" w:customStyle="1" w:styleId="a4">
    <w:name w:val="日期 字元"/>
    <w:basedOn w:val="a0"/>
    <w:link w:val="a3"/>
    <w:uiPriority w:val="99"/>
    <w:semiHidden/>
    <w:rsid w:val="00EA26D6"/>
  </w:style>
  <w:style w:type="paragraph" w:styleId="a5">
    <w:name w:val="List Paragraph"/>
    <w:basedOn w:val="a"/>
    <w:uiPriority w:val="34"/>
    <w:qFormat/>
    <w:rsid w:val="00912416"/>
    <w:pPr>
      <w:ind w:leftChars="200" w:left="480"/>
    </w:pPr>
  </w:style>
  <w:style w:type="paragraph" w:styleId="a6">
    <w:name w:val="footnote text"/>
    <w:basedOn w:val="a"/>
    <w:link w:val="a7"/>
    <w:uiPriority w:val="99"/>
    <w:unhideWhenUsed/>
    <w:rsid w:val="00BB41A7"/>
    <w:pPr>
      <w:snapToGrid w:val="0"/>
    </w:pPr>
    <w:rPr>
      <w:sz w:val="20"/>
      <w:szCs w:val="20"/>
    </w:rPr>
  </w:style>
  <w:style w:type="character" w:customStyle="1" w:styleId="a7">
    <w:name w:val="註腳文字 字元"/>
    <w:basedOn w:val="a0"/>
    <w:link w:val="a6"/>
    <w:uiPriority w:val="99"/>
    <w:rsid w:val="00BB41A7"/>
    <w:rPr>
      <w:sz w:val="20"/>
      <w:szCs w:val="20"/>
    </w:rPr>
  </w:style>
  <w:style w:type="character" w:styleId="a8">
    <w:name w:val="footnote reference"/>
    <w:basedOn w:val="a0"/>
    <w:uiPriority w:val="99"/>
    <w:unhideWhenUsed/>
    <w:rsid w:val="00BB41A7"/>
    <w:rPr>
      <w:vertAlign w:val="superscript"/>
    </w:rPr>
  </w:style>
  <w:style w:type="character" w:styleId="a9">
    <w:name w:val="Hyperlink"/>
    <w:basedOn w:val="a0"/>
    <w:uiPriority w:val="99"/>
    <w:unhideWhenUsed/>
    <w:rsid w:val="00C953DC"/>
    <w:rPr>
      <w:color w:val="0000FF"/>
      <w:u w:val="single"/>
    </w:rPr>
  </w:style>
  <w:style w:type="character" w:customStyle="1" w:styleId="20">
    <w:name w:val="標題 2 字元"/>
    <w:basedOn w:val="a0"/>
    <w:link w:val="2"/>
    <w:uiPriority w:val="9"/>
    <w:rsid w:val="007060C6"/>
    <w:rPr>
      <w:rFonts w:ascii="Times New Roman" w:hAnsi="Times New Roman" w:cs="Times New Roman"/>
      <w:b/>
      <w:bCs/>
      <w:kern w:val="0"/>
      <w:sz w:val="36"/>
      <w:szCs w:val="36"/>
    </w:rPr>
  </w:style>
  <w:style w:type="character" w:styleId="HTML">
    <w:name w:val="HTML Code"/>
    <w:basedOn w:val="a0"/>
    <w:uiPriority w:val="99"/>
    <w:semiHidden/>
    <w:unhideWhenUsed/>
    <w:rsid w:val="00D05E61"/>
    <w:rPr>
      <w:rFonts w:ascii="Courier New" w:eastAsiaTheme="minorEastAsia" w:hAnsi="Courier New" w:cs="Courier New"/>
      <w:sz w:val="20"/>
      <w:szCs w:val="20"/>
    </w:rPr>
  </w:style>
  <w:style w:type="paragraph" w:styleId="aa">
    <w:name w:val="header"/>
    <w:basedOn w:val="a"/>
    <w:link w:val="ab"/>
    <w:uiPriority w:val="99"/>
    <w:unhideWhenUsed/>
    <w:rsid w:val="006F4C38"/>
    <w:pPr>
      <w:tabs>
        <w:tab w:val="center" w:pos="4153"/>
        <w:tab w:val="right" w:pos="8306"/>
      </w:tabs>
      <w:snapToGrid w:val="0"/>
    </w:pPr>
    <w:rPr>
      <w:sz w:val="20"/>
      <w:szCs w:val="20"/>
    </w:rPr>
  </w:style>
  <w:style w:type="character" w:customStyle="1" w:styleId="ab">
    <w:name w:val="頁首 字元"/>
    <w:basedOn w:val="a0"/>
    <w:link w:val="aa"/>
    <w:uiPriority w:val="99"/>
    <w:rsid w:val="006F4C38"/>
    <w:rPr>
      <w:sz w:val="20"/>
      <w:szCs w:val="20"/>
    </w:rPr>
  </w:style>
  <w:style w:type="paragraph" w:styleId="ac">
    <w:name w:val="footer"/>
    <w:basedOn w:val="a"/>
    <w:link w:val="ad"/>
    <w:uiPriority w:val="99"/>
    <w:unhideWhenUsed/>
    <w:rsid w:val="006F4C38"/>
    <w:pPr>
      <w:tabs>
        <w:tab w:val="center" w:pos="4153"/>
        <w:tab w:val="right" w:pos="8306"/>
      </w:tabs>
      <w:snapToGrid w:val="0"/>
    </w:pPr>
    <w:rPr>
      <w:sz w:val="20"/>
      <w:szCs w:val="20"/>
    </w:rPr>
  </w:style>
  <w:style w:type="character" w:customStyle="1" w:styleId="ad">
    <w:name w:val="頁尾 字元"/>
    <w:basedOn w:val="a0"/>
    <w:link w:val="ac"/>
    <w:uiPriority w:val="99"/>
    <w:rsid w:val="006F4C38"/>
    <w:rPr>
      <w:sz w:val="20"/>
      <w:szCs w:val="20"/>
    </w:rPr>
  </w:style>
  <w:style w:type="character" w:styleId="ae">
    <w:name w:val="page number"/>
    <w:basedOn w:val="a0"/>
    <w:uiPriority w:val="99"/>
    <w:semiHidden/>
    <w:unhideWhenUsed/>
    <w:rsid w:val="006F4C38"/>
  </w:style>
  <w:style w:type="paragraph" w:styleId="Web">
    <w:name w:val="Normal (Web)"/>
    <w:basedOn w:val="a"/>
    <w:uiPriority w:val="99"/>
    <w:semiHidden/>
    <w:unhideWhenUsed/>
    <w:rsid w:val="002C5171"/>
    <w:rPr>
      <w:rFonts w:ascii="Times New Roman" w:hAnsi="Times New Roman" w:cs="Times New Roman"/>
    </w:rPr>
  </w:style>
  <w:style w:type="character" w:styleId="af">
    <w:name w:val="FollowedHyperlink"/>
    <w:basedOn w:val="a0"/>
    <w:uiPriority w:val="99"/>
    <w:semiHidden/>
    <w:unhideWhenUsed/>
    <w:rsid w:val="00E71F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44613">
      <w:bodyDiv w:val="1"/>
      <w:marLeft w:val="0"/>
      <w:marRight w:val="0"/>
      <w:marTop w:val="0"/>
      <w:marBottom w:val="0"/>
      <w:divBdr>
        <w:top w:val="none" w:sz="0" w:space="0" w:color="auto"/>
        <w:left w:val="none" w:sz="0" w:space="0" w:color="auto"/>
        <w:bottom w:val="none" w:sz="0" w:space="0" w:color="auto"/>
        <w:right w:val="none" w:sz="0" w:space="0" w:color="auto"/>
      </w:divBdr>
      <w:divsChild>
        <w:div w:id="1682196715">
          <w:marLeft w:val="0"/>
          <w:marRight w:val="0"/>
          <w:marTop w:val="0"/>
          <w:marBottom w:val="0"/>
          <w:divBdr>
            <w:top w:val="none" w:sz="0" w:space="0" w:color="auto"/>
            <w:left w:val="none" w:sz="0" w:space="0" w:color="auto"/>
            <w:bottom w:val="none" w:sz="0" w:space="0" w:color="auto"/>
            <w:right w:val="none" w:sz="0" w:space="0" w:color="auto"/>
          </w:divBdr>
          <w:divsChild>
            <w:div w:id="1547765086">
              <w:marLeft w:val="0"/>
              <w:marRight w:val="0"/>
              <w:marTop w:val="0"/>
              <w:marBottom w:val="0"/>
              <w:divBdr>
                <w:top w:val="none" w:sz="0" w:space="0" w:color="auto"/>
                <w:left w:val="none" w:sz="0" w:space="0" w:color="auto"/>
                <w:bottom w:val="none" w:sz="0" w:space="0" w:color="auto"/>
                <w:right w:val="none" w:sz="0" w:space="0" w:color="auto"/>
              </w:divBdr>
              <w:divsChild>
                <w:div w:id="10533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16630">
      <w:bodyDiv w:val="1"/>
      <w:marLeft w:val="0"/>
      <w:marRight w:val="0"/>
      <w:marTop w:val="0"/>
      <w:marBottom w:val="0"/>
      <w:divBdr>
        <w:top w:val="none" w:sz="0" w:space="0" w:color="auto"/>
        <w:left w:val="none" w:sz="0" w:space="0" w:color="auto"/>
        <w:bottom w:val="none" w:sz="0" w:space="0" w:color="auto"/>
        <w:right w:val="none" w:sz="0" w:space="0" w:color="auto"/>
      </w:divBdr>
    </w:div>
    <w:div w:id="106313982">
      <w:bodyDiv w:val="1"/>
      <w:marLeft w:val="0"/>
      <w:marRight w:val="0"/>
      <w:marTop w:val="0"/>
      <w:marBottom w:val="0"/>
      <w:divBdr>
        <w:top w:val="none" w:sz="0" w:space="0" w:color="auto"/>
        <w:left w:val="none" w:sz="0" w:space="0" w:color="auto"/>
        <w:bottom w:val="none" w:sz="0" w:space="0" w:color="auto"/>
        <w:right w:val="none" w:sz="0" w:space="0" w:color="auto"/>
      </w:divBdr>
    </w:div>
    <w:div w:id="189268322">
      <w:bodyDiv w:val="1"/>
      <w:marLeft w:val="0"/>
      <w:marRight w:val="0"/>
      <w:marTop w:val="0"/>
      <w:marBottom w:val="0"/>
      <w:divBdr>
        <w:top w:val="none" w:sz="0" w:space="0" w:color="auto"/>
        <w:left w:val="none" w:sz="0" w:space="0" w:color="auto"/>
        <w:bottom w:val="none" w:sz="0" w:space="0" w:color="auto"/>
        <w:right w:val="none" w:sz="0" w:space="0" w:color="auto"/>
      </w:divBdr>
      <w:divsChild>
        <w:div w:id="1705593191">
          <w:marLeft w:val="0"/>
          <w:marRight w:val="0"/>
          <w:marTop w:val="0"/>
          <w:marBottom w:val="0"/>
          <w:divBdr>
            <w:top w:val="none" w:sz="0" w:space="0" w:color="auto"/>
            <w:left w:val="none" w:sz="0" w:space="0" w:color="auto"/>
            <w:bottom w:val="none" w:sz="0" w:space="0" w:color="auto"/>
            <w:right w:val="none" w:sz="0" w:space="0" w:color="auto"/>
          </w:divBdr>
          <w:divsChild>
            <w:div w:id="803734557">
              <w:marLeft w:val="0"/>
              <w:marRight w:val="0"/>
              <w:marTop w:val="0"/>
              <w:marBottom w:val="0"/>
              <w:divBdr>
                <w:top w:val="none" w:sz="0" w:space="0" w:color="auto"/>
                <w:left w:val="none" w:sz="0" w:space="0" w:color="auto"/>
                <w:bottom w:val="none" w:sz="0" w:space="0" w:color="auto"/>
                <w:right w:val="none" w:sz="0" w:space="0" w:color="auto"/>
              </w:divBdr>
              <w:divsChild>
                <w:div w:id="202377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813619">
      <w:bodyDiv w:val="1"/>
      <w:marLeft w:val="0"/>
      <w:marRight w:val="0"/>
      <w:marTop w:val="0"/>
      <w:marBottom w:val="0"/>
      <w:divBdr>
        <w:top w:val="none" w:sz="0" w:space="0" w:color="auto"/>
        <w:left w:val="none" w:sz="0" w:space="0" w:color="auto"/>
        <w:bottom w:val="none" w:sz="0" w:space="0" w:color="auto"/>
        <w:right w:val="none" w:sz="0" w:space="0" w:color="auto"/>
      </w:divBdr>
      <w:divsChild>
        <w:div w:id="1107893574">
          <w:marLeft w:val="0"/>
          <w:marRight w:val="0"/>
          <w:marTop w:val="0"/>
          <w:marBottom w:val="0"/>
          <w:divBdr>
            <w:top w:val="none" w:sz="0" w:space="0" w:color="auto"/>
            <w:left w:val="none" w:sz="0" w:space="0" w:color="auto"/>
            <w:bottom w:val="none" w:sz="0" w:space="0" w:color="auto"/>
            <w:right w:val="none" w:sz="0" w:space="0" w:color="auto"/>
          </w:divBdr>
          <w:divsChild>
            <w:div w:id="285890057">
              <w:marLeft w:val="0"/>
              <w:marRight w:val="0"/>
              <w:marTop w:val="0"/>
              <w:marBottom w:val="0"/>
              <w:divBdr>
                <w:top w:val="none" w:sz="0" w:space="0" w:color="auto"/>
                <w:left w:val="none" w:sz="0" w:space="0" w:color="auto"/>
                <w:bottom w:val="none" w:sz="0" w:space="0" w:color="auto"/>
                <w:right w:val="none" w:sz="0" w:space="0" w:color="auto"/>
              </w:divBdr>
              <w:divsChild>
                <w:div w:id="133249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502373">
          <w:marLeft w:val="0"/>
          <w:marRight w:val="0"/>
          <w:marTop w:val="0"/>
          <w:marBottom w:val="0"/>
          <w:divBdr>
            <w:top w:val="none" w:sz="0" w:space="0" w:color="auto"/>
            <w:left w:val="none" w:sz="0" w:space="0" w:color="auto"/>
            <w:bottom w:val="none" w:sz="0" w:space="0" w:color="auto"/>
            <w:right w:val="none" w:sz="0" w:space="0" w:color="auto"/>
          </w:divBdr>
          <w:divsChild>
            <w:div w:id="1217742992">
              <w:marLeft w:val="0"/>
              <w:marRight w:val="0"/>
              <w:marTop w:val="0"/>
              <w:marBottom w:val="0"/>
              <w:divBdr>
                <w:top w:val="none" w:sz="0" w:space="0" w:color="auto"/>
                <w:left w:val="none" w:sz="0" w:space="0" w:color="auto"/>
                <w:bottom w:val="none" w:sz="0" w:space="0" w:color="auto"/>
                <w:right w:val="none" w:sz="0" w:space="0" w:color="auto"/>
              </w:divBdr>
              <w:divsChild>
                <w:div w:id="80937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313108">
      <w:bodyDiv w:val="1"/>
      <w:marLeft w:val="0"/>
      <w:marRight w:val="0"/>
      <w:marTop w:val="0"/>
      <w:marBottom w:val="0"/>
      <w:divBdr>
        <w:top w:val="none" w:sz="0" w:space="0" w:color="auto"/>
        <w:left w:val="none" w:sz="0" w:space="0" w:color="auto"/>
        <w:bottom w:val="none" w:sz="0" w:space="0" w:color="auto"/>
        <w:right w:val="none" w:sz="0" w:space="0" w:color="auto"/>
      </w:divBdr>
    </w:div>
    <w:div w:id="488330889">
      <w:bodyDiv w:val="1"/>
      <w:marLeft w:val="0"/>
      <w:marRight w:val="0"/>
      <w:marTop w:val="0"/>
      <w:marBottom w:val="0"/>
      <w:divBdr>
        <w:top w:val="none" w:sz="0" w:space="0" w:color="auto"/>
        <w:left w:val="none" w:sz="0" w:space="0" w:color="auto"/>
        <w:bottom w:val="none" w:sz="0" w:space="0" w:color="auto"/>
        <w:right w:val="none" w:sz="0" w:space="0" w:color="auto"/>
      </w:divBdr>
    </w:div>
    <w:div w:id="801314054">
      <w:bodyDiv w:val="1"/>
      <w:marLeft w:val="0"/>
      <w:marRight w:val="0"/>
      <w:marTop w:val="0"/>
      <w:marBottom w:val="0"/>
      <w:divBdr>
        <w:top w:val="none" w:sz="0" w:space="0" w:color="auto"/>
        <w:left w:val="none" w:sz="0" w:space="0" w:color="auto"/>
        <w:bottom w:val="none" w:sz="0" w:space="0" w:color="auto"/>
        <w:right w:val="none" w:sz="0" w:space="0" w:color="auto"/>
      </w:divBdr>
    </w:div>
    <w:div w:id="886917348">
      <w:bodyDiv w:val="1"/>
      <w:marLeft w:val="0"/>
      <w:marRight w:val="0"/>
      <w:marTop w:val="0"/>
      <w:marBottom w:val="0"/>
      <w:divBdr>
        <w:top w:val="none" w:sz="0" w:space="0" w:color="auto"/>
        <w:left w:val="none" w:sz="0" w:space="0" w:color="auto"/>
        <w:bottom w:val="none" w:sz="0" w:space="0" w:color="auto"/>
        <w:right w:val="none" w:sz="0" w:space="0" w:color="auto"/>
      </w:divBdr>
    </w:div>
    <w:div w:id="1373385549">
      <w:bodyDiv w:val="1"/>
      <w:marLeft w:val="0"/>
      <w:marRight w:val="0"/>
      <w:marTop w:val="0"/>
      <w:marBottom w:val="0"/>
      <w:divBdr>
        <w:top w:val="none" w:sz="0" w:space="0" w:color="auto"/>
        <w:left w:val="none" w:sz="0" w:space="0" w:color="auto"/>
        <w:bottom w:val="none" w:sz="0" w:space="0" w:color="auto"/>
        <w:right w:val="none" w:sz="0" w:space="0" w:color="auto"/>
      </w:divBdr>
      <w:divsChild>
        <w:div w:id="1834759834">
          <w:marLeft w:val="0"/>
          <w:marRight w:val="0"/>
          <w:marTop w:val="0"/>
          <w:marBottom w:val="0"/>
          <w:divBdr>
            <w:top w:val="none" w:sz="0" w:space="0" w:color="auto"/>
            <w:left w:val="none" w:sz="0" w:space="0" w:color="auto"/>
            <w:bottom w:val="none" w:sz="0" w:space="0" w:color="auto"/>
            <w:right w:val="none" w:sz="0" w:space="0" w:color="auto"/>
          </w:divBdr>
          <w:divsChild>
            <w:div w:id="806898322">
              <w:marLeft w:val="0"/>
              <w:marRight w:val="0"/>
              <w:marTop w:val="0"/>
              <w:marBottom w:val="0"/>
              <w:divBdr>
                <w:top w:val="none" w:sz="0" w:space="0" w:color="auto"/>
                <w:left w:val="none" w:sz="0" w:space="0" w:color="auto"/>
                <w:bottom w:val="none" w:sz="0" w:space="0" w:color="auto"/>
                <w:right w:val="none" w:sz="0" w:space="0" w:color="auto"/>
              </w:divBdr>
              <w:divsChild>
                <w:div w:id="135229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671917">
      <w:bodyDiv w:val="1"/>
      <w:marLeft w:val="0"/>
      <w:marRight w:val="0"/>
      <w:marTop w:val="0"/>
      <w:marBottom w:val="0"/>
      <w:divBdr>
        <w:top w:val="none" w:sz="0" w:space="0" w:color="auto"/>
        <w:left w:val="none" w:sz="0" w:space="0" w:color="auto"/>
        <w:bottom w:val="none" w:sz="0" w:space="0" w:color="auto"/>
        <w:right w:val="none" w:sz="0" w:space="0" w:color="auto"/>
      </w:divBdr>
      <w:divsChild>
        <w:div w:id="1332247886">
          <w:marLeft w:val="0"/>
          <w:marRight w:val="0"/>
          <w:marTop w:val="0"/>
          <w:marBottom w:val="0"/>
          <w:divBdr>
            <w:top w:val="none" w:sz="0" w:space="0" w:color="auto"/>
            <w:left w:val="none" w:sz="0" w:space="0" w:color="auto"/>
            <w:bottom w:val="none" w:sz="0" w:space="0" w:color="auto"/>
            <w:right w:val="none" w:sz="0" w:space="0" w:color="auto"/>
          </w:divBdr>
          <w:divsChild>
            <w:div w:id="1573006768">
              <w:marLeft w:val="0"/>
              <w:marRight w:val="0"/>
              <w:marTop w:val="0"/>
              <w:marBottom w:val="0"/>
              <w:divBdr>
                <w:top w:val="none" w:sz="0" w:space="0" w:color="auto"/>
                <w:left w:val="none" w:sz="0" w:space="0" w:color="auto"/>
                <w:bottom w:val="none" w:sz="0" w:space="0" w:color="auto"/>
                <w:right w:val="none" w:sz="0" w:space="0" w:color="auto"/>
              </w:divBdr>
              <w:divsChild>
                <w:div w:id="181595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289619">
      <w:bodyDiv w:val="1"/>
      <w:marLeft w:val="0"/>
      <w:marRight w:val="0"/>
      <w:marTop w:val="0"/>
      <w:marBottom w:val="0"/>
      <w:divBdr>
        <w:top w:val="none" w:sz="0" w:space="0" w:color="auto"/>
        <w:left w:val="none" w:sz="0" w:space="0" w:color="auto"/>
        <w:bottom w:val="none" w:sz="0" w:space="0" w:color="auto"/>
        <w:right w:val="none" w:sz="0" w:space="0" w:color="auto"/>
      </w:divBdr>
    </w:div>
    <w:div w:id="1595437855">
      <w:bodyDiv w:val="1"/>
      <w:marLeft w:val="0"/>
      <w:marRight w:val="0"/>
      <w:marTop w:val="0"/>
      <w:marBottom w:val="0"/>
      <w:divBdr>
        <w:top w:val="none" w:sz="0" w:space="0" w:color="auto"/>
        <w:left w:val="none" w:sz="0" w:space="0" w:color="auto"/>
        <w:bottom w:val="none" w:sz="0" w:space="0" w:color="auto"/>
        <w:right w:val="none" w:sz="0" w:space="0" w:color="auto"/>
      </w:divBdr>
    </w:div>
    <w:div w:id="1597060188">
      <w:bodyDiv w:val="1"/>
      <w:marLeft w:val="0"/>
      <w:marRight w:val="0"/>
      <w:marTop w:val="0"/>
      <w:marBottom w:val="0"/>
      <w:divBdr>
        <w:top w:val="none" w:sz="0" w:space="0" w:color="auto"/>
        <w:left w:val="none" w:sz="0" w:space="0" w:color="auto"/>
        <w:bottom w:val="none" w:sz="0" w:space="0" w:color="auto"/>
        <w:right w:val="none" w:sz="0" w:space="0" w:color="auto"/>
      </w:divBdr>
    </w:div>
    <w:div w:id="1707947250">
      <w:bodyDiv w:val="1"/>
      <w:marLeft w:val="0"/>
      <w:marRight w:val="0"/>
      <w:marTop w:val="0"/>
      <w:marBottom w:val="0"/>
      <w:divBdr>
        <w:top w:val="none" w:sz="0" w:space="0" w:color="auto"/>
        <w:left w:val="none" w:sz="0" w:space="0" w:color="auto"/>
        <w:bottom w:val="none" w:sz="0" w:space="0" w:color="auto"/>
        <w:right w:val="none" w:sz="0" w:space="0" w:color="auto"/>
      </w:divBdr>
      <w:divsChild>
        <w:div w:id="1708942886">
          <w:marLeft w:val="0"/>
          <w:marRight w:val="0"/>
          <w:marTop w:val="0"/>
          <w:marBottom w:val="0"/>
          <w:divBdr>
            <w:top w:val="none" w:sz="0" w:space="0" w:color="auto"/>
            <w:left w:val="none" w:sz="0" w:space="0" w:color="auto"/>
            <w:bottom w:val="none" w:sz="0" w:space="0" w:color="auto"/>
            <w:right w:val="none" w:sz="0" w:space="0" w:color="auto"/>
          </w:divBdr>
          <w:divsChild>
            <w:div w:id="2106724786">
              <w:marLeft w:val="0"/>
              <w:marRight w:val="0"/>
              <w:marTop w:val="0"/>
              <w:marBottom w:val="0"/>
              <w:divBdr>
                <w:top w:val="none" w:sz="0" w:space="0" w:color="auto"/>
                <w:left w:val="none" w:sz="0" w:space="0" w:color="auto"/>
                <w:bottom w:val="none" w:sz="0" w:space="0" w:color="auto"/>
                <w:right w:val="none" w:sz="0" w:space="0" w:color="auto"/>
              </w:divBdr>
              <w:divsChild>
                <w:div w:id="107940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889212">
      <w:bodyDiv w:val="1"/>
      <w:marLeft w:val="0"/>
      <w:marRight w:val="0"/>
      <w:marTop w:val="0"/>
      <w:marBottom w:val="0"/>
      <w:divBdr>
        <w:top w:val="none" w:sz="0" w:space="0" w:color="auto"/>
        <w:left w:val="none" w:sz="0" w:space="0" w:color="auto"/>
        <w:bottom w:val="none" w:sz="0" w:space="0" w:color="auto"/>
        <w:right w:val="none" w:sz="0" w:space="0" w:color="auto"/>
      </w:divBdr>
    </w:div>
    <w:div w:id="1934050774">
      <w:bodyDiv w:val="1"/>
      <w:marLeft w:val="0"/>
      <w:marRight w:val="0"/>
      <w:marTop w:val="0"/>
      <w:marBottom w:val="0"/>
      <w:divBdr>
        <w:top w:val="none" w:sz="0" w:space="0" w:color="auto"/>
        <w:left w:val="none" w:sz="0" w:space="0" w:color="auto"/>
        <w:bottom w:val="none" w:sz="0" w:space="0" w:color="auto"/>
        <w:right w:val="none" w:sz="0" w:space="0" w:color="auto"/>
      </w:divBdr>
    </w:div>
    <w:div w:id="2000501507">
      <w:bodyDiv w:val="1"/>
      <w:marLeft w:val="0"/>
      <w:marRight w:val="0"/>
      <w:marTop w:val="0"/>
      <w:marBottom w:val="0"/>
      <w:divBdr>
        <w:top w:val="none" w:sz="0" w:space="0" w:color="auto"/>
        <w:left w:val="none" w:sz="0" w:space="0" w:color="auto"/>
        <w:bottom w:val="none" w:sz="0" w:space="0" w:color="auto"/>
        <w:right w:val="none" w:sz="0" w:space="0" w:color="auto"/>
      </w:divBdr>
      <w:divsChild>
        <w:div w:id="1575117183">
          <w:marLeft w:val="0"/>
          <w:marRight w:val="0"/>
          <w:marTop w:val="0"/>
          <w:marBottom w:val="0"/>
          <w:divBdr>
            <w:top w:val="none" w:sz="0" w:space="0" w:color="auto"/>
            <w:left w:val="none" w:sz="0" w:space="0" w:color="auto"/>
            <w:bottom w:val="none" w:sz="0" w:space="0" w:color="auto"/>
            <w:right w:val="none" w:sz="0" w:space="0" w:color="auto"/>
          </w:divBdr>
          <w:divsChild>
            <w:div w:id="1344361460">
              <w:marLeft w:val="0"/>
              <w:marRight w:val="0"/>
              <w:marTop w:val="0"/>
              <w:marBottom w:val="0"/>
              <w:divBdr>
                <w:top w:val="none" w:sz="0" w:space="0" w:color="auto"/>
                <w:left w:val="none" w:sz="0" w:space="0" w:color="auto"/>
                <w:bottom w:val="none" w:sz="0" w:space="0" w:color="auto"/>
                <w:right w:val="none" w:sz="0" w:space="0" w:color="auto"/>
              </w:divBdr>
              <w:divsChild>
                <w:div w:id="114755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619611">
      <w:bodyDiv w:val="1"/>
      <w:marLeft w:val="0"/>
      <w:marRight w:val="0"/>
      <w:marTop w:val="0"/>
      <w:marBottom w:val="0"/>
      <w:divBdr>
        <w:top w:val="none" w:sz="0" w:space="0" w:color="auto"/>
        <w:left w:val="none" w:sz="0" w:space="0" w:color="auto"/>
        <w:bottom w:val="none" w:sz="0" w:space="0" w:color="auto"/>
        <w:right w:val="none" w:sz="0" w:space="0" w:color="auto"/>
      </w:divBdr>
    </w:div>
    <w:div w:id="21066835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proquest.safaribooksonline.com/book/databases/content-management-systems/9781491908112/1dot-what-content-management-is-and-isn/idm140213414480928_html?uicode=uofmcampuses" TargetMode="External"/><Relationship Id="rId20" Type="http://schemas.openxmlformats.org/officeDocument/2006/relationships/theme" Target="theme/theme1.xml"/><Relationship Id="rId10" Type="http://schemas.openxmlformats.org/officeDocument/2006/relationships/hyperlink" Target="http://proquest.safaribooksonline.com/book/databases/content-management-systems/9781491908112/1dot-what-content-management-is-and-isn/idm140213414468928_html?uicode=uofmcampuses" TargetMode="External"/><Relationship Id="rId11" Type="http://schemas.openxmlformats.org/officeDocument/2006/relationships/hyperlink" Target="http://proquest.safaribooksonline.com/book/databases/content-management-systems/9781491908112/1dot-what-content-management-is-and-isn/idm140213414461024_html?uicode=uofmcampuses" TargetMode="External"/><Relationship Id="rId12" Type="http://schemas.openxmlformats.org/officeDocument/2006/relationships/hyperlink" Target="http://common.books24x7.com/toc.aspx?bookid=9532" TargetMode="External"/><Relationship Id="rId13" Type="http://schemas.openxmlformats.org/officeDocument/2006/relationships/hyperlink" Target="http://common.books24x7.com/toc.aspx?bookid=17033" TargetMode="External"/><Relationship Id="rId14" Type="http://schemas.openxmlformats.org/officeDocument/2006/relationships/hyperlink" Target="http://site.ebrary.com/lib/umich/reader.action?docID=10112483" TargetMode="External"/><Relationship Id="rId15" Type="http://schemas.openxmlformats.org/officeDocument/2006/relationships/hyperlink" Target="http://michiganlegalhelp.org/" TargetMode="External"/><Relationship Id="rId16" Type="http://schemas.openxmlformats.org/officeDocument/2006/relationships/hyperlink" Target="http://michiganlegalhelp.org/about-us"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proquest.safaribooksonline.com/book/databases/content-management-systems/9781491908112/1dot-what-content-management-is-and-isn/idm140213414522624_html?uicode=uofmcampuses"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25E5110-627C-C943-9308-1CD20546D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2894</Words>
  <Characters>16497</Characters>
  <Application>Microsoft Macintosh Word</Application>
  <DocSecurity>0</DocSecurity>
  <Lines>137</Lines>
  <Paragraphs>38</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19353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ChenAmy</dc:creator>
  <cp:keywords/>
  <dc:description/>
  <cp:lastModifiedBy>ChenAmy</cp:lastModifiedBy>
  <cp:revision>2</cp:revision>
  <cp:lastPrinted>2017-01-13T21:50:00Z</cp:lastPrinted>
  <dcterms:created xsi:type="dcterms:W3CDTF">2017-01-13T21:56:00Z</dcterms:created>
  <dcterms:modified xsi:type="dcterms:W3CDTF">2017-01-13T21:56:00Z</dcterms:modified>
</cp:coreProperties>
</file>